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EA74A" w14:textId="47289B4A" w:rsidR="00241B65" w:rsidRPr="00AF6923" w:rsidRDefault="00241B65" w:rsidP="00241B65">
      <w:pPr>
        <w:pStyle w:val="1"/>
        <w:ind w:firstLine="360"/>
        <w:jc w:val="center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ДОГОВОР №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US</w:t>
      </w:r>
      <w:proofErr w:type="gramStart"/>
      <w:r w:rsidRPr="00AF6923">
        <w:rPr>
          <w:rFonts w:ascii="Times New Roman" w:hAnsi="Times New Roman" w:cs="Times New Roman"/>
          <w:sz w:val="22"/>
          <w:szCs w:val="22"/>
        </w:rPr>
        <w:t>Р</w:t>
      </w:r>
      <w:commentRangeStart w:id="0"/>
      <w:proofErr w:type="gramEnd"/>
      <w:r w:rsidRPr="00AF6923">
        <w:rPr>
          <w:rFonts w:ascii="Times New Roman" w:hAnsi="Times New Roman" w:cs="Times New Roman"/>
          <w:sz w:val="22"/>
          <w:szCs w:val="22"/>
        </w:rPr>
        <w:t>-</w:t>
      </w:r>
      <w:bookmarkStart w:id="1" w:name="Номер_договора"/>
      <w:r w:rsidR="007500F1" w:rsidRPr="00AF6923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bookmarkEnd w:id="1"/>
      <w:commentRangeEnd w:id="0"/>
      <w:r w:rsidR="00085213" w:rsidRPr="00AF6923">
        <w:rPr>
          <w:rStyle w:val="ae"/>
          <w:rFonts w:ascii="Times New Roman" w:hAnsi="Times New Roman" w:cs="Times New Roman"/>
          <w:b w:val="0"/>
          <w:bCs w:val="0"/>
          <w:sz w:val="22"/>
          <w:szCs w:val="22"/>
        </w:rPr>
        <w:commentReference w:id="0"/>
      </w:r>
    </w:p>
    <w:p w14:paraId="50349F51" w14:textId="4228647C" w:rsidR="00241B65" w:rsidRPr="00AF6923" w:rsidRDefault="00241B65" w:rsidP="00241B65">
      <w:pPr>
        <w:pStyle w:val="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На разработку проектной документации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923DD" w:rsidRPr="00AF6923" w14:paraId="62F7BADC" w14:textId="77777777" w:rsidTr="009923DD">
        <w:tc>
          <w:tcPr>
            <w:tcW w:w="5097" w:type="dxa"/>
          </w:tcPr>
          <w:p w14:paraId="3B7FEE7D" w14:textId="7AD073F6" w:rsidR="009923DD" w:rsidRPr="00AF6923" w:rsidRDefault="009923DD" w:rsidP="009923DD">
            <w:pPr>
              <w:rPr>
                <w:sz w:val="22"/>
                <w:szCs w:val="22"/>
              </w:rPr>
            </w:pPr>
            <w:r w:rsidRPr="00AF6923">
              <w:rPr>
                <w:sz w:val="22"/>
                <w:szCs w:val="22"/>
              </w:rPr>
              <w:t>г. Москва</w:t>
            </w:r>
          </w:p>
        </w:tc>
        <w:tc>
          <w:tcPr>
            <w:tcW w:w="5097" w:type="dxa"/>
          </w:tcPr>
          <w:p w14:paraId="35ED12D1" w14:textId="39A3D00B" w:rsidR="009923DD" w:rsidRPr="00AF6923" w:rsidRDefault="009923DD" w:rsidP="009923DD">
            <w:pPr>
              <w:jc w:val="right"/>
              <w:rPr>
                <w:sz w:val="22"/>
                <w:szCs w:val="22"/>
              </w:rPr>
            </w:pPr>
            <w:commentRangeStart w:id="2"/>
            <w:r w:rsidRPr="00AF6923">
              <w:rPr>
                <w:sz w:val="22"/>
                <w:szCs w:val="22"/>
              </w:rPr>
              <w:t>«</w:t>
            </w:r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Start w:id="3" w:name="День_договора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End w:id="3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r w:rsidRPr="00AF6923">
              <w:rPr>
                <w:sz w:val="22"/>
                <w:szCs w:val="22"/>
              </w:rPr>
              <w:t xml:space="preserve">» </w:t>
            </w:r>
            <w:bookmarkStart w:id="4" w:name="Месяц_договора"/>
            <w:r w:rsidRPr="00AF6923">
              <w:rPr>
                <w:sz w:val="22"/>
                <w:szCs w:val="22"/>
                <w:u w:val="single"/>
              </w:rPr>
              <w:t xml:space="preserve"> </w:t>
            </w:r>
            <w:bookmarkEnd w:id="4"/>
            <w:r w:rsidRPr="00AF6923">
              <w:rPr>
                <w:sz w:val="22"/>
                <w:szCs w:val="22"/>
              </w:rPr>
              <w:t xml:space="preserve"> </w:t>
            </w:r>
            <w:bookmarkStart w:id="5" w:name="Год_договора"/>
            <w:r w:rsidRPr="00AF6923">
              <w:rPr>
                <w:sz w:val="22"/>
                <w:szCs w:val="22"/>
              </w:rPr>
              <w:t xml:space="preserve"> </w:t>
            </w:r>
            <w:bookmarkEnd w:id="5"/>
            <w:r w:rsidRPr="00AF6923">
              <w:rPr>
                <w:sz w:val="22"/>
                <w:szCs w:val="22"/>
              </w:rPr>
              <w:t xml:space="preserve"> </w:t>
            </w:r>
            <w:commentRangeEnd w:id="2"/>
            <w:r w:rsidR="00085213" w:rsidRPr="00AF6923">
              <w:rPr>
                <w:rStyle w:val="ae"/>
                <w:sz w:val="22"/>
                <w:szCs w:val="22"/>
              </w:rPr>
              <w:commentReference w:id="2"/>
            </w:r>
            <w:proofErr w:type="gramStart"/>
            <w:r w:rsidRPr="00AF6923">
              <w:rPr>
                <w:sz w:val="22"/>
                <w:szCs w:val="22"/>
              </w:rPr>
              <w:t>г</w:t>
            </w:r>
            <w:proofErr w:type="gramEnd"/>
            <w:r w:rsidRPr="00AF6923">
              <w:rPr>
                <w:sz w:val="22"/>
                <w:szCs w:val="22"/>
              </w:rPr>
              <w:t>.</w:t>
            </w:r>
          </w:p>
        </w:tc>
      </w:tr>
    </w:tbl>
    <w:p w14:paraId="1F5540E2" w14:textId="77777777" w:rsidR="00241B65" w:rsidRPr="00AF6923" w:rsidRDefault="00241B65" w:rsidP="00241B65">
      <w:pPr>
        <w:ind w:firstLine="360"/>
        <w:jc w:val="right"/>
        <w:rPr>
          <w:sz w:val="22"/>
          <w:szCs w:val="22"/>
        </w:rPr>
      </w:pPr>
    </w:p>
    <w:p w14:paraId="24A6D7F3" w14:textId="39882915" w:rsidR="00241B65" w:rsidRPr="00AF6923" w:rsidRDefault="007500F1" w:rsidP="00241B65">
      <w:pPr>
        <w:ind w:firstLine="360"/>
        <w:jc w:val="both"/>
        <w:rPr>
          <w:sz w:val="22"/>
          <w:szCs w:val="22"/>
        </w:rPr>
      </w:pPr>
      <w:bookmarkStart w:id="6" w:name="Заказчик"/>
      <w:commentRangeStart w:id="7"/>
      <w:r w:rsidRPr="00AF6923">
        <w:rPr>
          <w:b/>
          <w:sz w:val="22"/>
          <w:szCs w:val="22"/>
        </w:rPr>
        <w:t xml:space="preserve"> </w:t>
      </w:r>
      <w:bookmarkEnd w:id="6"/>
      <w:commentRangeEnd w:id="7"/>
      <w:r w:rsidR="00085213" w:rsidRPr="00AF6923">
        <w:rPr>
          <w:rStyle w:val="ae"/>
          <w:sz w:val="22"/>
          <w:szCs w:val="22"/>
        </w:rPr>
        <w:commentReference w:id="7"/>
      </w:r>
      <w:r w:rsidR="00241B65" w:rsidRPr="00AF6923">
        <w:rPr>
          <w:b/>
          <w:sz w:val="22"/>
          <w:szCs w:val="22"/>
        </w:rPr>
        <w:t>, именуем</w:t>
      </w:r>
      <w:bookmarkStart w:id="8" w:name="Именуемый"/>
      <w:r w:rsidR="00241B65" w:rsidRPr="00AF6923">
        <w:rPr>
          <w:b/>
          <w:sz w:val="22"/>
          <w:szCs w:val="22"/>
        </w:rPr>
        <w:t>ое</w:t>
      </w:r>
      <w:bookmarkEnd w:id="8"/>
      <w:r w:rsidR="00241B65" w:rsidRPr="00AF6923">
        <w:rPr>
          <w:b/>
          <w:sz w:val="22"/>
          <w:szCs w:val="22"/>
        </w:rPr>
        <w:t xml:space="preserve"> в дальнейшем «Заказчик», в лице </w:t>
      </w:r>
      <w:bookmarkStart w:id="9" w:name="Заказчик_должность_шапка"/>
      <w:r w:rsidR="00241B65" w:rsidRPr="00AF6923">
        <w:rPr>
          <w:b/>
          <w:sz w:val="22"/>
          <w:szCs w:val="22"/>
        </w:rPr>
        <w:t xml:space="preserve">Генерального директора </w:t>
      </w:r>
      <w:bookmarkStart w:id="10" w:name="Директор"/>
      <w:bookmarkEnd w:id="9"/>
      <w:commentRangeStart w:id="11"/>
      <w:r w:rsidRPr="00AF6923">
        <w:rPr>
          <w:b/>
          <w:sz w:val="22"/>
          <w:szCs w:val="22"/>
          <w:u w:val="single"/>
        </w:rPr>
        <w:t xml:space="preserve"> </w:t>
      </w:r>
      <w:bookmarkEnd w:id="10"/>
      <w:commentRangeEnd w:id="11"/>
      <w:r w:rsidR="00085213" w:rsidRPr="00AF6923">
        <w:rPr>
          <w:rStyle w:val="ae"/>
          <w:sz w:val="22"/>
          <w:szCs w:val="22"/>
        </w:rPr>
        <w:commentReference w:id="11"/>
      </w:r>
      <w:r w:rsidR="00241B65" w:rsidRPr="00AF6923">
        <w:rPr>
          <w:b/>
          <w:sz w:val="22"/>
          <w:szCs w:val="22"/>
        </w:rPr>
        <w:t>,</w:t>
      </w:r>
      <w:bookmarkStart w:id="12" w:name="Устав_ИП"/>
      <w:r w:rsidR="00241B65" w:rsidRPr="00AF6923">
        <w:rPr>
          <w:sz w:val="22"/>
          <w:szCs w:val="22"/>
        </w:rPr>
        <w:t xml:space="preserve"> действующего на основании Устава,</w:t>
      </w:r>
      <w:bookmarkEnd w:id="12"/>
      <w:r w:rsidR="00241B65" w:rsidRPr="00AF6923">
        <w:rPr>
          <w:sz w:val="22"/>
          <w:szCs w:val="22"/>
        </w:rPr>
        <w:t xml:space="preserve"> с одной стороны, </w:t>
      </w:r>
      <w:proofErr w:type="gramStart"/>
      <w:r w:rsidR="00241B65" w:rsidRPr="00AF6923">
        <w:rPr>
          <w:sz w:val="22"/>
          <w:szCs w:val="22"/>
        </w:rPr>
        <w:t xml:space="preserve">и </w:t>
      </w:r>
      <w:bookmarkStart w:id="13" w:name="Исполнитель_шапка"/>
      <w:commentRangeStart w:id="14"/>
      <w:r w:rsidR="00241B65" w:rsidRPr="00AF6923">
        <w:rPr>
          <w:b/>
          <w:sz w:val="22"/>
          <w:szCs w:val="22"/>
        </w:rPr>
        <w:t>ООО</w:t>
      </w:r>
      <w:proofErr w:type="gramEnd"/>
      <w:r w:rsidR="00241B65" w:rsidRPr="00AF6923">
        <w:rPr>
          <w:b/>
          <w:sz w:val="22"/>
          <w:szCs w:val="22"/>
        </w:rPr>
        <w:t xml:space="preserve"> «</w:t>
      </w:r>
      <w:proofErr w:type="spellStart"/>
      <w:r w:rsidR="00241B65" w:rsidRPr="00AF6923">
        <w:rPr>
          <w:b/>
          <w:sz w:val="22"/>
          <w:szCs w:val="22"/>
        </w:rPr>
        <w:t>Ю.С.Про</w:t>
      </w:r>
      <w:proofErr w:type="spellEnd"/>
      <w:r w:rsidR="00241B65" w:rsidRPr="00AF6923">
        <w:rPr>
          <w:b/>
          <w:sz w:val="22"/>
          <w:szCs w:val="22"/>
        </w:rPr>
        <w:t>»</w:t>
      </w:r>
      <w:bookmarkEnd w:id="13"/>
      <w:commentRangeEnd w:id="14"/>
      <w:r w:rsidR="00085213" w:rsidRPr="00AF6923">
        <w:rPr>
          <w:rStyle w:val="ae"/>
          <w:sz w:val="22"/>
          <w:szCs w:val="22"/>
        </w:rPr>
        <w:commentReference w:id="14"/>
      </w:r>
      <w:r w:rsidR="00241B65" w:rsidRPr="00AF6923">
        <w:rPr>
          <w:b/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именуемое в дальнейшем </w:t>
      </w:r>
      <w:r w:rsidR="00241B65" w:rsidRPr="00AF6923">
        <w:rPr>
          <w:b/>
          <w:i/>
          <w:sz w:val="22"/>
          <w:szCs w:val="22"/>
        </w:rPr>
        <w:t>«Исполнитель»</w:t>
      </w:r>
      <w:r w:rsidR="00241B65" w:rsidRPr="00AF6923">
        <w:rPr>
          <w:sz w:val="22"/>
          <w:szCs w:val="22"/>
        </w:rPr>
        <w:t xml:space="preserve">, в лице </w:t>
      </w:r>
      <w:bookmarkStart w:id="15" w:name="Исполнитель_должность_шапка"/>
      <w:r w:rsidR="00241B65" w:rsidRPr="00AF6923">
        <w:rPr>
          <w:sz w:val="22"/>
          <w:szCs w:val="22"/>
        </w:rPr>
        <w:t xml:space="preserve">Генерального директора </w:t>
      </w:r>
      <w:bookmarkStart w:id="16" w:name="Исполнитель_дир_шапка"/>
      <w:bookmarkEnd w:id="15"/>
      <w:commentRangeStart w:id="17"/>
      <w:proofErr w:type="spellStart"/>
      <w:r w:rsidR="00241B65" w:rsidRPr="00AF6923">
        <w:rPr>
          <w:sz w:val="22"/>
          <w:szCs w:val="22"/>
        </w:rPr>
        <w:t>Счастливцева</w:t>
      </w:r>
      <w:proofErr w:type="spellEnd"/>
      <w:r w:rsidR="00241B65" w:rsidRPr="00AF6923">
        <w:rPr>
          <w:sz w:val="22"/>
          <w:szCs w:val="22"/>
        </w:rPr>
        <w:t xml:space="preserve"> Т.Ю.</w:t>
      </w:r>
      <w:bookmarkEnd w:id="16"/>
      <w:commentRangeEnd w:id="17"/>
      <w:r w:rsidR="00085213" w:rsidRPr="00AF6923">
        <w:rPr>
          <w:rStyle w:val="ae"/>
          <w:sz w:val="22"/>
          <w:szCs w:val="22"/>
        </w:rPr>
        <w:commentReference w:id="17"/>
      </w:r>
      <w:r w:rsidR="00241B65" w:rsidRPr="00AF6923">
        <w:rPr>
          <w:sz w:val="22"/>
          <w:szCs w:val="22"/>
        </w:rPr>
        <w:t>, действующего на основании Устава</w:t>
      </w:r>
      <w:r w:rsidR="00380E55" w:rsidRPr="00AF6923">
        <w:rPr>
          <w:sz w:val="22"/>
          <w:szCs w:val="22"/>
        </w:rPr>
        <w:t>,</w:t>
      </w:r>
      <w:r w:rsidR="00241B65" w:rsidRPr="00AF6923">
        <w:rPr>
          <w:sz w:val="22"/>
          <w:szCs w:val="22"/>
        </w:rPr>
        <w:t xml:space="preserve"> с другой стороны, а вместе именуемые «Стороны», заключили настоящий Договор о нижеследующем:</w:t>
      </w:r>
    </w:p>
    <w:p w14:paraId="2FB74172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</w:p>
    <w:p w14:paraId="245686C9" w14:textId="559F6311" w:rsidR="00241B65" w:rsidRPr="00AF6923" w:rsidRDefault="00241B65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ПРЕДМЕТ ДОГОВОРА</w:t>
      </w:r>
    </w:p>
    <w:p w14:paraId="297DAE95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267D94BA" w14:textId="3A52312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1.1.</w:t>
      </w:r>
      <w:r w:rsidR="007D7B79" w:rsidRPr="00AF6923">
        <w:rPr>
          <w:sz w:val="22"/>
          <w:szCs w:val="22"/>
        </w:rPr>
        <w:t xml:space="preserve"> Заказчик поручает, а Исполнитель обязуется на основании Технического Задания  в сроки, выполнить разработку </w:t>
      </w:r>
      <w:r w:rsidRPr="00AF6923">
        <w:rPr>
          <w:sz w:val="22"/>
          <w:szCs w:val="22"/>
        </w:rPr>
        <w:t>проектной документации</w:t>
      </w:r>
      <w:r w:rsidR="000E39EE" w:rsidRPr="00AF6923">
        <w:rPr>
          <w:sz w:val="22"/>
          <w:szCs w:val="22"/>
        </w:rPr>
        <w:t xml:space="preserve"> </w:t>
      </w:r>
      <w:r w:rsidR="00783A1D" w:rsidRPr="00AF6923">
        <w:rPr>
          <w:sz w:val="22"/>
          <w:szCs w:val="22"/>
        </w:rPr>
        <w:t>согласно Приложению</w:t>
      </w:r>
      <w:r w:rsidR="000E39EE" w:rsidRPr="00AF6923">
        <w:rPr>
          <w:sz w:val="22"/>
          <w:szCs w:val="22"/>
        </w:rPr>
        <w:t xml:space="preserve"> №</w:t>
      </w:r>
      <w:r w:rsidR="007D199B" w:rsidRPr="00AF6923">
        <w:rPr>
          <w:sz w:val="22"/>
          <w:szCs w:val="22"/>
        </w:rPr>
        <w:t xml:space="preserve">2 </w:t>
      </w:r>
      <w:r w:rsidR="00B31CE0" w:rsidRPr="00AF6923">
        <w:rPr>
          <w:sz w:val="22"/>
          <w:szCs w:val="22"/>
        </w:rPr>
        <w:t>для</w:t>
      </w:r>
      <w:r w:rsidR="000E39EE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объекта, расположенного по адресу</w:t>
      </w:r>
      <w:proofErr w:type="gramStart"/>
      <w:r w:rsidRPr="00AF6923">
        <w:rPr>
          <w:sz w:val="22"/>
          <w:szCs w:val="22"/>
        </w:rPr>
        <w:t xml:space="preserve">: </w:t>
      </w:r>
      <w:proofErr w:type="gramEnd"/>
    </w:p>
    <w:p w14:paraId="3ABF76E4" w14:textId="291832EB" w:rsidR="00241B65" w:rsidRPr="00AF6923" w:rsidRDefault="00FD57F0" w:rsidP="00241B65">
      <w:pPr>
        <w:ind w:firstLine="360"/>
        <w:jc w:val="both"/>
        <w:rPr>
          <w:b/>
          <w:sz w:val="22"/>
          <w:szCs w:val="22"/>
        </w:rPr>
      </w:pPr>
      <w:bookmarkStart w:id="18" w:name="Адрес"/>
      <w:commentRangeStart w:id="19"/>
      <w:r w:rsidRPr="00AF6923">
        <w:rPr>
          <w:b/>
          <w:sz w:val="22"/>
          <w:szCs w:val="22"/>
          <w:u w:val="single"/>
        </w:rPr>
        <w:t xml:space="preserve"> </w:t>
      </w:r>
      <w:bookmarkEnd w:id="18"/>
      <w:commentRangeEnd w:id="19"/>
      <w:r w:rsidR="00085213" w:rsidRPr="00AF6923">
        <w:rPr>
          <w:rStyle w:val="ae"/>
          <w:sz w:val="22"/>
          <w:szCs w:val="22"/>
        </w:rPr>
        <w:commentReference w:id="19"/>
      </w:r>
      <w:r w:rsidR="00241B65" w:rsidRPr="00AF6923">
        <w:rPr>
          <w:b/>
          <w:sz w:val="22"/>
          <w:szCs w:val="22"/>
        </w:rPr>
        <w:t>;</w:t>
      </w:r>
    </w:p>
    <w:p w14:paraId="5E40E211" w14:textId="468DB9CF" w:rsidR="00241B65" w:rsidRPr="00AF6923" w:rsidRDefault="00241B65" w:rsidP="00241B65">
      <w:pPr>
        <w:jc w:val="both"/>
        <w:rPr>
          <w:sz w:val="22"/>
          <w:szCs w:val="22"/>
        </w:rPr>
      </w:pPr>
      <w:r w:rsidRPr="00AF6923">
        <w:rPr>
          <w:sz w:val="22"/>
          <w:szCs w:val="22"/>
        </w:rPr>
        <w:t>общая площадь проектируемого помещения</w:t>
      </w:r>
      <w:proofErr w:type="gramStart"/>
      <w:r w:rsidRPr="00AF6923">
        <w:rPr>
          <w:sz w:val="22"/>
          <w:szCs w:val="22"/>
        </w:rPr>
        <w:t xml:space="preserve"> </w:t>
      </w:r>
      <w:bookmarkStart w:id="20" w:name="Площадь"/>
      <w:r w:rsidR="00BC1C50" w:rsidRPr="00AF6923">
        <w:rPr>
          <w:sz w:val="22"/>
          <w:szCs w:val="22"/>
          <w:u w:val="single"/>
        </w:rPr>
        <w:t xml:space="preserve"> </w:t>
      </w:r>
      <w:bookmarkEnd w:id="20"/>
      <w:r w:rsidRPr="00AF6923">
        <w:rPr>
          <w:sz w:val="22"/>
          <w:szCs w:val="22"/>
        </w:rPr>
        <w:t xml:space="preserve"> </w:t>
      </w:r>
      <w:commentRangeStart w:id="21"/>
      <w:r w:rsidRPr="00AF6923">
        <w:rPr>
          <w:sz w:val="22"/>
          <w:szCs w:val="22"/>
        </w:rPr>
        <w:t>(</w:t>
      </w:r>
      <w:bookmarkStart w:id="22" w:name="Площадь_дл"/>
      <w:r w:rsidR="00BC1C50" w:rsidRPr="00AF6923">
        <w:rPr>
          <w:sz w:val="22"/>
          <w:szCs w:val="22"/>
          <w:u w:val="single"/>
        </w:rPr>
        <w:t xml:space="preserve"> </w:t>
      </w:r>
      <w:bookmarkEnd w:id="22"/>
      <w:r w:rsidRPr="00AF6923">
        <w:rPr>
          <w:sz w:val="22"/>
          <w:szCs w:val="22"/>
        </w:rPr>
        <w:t xml:space="preserve">) </w:t>
      </w:r>
      <w:proofErr w:type="spellStart"/>
      <w:proofErr w:type="gramEnd"/>
      <w:r w:rsidRPr="00AF6923">
        <w:rPr>
          <w:sz w:val="22"/>
          <w:szCs w:val="22"/>
        </w:rPr>
        <w:t>кв.м</w:t>
      </w:r>
      <w:proofErr w:type="spellEnd"/>
      <w:r w:rsidRPr="00AF6923">
        <w:rPr>
          <w:sz w:val="22"/>
          <w:szCs w:val="22"/>
        </w:rPr>
        <w:t xml:space="preserve">., </w:t>
      </w:r>
      <w:commentRangeEnd w:id="21"/>
      <w:r w:rsidR="00085213" w:rsidRPr="00AF6923">
        <w:rPr>
          <w:rStyle w:val="ae"/>
          <w:sz w:val="22"/>
          <w:szCs w:val="22"/>
        </w:rPr>
        <w:commentReference w:id="21"/>
      </w:r>
      <w:r w:rsidRPr="00AF6923">
        <w:rPr>
          <w:sz w:val="22"/>
          <w:szCs w:val="22"/>
        </w:rPr>
        <w:t xml:space="preserve">а Заказчик обязуется принять и оплатить результат работ Исполнителя. </w:t>
      </w:r>
    </w:p>
    <w:p w14:paraId="7A2D8CD3" w14:textId="56670799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1.2. В </w:t>
      </w:r>
      <w:r w:rsidR="00783A1D" w:rsidRPr="00AF6923">
        <w:rPr>
          <w:sz w:val="22"/>
          <w:szCs w:val="22"/>
        </w:rPr>
        <w:t>состав работ</w:t>
      </w:r>
      <w:r w:rsidRPr="00AF6923">
        <w:rPr>
          <w:sz w:val="22"/>
          <w:szCs w:val="22"/>
        </w:rPr>
        <w:t xml:space="preserve"> по настоящему </w:t>
      </w:r>
      <w:r w:rsidR="00783A1D" w:rsidRPr="00AF6923">
        <w:rPr>
          <w:sz w:val="22"/>
          <w:szCs w:val="22"/>
        </w:rPr>
        <w:t>Договору включается</w:t>
      </w:r>
      <w:r w:rsidRPr="00AF6923">
        <w:rPr>
          <w:sz w:val="22"/>
          <w:szCs w:val="22"/>
        </w:rPr>
        <w:t xml:space="preserve"> проекты в стадии «Рабочая документация»: </w:t>
      </w:r>
    </w:p>
    <w:p w14:paraId="40807503" w14:textId="303ECFA6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23" w:name="АР"/>
      <w:commentRangeStart w:id="24"/>
      <w:r w:rsidRPr="00AF6923">
        <w:rPr>
          <w:sz w:val="22"/>
          <w:szCs w:val="22"/>
        </w:rPr>
        <w:t>- Раздел «Архитектурно-планировочные решения»</w:t>
      </w:r>
      <w:r w:rsidR="000E39EE" w:rsidRPr="00AF6923">
        <w:rPr>
          <w:sz w:val="22"/>
          <w:szCs w:val="22"/>
        </w:rPr>
        <w:t>,</w:t>
      </w:r>
    </w:p>
    <w:p w14:paraId="1B15BF65" w14:textId="713830A7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25" w:name="ОВиК"/>
      <w:bookmarkEnd w:id="23"/>
      <w:r w:rsidRPr="00AF6923">
        <w:rPr>
          <w:sz w:val="22"/>
          <w:szCs w:val="22"/>
        </w:rPr>
        <w:t>- Раздел «</w:t>
      </w:r>
      <w:r w:rsidR="0050373B" w:rsidRPr="00AF6923">
        <w:rPr>
          <w:sz w:val="22"/>
          <w:szCs w:val="22"/>
        </w:rPr>
        <w:t>В</w:t>
      </w:r>
      <w:r w:rsidRPr="00AF6923">
        <w:rPr>
          <w:sz w:val="22"/>
          <w:szCs w:val="22"/>
        </w:rPr>
        <w:t>ентиляция и кондиционирование»</w:t>
      </w:r>
      <w:r w:rsidR="000E39EE" w:rsidRPr="00AF6923">
        <w:rPr>
          <w:sz w:val="22"/>
          <w:szCs w:val="22"/>
        </w:rPr>
        <w:t>,</w:t>
      </w:r>
    </w:p>
    <w:p w14:paraId="2C5C4E39" w14:textId="3F4D7B3B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bookmarkStart w:id="26" w:name="ЭОМ"/>
      <w:bookmarkEnd w:id="25"/>
      <w:r w:rsidRPr="00AF6923">
        <w:rPr>
          <w:sz w:val="22"/>
          <w:szCs w:val="22"/>
        </w:rPr>
        <w:t>- Раздел «Электрооборудование и электроосвещение»</w:t>
      </w:r>
      <w:r w:rsidR="000E39EE" w:rsidRPr="00AF6923">
        <w:rPr>
          <w:sz w:val="22"/>
          <w:szCs w:val="22"/>
        </w:rPr>
        <w:t>,</w:t>
      </w:r>
    </w:p>
    <w:p w14:paraId="6C31B3F3" w14:textId="167BF0EE" w:rsidR="00241B65" w:rsidRPr="00AF6923" w:rsidRDefault="00241B65" w:rsidP="000E39EE">
      <w:pPr>
        <w:ind w:firstLine="360"/>
        <w:jc w:val="both"/>
        <w:rPr>
          <w:sz w:val="22"/>
          <w:szCs w:val="22"/>
        </w:rPr>
      </w:pPr>
      <w:bookmarkStart w:id="27" w:name="ВК"/>
      <w:bookmarkEnd w:id="26"/>
      <w:r w:rsidRPr="00AF6923">
        <w:rPr>
          <w:sz w:val="22"/>
          <w:szCs w:val="22"/>
        </w:rPr>
        <w:t>- Раздел «Водоснабжение и канализация»</w:t>
      </w:r>
      <w:r w:rsidR="000E39EE" w:rsidRPr="00AF6923">
        <w:rPr>
          <w:sz w:val="22"/>
          <w:szCs w:val="22"/>
        </w:rPr>
        <w:t>,</w:t>
      </w:r>
    </w:p>
    <w:p w14:paraId="49D169E9" w14:textId="76F788FC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8" w:name="СКС"/>
      <w:bookmarkEnd w:id="27"/>
      <w:r w:rsidRPr="00AF6923">
        <w:rPr>
          <w:sz w:val="22"/>
          <w:szCs w:val="22"/>
        </w:rPr>
        <w:t>- Раздел «Структурированная кабельная система»,</w:t>
      </w:r>
    </w:p>
    <w:p w14:paraId="01D8FA9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29" w:name="В"/>
      <w:bookmarkEnd w:id="28"/>
      <w:r w:rsidRPr="00AF6923">
        <w:rPr>
          <w:sz w:val="22"/>
          <w:szCs w:val="22"/>
        </w:rPr>
        <w:t>- Раздел «Видеонаблюдение»,</w:t>
      </w:r>
    </w:p>
    <w:p w14:paraId="7C116E3B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0" w:name="СКУД"/>
      <w:bookmarkEnd w:id="29"/>
      <w:r w:rsidRPr="00AF6923">
        <w:rPr>
          <w:sz w:val="22"/>
          <w:szCs w:val="22"/>
        </w:rPr>
        <w:t>- Раздел «Система контроля и управление доступом»,</w:t>
      </w:r>
    </w:p>
    <w:p w14:paraId="43BEBA4F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1" w:name="АПС"/>
      <w:bookmarkEnd w:id="30"/>
      <w:r w:rsidRPr="00AF6923">
        <w:rPr>
          <w:sz w:val="22"/>
          <w:szCs w:val="22"/>
        </w:rPr>
        <w:t>- Раздел «Автоматическая пожарная сигнализация»,</w:t>
      </w:r>
    </w:p>
    <w:p w14:paraId="06FE304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2" w:name="СОУЭ"/>
      <w:bookmarkEnd w:id="31"/>
      <w:r w:rsidRPr="00AF6923">
        <w:rPr>
          <w:sz w:val="22"/>
          <w:szCs w:val="22"/>
        </w:rPr>
        <w:t>- Раздел «Система оповещения и управления эвакуацией»,</w:t>
      </w:r>
    </w:p>
    <w:p w14:paraId="608E195C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3" w:name="АПТ"/>
      <w:bookmarkEnd w:id="32"/>
      <w:r w:rsidRPr="00AF6923">
        <w:rPr>
          <w:sz w:val="22"/>
          <w:szCs w:val="22"/>
        </w:rPr>
        <w:t>- Раздел «Автоматическое пожаротушение»,</w:t>
      </w:r>
    </w:p>
    <w:p w14:paraId="466FBFE7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4" w:name="ГП"/>
      <w:bookmarkEnd w:id="33"/>
      <w:r w:rsidRPr="00AF6923">
        <w:rPr>
          <w:sz w:val="22"/>
          <w:szCs w:val="22"/>
        </w:rPr>
        <w:t>- Раздел «Газовое пожаротушение»,</w:t>
      </w:r>
    </w:p>
    <w:p w14:paraId="4821E6D2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5" w:name="СС"/>
      <w:bookmarkEnd w:id="34"/>
      <w:r w:rsidRPr="00AF6923">
        <w:rPr>
          <w:sz w:val="22"/>
          <w:szCs w:val="22"/>
        </w:rPr>
        <w:t>- Раздел «Сети связи»,</w:t>
      </w:r>
    </w:p>
    <w:p w14:paraId="57A0E153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6" w:name="КР"/>
      <w:bookmarkEnd w:id="35"/>
      <w:r w:rsidRPr="00AF6923">
        <w:rPr>
          <w:sz w:val="22"/>
          <w:szCs w:val="22"/>
        </w:rPr>
        <w:t xml:space="preserve">- Раздел «Конструктивные решения», </w:t>
      </w:r>
    </w:p>
    <w:p w14:paraId="51F12197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7" w:name="РАО"/>
      <w:bookmarkEnd w:id="36"/>
      <w:r w:rsidRPr="00AF6923">
        <w:rPr>
          <w:sz w:val="22"/>
          <w:szCs w:val="22"/>
        </w:rPr>
        <w:t xml:space="preserve">- Раздел «Расчет аварийного освещения», </w:t>
      </w:r>
    </w:p>
    <w:p w14:paraId="2AA28209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8" w:name="РО"/>
      <w:bookmarkEnd w:id="37"/>
      <w:r w:rsidRPr="00AF6923">
        <w:rPr>
          <w:sz w:val="22"/>
          <w:szCs w:val="22"/>
        </w:rPr>
        <w:t>- Раздел «Расчет общего освещения»,</w:t>
      </w:r>
    </w:p>
    <w:p w14:paraId="3763677D" w14:textId="77777777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39" w:name="ТХ"/>
      <w:bookmarkEnd w:id="38"/>
      <w:r w:rsidRPr="00AF6923">
        <w:rPr>
          <w:sz w:val="22"/>
          <w:szCs w:val="22"/>
        </w:rPr>
        <w:t xml:space="preserve">- Раздел «Технологические решения», </w:t>
      </w:r>
    </w:p>
    <w:p w14:paraId="7B86068A" w14:textId="7BE3486B" w:rsidR="000E39EE" w:rsidRPr="00AF6923" w:rsidRDefault="000E39EE" w:rsidP="000E39EE">
      <w:pPr>
        <w:ind w:firstLine="360"/>
        <w:jc w:val="both"/>
        <w:rPr>
          <w:sz w:val="22"/>
          <w:szCs w:val="22"/>
        </w:rPr>
      </w:pPr>
      <w:bookmarkStart w:id="40" w:name="ВИЗ"/>
      <w:bookmarkEnd w:id="39"/>
      <w:r w:rsidRPr="00AF6923">
        <w:rPr>
          <w:sz w:val="22"/>
          <w:szCs w:val="22"/>
        </w:rPr>
        <w:t xml:space="preserve">- </w:t>
      </w:r>
      <w:r w:rsidR="00CB40E2" w:rsidRPr="00AF6923">
        <w:rPr>
          <w:sz w:val="22"/>
          <w:szCs w:val="22"/>
        </w:rPr>
        <w:t xml:space="preserve">Раздел </w:t>
      </w:r>
      <w:r w:rsidRPr="00AF6923">
        <w:rPr>
          <w:sz w:val="22"/>
          <w:szCs w:val="22"/>
        </w:rPr>
        <w:t>«Визуализация»,</w:t>
      </w:r>
      <w:commentRangeEnd w:id="24"/>
      <w:r w:rsidR="00085213" w:rsidRPr="00AF6923">
        <w:rPr>
          <w:rStyle w:val="ae"/>
          <w:sz w:val="22"/>
          <w:szCs w:val="22"/>
        </w:rPr>
        <w:commentReference w:id="24"/>
      </w:r>
    </w:p>
    <w:bookmarkEnd w:id="40"/>
    <w:p w14:paraId="5FB5DE0F" w14:textId="77777777" w:rsidR="00241B65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 Согласование проектной документации с Арендодателем.</w:t>
      </w:r>
    </w:p>
    <w:p w14:paraId="5F14BE16" w14:textId="52FB1DAE" w:rsidR="00241B65" w:rsidRPr="00AF6923" w:rsidRDefault="00783A1D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Вышеуказанная проектная</w:t>
      </w:r>
      <w:r w:rsidR="00241B65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документация должна</w:t>
      </w:r>
      <w:r w:rsidR="00241B65" w:rsidRPr="00AF6923">
        <w:rPr>
          <w:sz w:val="22"/>
          <w:szCs w:val="22"/>
        </w:rPr>
        <w:t xml:space="preserve"> быть выполнена в соответствии </w:t>
      </w:r>
      <w:r w:rsidRPr="00AF6923">
        <w:rPr>
          <w:sz w:val="22"/>
          <w:szCs w:val="22"/>
        </w:rPr>
        <w:t>с действующими</w:t>
      </w:r>
      <w:r w:rsidR="002A4629" w:rsidRPr="00AF6923">
        <w:rPr>
          <w:sz w:val="22"/>
          <w:szCs w:val="22"/>
        </w:rPr>
        <w:t xml:space="preserve"> </w:t>
      </w:r>
      <w:r w:rsidR="00241B65" w:rsidRPr="00AF6923">
        <w:rPr>
          <w:sz w:val="22"/>
          <w:szCs w:val="22"/>
        </w:rPr>
        <w:t>требованиями СНиП.</w:t>
      </w:r>
    </w:p>
    <w:p w14:paraId="39CD4DA0" w14:textId="7E345378" w:rsidR="00A47F72" w:rsidRPr="00AF6923" w:rsidRDefault="00241B65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Проектная документация должна быть выполнена и передана в электронном виде формат</w:t>
      </w:r>
      <w:r w:rsidR="005161D7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Pdf</w:t>
      </w:r>
      <w:proofErr w:type="spellEnd"/>
      <w:r w:rsidRPr="00AF6923">
        <w:rPr>
          <w:sz w:val="22"/>
          <w:szCs w:val="22"/>
        </w:rPr>
        <w:t>.</w:t>
      </w:r>
    </w:p>
    <w:p w14:paraId="1427C1BA" w14:textId="0C755343" w:rsidR="002A4629" w:rsidRPr="00AF6923" w:rsidRDefault="002A4629" w:rsidP="00241B6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1.3 </w:t>
      </w:r>
      <w:r w:rsidR="00735AD6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гарантирует, что является членом саморегулируемой организации Ассоциация проектировщико</w:t>
      </w:r>
      <w:proofErr w:type="gramStart"/>
      <w:r w:rsidRPr="00AF6923">
        <w:rPr>
          <w:sz w:val="22"/>
          <w:szCs w:val="22"/>
        </w:rPr>
        <w:t>в-</w:t>
      </w:r>
      <w:proofErr w:type="gramEnd"/>
      <w:r w:rsidRPr="00AF6923">
        <w:rPr>
          <w:sz w:val="22"/>
          <w:szCs w:val="22"/>
        </w:rPr>
        <w:t xml:space="preserve"> саморегулируемая организация.</w:t>
      </w:r>
    </w:p>
    <w:p w14:paraId="543FC4CD" w14:textId="390AA9ED" w:rsidR="00937C2A" w:rsidRPr="00AF6923" w:rsidRDefault="00937C2A" w:rsidP="008B5D75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документацию для однократного использования при строительстве объектов, месторасположение которых указано в п.1.1 настоящего Договора.</w:t>
      </w:r>
    </w:p>
    <w:p w14:paraId="2D6DCA36" w14:textId="1C7CE113" w:rsidR="002A4629" w:rsidRPr="00AF6923" w:rsidRDefault="00937C2A" w:rsidP="002A4629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передает Заказчику неисключительное право использования документации, указанной в п.</w:t>
      </w:r>
      <w:r w:rsidR="006313BC" w:rsidRPr="00AF6923">
        <w:rPr>
          <w:sz w:val="22"/>
          <w:szCs w:val="22"/>
        </w:rPr>
        <w:t>1.2</w:t>
      </w:r>
      <w:r w:rsidRPr="00AF6923">
        <w:rPr>
          <w:sz w:val="22"/>
          <w:szCs w:val="22"/>
        </w:rPr>
        <w:t>.</w:t>
      </w:r>
      <w:r w:rsidR="00006335" w:rsidRPr="00AF6923">
        <w:rPr>
          <w:sz w:val="22"/>
          <w:szCs w:val="22"/>
        </w:rPr>
        <w:t xml:space="preserve"> Договора.</w:t>
      </w:r>
    </w:p>
    <w:p w14:paraId="67F33602" w14:textId="5F57D430" w:rsidR="00937C2A" w:rsidRPr="00AF6923" w:rsidRDefault="00937C2A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1.</w:t>
      </w:r>
      <w:r w:rsidR="00E204EA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 xml:space="preserve">. </w:t>
      </w:r>
      <w:proofErr w:type="gramStart"/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вправе для производства отдельных работ по настоящему Договору, требующих наличия</w:t>
      </w:r>
      <w:r w:rsidR="002A4629" w:rsidRPr="00AF6923">
        <w:rPr>
          <w:sz w:val="22"/>
          <w:szCs w:val="22"/>
        </w:rPr>
        <w:t xml:space="preserve"> дополнительных</w:t>
      </w:r>
      <w:r w:rsidRPr="00AF6923">
        <w:rPr>
          <w:sz w:val="22"/>
          <w:szCs w:val="22"/>
        </w:rPr>
        <w:t xml:space="preserve"> лицензий</w:t>
      </w:r>
      <w:r w:rsidR="00C22234" w:rsidRPr="00AF6923">
        <w:rPr>
          <w:sz w:val="22"/>
          <w:szCs w:val="22"/>
        </w:rPr>
        <w:t xml:space="preserve"> или допусков</w:t>
      </w:r>
      <w:r w:rsidRPr="00AF6923">
        <w:rPr>
          <w:sz w:val="22"/>
          <w:szCs w:val="22"/>
        </w:rPr>
        <w:t>, привлекать субподрядчиков, имеющих соответствующие лицензии или допуски на производство таковых работ, отвечая за их действия как за свои.</w:t>
      </w:r>
      <w:proofErr w:type="gramEnd"/>
      <w:r w:rsidRPr="00AF6923">
        <w:rPr>
          <w:sz w:val="22"/>
          <w:szCs w:val="22"/>
        </w:rPr>
        <w:t xml:space="preserve"> Расчеты с субподрядчиком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производит </w:t>
      </w:r>
      <w:r w:rsidR="00783A1D" w:rsidRPr="00AF6923">
        <w:rPr>
          <w:sz w:val="22"/>
          <w:szCs w:val="22"/>
        </w:rPr>
        <w:t>самостоятельно из</w:t>
      </w:r>
      <w:r w:rsidRPr="00AF6923">
        <w:rPr>
          <w:sz w:val="22"/>
          <w:szCs w:val="22"/>
        </w:rPr>
        <w:t xml:space="preserve"> сумм, полученных от Заказчика. </w:t>
      </w:r>
    </w:p>
    <w:p w14:paraId="786BD3FF" w14:textId="1C60A8F5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1.7. Услуги авторского надзора за ходом ремонта, услуги комплектации Объекта, управления ремонтом, а также иные услуги – не входят в предмет настоящего договора и могут быть оказаны на основании отдельных самостоятельных сделок.</w:t>
      </w:r>
    </w:p>
    <w:p w14:paraId="2C692533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58C4E433" w14:textId="372F002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ИСХОДНЫЕ ДАННЫЕ</w:t>
      </w:r>
    </w:p>
    <w:p w14:paraId="1DA0A6E2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14736E18" w14:textId="5A0A0E61" w:rsidR="00394060" w:rsidRPr="00AF6923" w:rsidRDefault="00394060" w:rsidP="00394060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2.1.</w:t>
      </w:r>
      <w:r w:rsidR="00F428D2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Для выполнения работ, предусмотренных настоящим Договором, Заказчик передает Исполнителю исходную информацию</w:t>
      </w:r>
      <w:r w:rsidR="00B84B37" w:rsidRPr="00AF6923">
        <w:rPr>
          <w:sz w:val="22"/>
          <w:szCs w:val="22"/>
        </w:rPr>
        <w:t xml:space="preserve"> согласно Приложени</w:t>
      </w:r>
      <w:r w:rsidR="001F093A" w:rsidRPr="00AF6923">
        <w:rPr>
          <w:sz w:val="22"/>
          <w:szCs w:val="22"/>
        </w:rPr>
        <w:t>ю</w:t>
      </w:r>
      <w:r w:rsidR="00B84B37" w:rsidRPr="00AF6923">
        <w:rPr>
          <w:sz w:val="22"/>
          <w:szCs w:val="22"/>
        </w:rPr>
        <w:t xml:space="preserve"> №1 к настоящему Договору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 xml:space="preserve">в </w:t>
      </w:r>
      <w:proofErr w:type="spellStart"/>
      <w:r w:rsidR="0097113D" w:rsidRPr="00AF6923">
        <w:rPr>
          <w:sz w:val="22"/>
          <w:szCs w:val="22"/>
        </w:rPr>
        <w:t>т.ч</w:t>
      </w:r>
      <w:proofErr w:type="spellEnd"/>
      <w:r w:rsidR="0097113D" w:rsidRPr="00AF6923">
        <w:rPr>
          <w:sz w:val="22"/>
          <w:szCs w:val="22"/>
        </w:rPr>
        <w:t>.</w:t>
      </w:r>
      <w:r w:rsidR="00B84B37" w:rsidRPr="00AF6923">
        <w:rPr>
          <w:sz w:val="22"/>
          <w:szCs w:val="22"/>
        </w:rPr>
        <w:t xml:space="preserve"> Т</w:t>
      </w:r>
      <w:r w:rsidRPr="00AF6923">
        <w:rPr>
          <w:sz w:val="22"/>
          <w:szCs w:val="22"/>
        </w:rPr>
        <w:t>ехническо</w:t>
      </w:r>
      <w:r w:rsidR="0097113D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428D2" w:rsidRPr="00AF6923">
        <w:rPr>
          <w:sz w:val="22"/>
          <w:szCs w:val="22"/>
        </w:rPr>
        <w:t>задани</w:t>
      </w:r>
      <w:r w:rsidR="0097113D" w:rsidRPr="00AF6923">
        <w:rPr>
          <w:sz w:val="22"/>
          <w:szCs w:val="22"/>
        </w:rPr>
        <w:t>е</w:t>
      </w:r>
      <w:r w:rsidR="00B84B37" w:rsidRPr="00AF6923">
        <w:rPr>
          <w:sz w:val="22"/>
          <w:szCs w:val="22"/>
        </w:rPr>
        <w:t xml:space="preserve"> и</w:t>
      </w:r>
      <w:r w:rsidRPr="00AF6923">
        <w:rPr>
          <w:sz w:val="22"/>
          <w:szCs w:val="22"/>
        </w:rPr>
        <w:t xml:space="preserve"> Технические условия от Арендодателя на подключение инженерных систем.</w:t>
      </w:r>
    </w:p>
    <w:p w14:paraId="2B5341F9" w14:textId="0A7DF075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2.2</w:t>
      </w:r>
      <w:r w:rsidR="00A47F72" w:rsidRPr="00AF6923">
        <w:rPr>
          <w:sz w:val="22"/>
          <w:szCs w:val="22"/>
        </w:rPr>
        <w:t>.</w:t>
      </w:r>
      <w:r w:rsidR="00F428D2"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>Ответственность за достоверность и точность исходных данных, содержащихся в предостав</w:t>
      </w:r>
      <w:r w:rsidRPr="00AF6923">
        <w:rPr>
          <w:sz w:val="22"/>
          <w:szCs w:val="22"/>
        </w:rPr>
        <w:t xml:space="preserve">ленных </w:t>
      </w:r>
      <w:r w:rsidR="00783A1D" w:rsidRPr="00AF6923">
        <w:rPr>
          <w:sz w:val="22"/>
          <w:szCs w:val="22"/>
        </w:rPr>
        <w:t>документах, лежит</w:t>
      </w:r>
      <w:r w:rsidR="00A47F72" w:rsidRPr="00AF6923">
        <w:rPr>
          <w:sz w:val="22"/>
          <w:szCs w:val="22"/>
        </w:rPr>
        <w:t xml:space="preserve"> на Заказчике.</w:t>
      </w:r>
    </w:p>
    <w:p w14:paraId="3416AA3A" w14:textId="19046B1F" w:rsidR="00A47F72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2.3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Техническое задание является неотъемлемой частью Договора, обязательной для исполнения Сторонами.</w:t>
      </w:r>
    </w:p>
    <w:p w14:paraId="648D3275" w14:textId="4E827BA7" w:rsidR="005664CE" w:rsidRPr="00AF6923" w:rsidRDefault="00031BE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2.4</w:t>
      </w:r>
      <w:r w:rsidR="00A47F72" w:rsidRPr="00AF6923">
        <w:rPr>
          <w:sz w:val="22"/>
          <w:szCs w:val="22"/>
        </w:rPr>
        <w:t>.</w:t>
      </w:r>
      <w:r w:rsidR="005664CE" w:rsidRPr="00AF6923">
        <w:rPr>
          <w:sz w:val="22"/>
          <w:szCs w:val="22"/>
        </w:rPr>
        <w:t xml:space="preserve"> Заказчик вправе вносить изменения в Техническое задание только на основании дополнительного соглашения, в котором </w:t>
      </w:r>
      <w:r w:rsidR="00783A1D" w:rsidRPr="00AF6923">
        <w:rPr>
          <w:sz w:val="22"/>
          <w:szCs w:val="22"/>
        </w:rPr>
        <w:t>Сторонами также</w:t>
      </w:r>
      <w:r w:rsidR="005664CE" w:rsidRPr="00AF6923">
        <w:rPr>
          <w:sz w:val="22"/>
          <w:szCs w:val="22"/>
        </w:rPr>
        <w:t xml:space="preserve"> устанавливаются сроки выполнения работ, необходимые для внесения изменений в проект.</w:t>
      </w:r>
    </w:p>
    <w:p w14:paraId="4D127725" w14:textId="6B95F0F5" w:rsidR="00D21C90" w:rsidRPr="00AF6923" w:rsidRDefault="00D21C9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2.5. В любое время в ходе исполнения работ по настоящему договору Исполнитель вправе запросить необходимую для выполнения работ дополнительную информацию.</w:t>
      </w:r>
    </w:p>
    <w:p w14:paraId="7A4CF168" w14:textId="77777777" w:rsidR="00542EDD" w:rsidRPr="00AF6923" w:rsidRDefault="00542EDD" w:rsidP="001C72C4">
      <w:pPr>
        <w:ind w:firstLine="360"/>
        <w:jc w:val="both"/>
        <w:rPr>
          <w:sz w:val="22"/>
          <w:szCs w:val="22"/>
        </w:rPr>
      </w:pPr>
    </w:p>
    <w:p w14:paraId="74D62C92" w14:textId="73CCD97C" w:rsidR="00A47F72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ОБЯЗАТЕЛЬСТВА СТОРОН</w:t>
      </w:r>
    </w:p>
    <w:p w14:paraId="3F45CCC1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5778DEBD" w14:textId="77777777" w:rsidR="00A47F72" w:rsidRPr="00AF6923" w:rsidRDefault="0079317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3.1. </w:t>
      </w:r>
      <w:r w:rsidR="00A47F72" w:rsidRPr="00AF6923">
        <w:rPr>
          <w:sz w:val="22"/>
          <w:szCs w:val="22"/>
        </w:rPr>
        <w:t>Обязанности Исполнителя:</w:t>
      </w:r>
    </w:p>
    <w:p w14:paraId="5305E2AF" w14:textId="25D84F84" w:rsidR="00A47F72" w:rsidRPr="00AF6923" w:rsidRDefault="000E5670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</w:t>
      </w:r>
      <w:r w:rsidR="002F7766"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>1.</w:t>
      </w:r>
      <w:r w:rsidR="002F7766"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уведомлять Заказчика, посредством</w:t>
      </w:r>
      <w:r w:rsidR="005664CE" w:rsidRPr="00AF6923">
        <w:rPr>
          <w:sz w:val="22"/>
          <w:szCs w:val="22"/>
        </w:rPr>
        <w:t>, электронной</w:t>
      </w:r>
      <w:r w:rsidR="00A47F72" w:rsidRPr="00AF6923">
        <w:rPr>
          <w:sz w:val="22"/>
          <w:szCs w:val="22"/>
        </w:rPr>
        <w:t xml:space="preserve"> или телефонной связи </w:t>
      </w:r>
      <w:r w:rsidR="005664CE" w:rsidRPr="00AF6923">
        <w:rPr>
          <w:sz w:val="22"/>
          <w:szCs w:val="22"/>
        </w:rPr>
        <w:t xml:space="preserve">о необходимости </w:t>
      </w:r>
      <w:r w:rsidR="00783A1D" w:rsidRPr="00AF6923">
        <w:rPr>
          <w:sz w:val="22"/>
          <w:szCs w:val="22"/>
        </w:rPr>
        <w:t>приемки разработанной</w:t>
      </w:r>
      <w:r w:rsidR="005664CE" w:rsidRPr="00AF6923">
        <w:rPr>
          <w:sz w:val="22"/>
          <w:szCs w:val="22"/>
        </w:rPr>
        <w:t xml:space="preserve"> документации.</w:t>
      </w:r>
    </w:p>
    <w:p w14:paraId="23D62E3D" w14:textId="77777777" w:rsidR="00A47F72" w:rsidRPr="00AF6923" w:rsidRDefault="002F7766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1.2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A47F72" w:rsidRPr="00AF6923">
        <w:rPr>
          <w:sz w:val="22"/>
          <w:szCs w:val="22"/>
        </w:rPr>
        <w:t xml:space="preserve"> обязан не передавать третьим лицам права на любое использование какой</w:t>
      </w:r>
      <w:r w:rsidR="004A6C5E" w:rsidRPr="00AF6923">
        <w:rPr>
          <w:sz w:val="22"/>
          <w:szCs w:val="22"/>
        </w:rPr>
        <w:t>-</w:t>
      </w:r>
      <w:r w:rsidR="00A47F72" w:rsidRPr="00AF6923">
        <w:rPr>
          <w:sz w:val="22"/>
          <w:szCs w:val="22"/>
        </w:rPr>
        <w:t>либо части проектной документации или всего проекта в целом (включая дизайн проект).</w:t>
      </w:r>
    </w:p>
    <w:p w14:paraId="6AB8ABC1" w14:textId="0DA06A19" w:rsidR="00283AD2" w:rsidRPr="00AF6923" w:rsidRDefault="00E17C47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</w:t>
      </w:r>
      <w:r w:rsidR="00793177" w:rsidRPr="00AF6923">
        <w:rPr>
          <w:sz w:val="22"/>
          <w:szCs w:val="22"/>
        </w:rPr>
        <w:t>1.3</w:t>
      </w:r>
      <w:r w:rsidR="00283AD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C0129F" w:rsidRPr="00AF6923">
        <w:rPr>
          <w:sz w:val="22"/>
          <w:szCs w:val="22"/>
        </w:rPr>
        <w:t>Исполнитель</w:t>
      </w:r>
      <w:r w:rsidR="005664CE" w:rsidRPr="00AF6923">
        <w:rPr>
          <w:sz w:val="22"/>
          <w:szCs w:val="22"/>
        </w:rPr>
        <w:t xml:space="preserve"> обязан устранять замечания Заказч</w:t>
      </w:r>
      <w:r w:rsidR="00A84B25" w:rsidRPr="00AF6923">
        <w:rPr>
          <w:sz w:val="22"/>
          <w:szCs w:val="22"/>
        </w:rPr>
        <w:t>ика и согласующих организаций в срок, который не может быть менее чем 3 (Три) рабочих дня</w:t>
      </w:r>
      <w:r w:rsidR="005664CE" w:rsidRPr="00AF6923">
        <w:rPr>
          <w:sz w:val="22"/>
          <w:szCs w:val="22"/>
        </w:rPr>
        <w:t>.</w:t>
      </w:r>
    </w:p>
    <w:p w14:paraId="49A203E6" w14:textId="5773E346" w:rsidR="00CC6CB6" w:rsidRPr="00AF6923" w:rsidRDefault="00CC6CB6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3.1.4</w:t>
      </w:r>
      <w:r w:rsidR="00783A1D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В случае предоставления неполного технического задания, Исполнитель обязан проинформировать об этом Заказчика. Если данные после этого не будут предоставлены в течение</w:t>
      </w:r>
      <w:r w:rsidR="008E2E4A" w:rsidRPr="00AF6923">
        <w:rPr>
          <w:sz w:val="22"/>
          <w:szCs w:val="22"/>
        </w:rPr>
        <w:t xml:space="preserve"> 3</w:t>
      </w:r>
      <w:r w:rsidRPr="00AF6923">
        <w:rPr>
          <w:sz w:val="22"/>
          <w:szCs w:val="22"/>
        </w:rPr>
        <w:t xml:space="preserve"> </w:t>
      </w:r>
      <w:r w:rsidR="008E2E4A" w:rsidRPr="00AF6923">
        <w:rPr>
          <w:sz w:val="22"/>
          <w:szCs w:val="22"/>
        </w:rPr>
        <w:t>(</w:t>
      </w:r>
      <w:r w:rsidRPr="00AF6923">
        <w:rPr>
          <w:sz w:val="22"/>
          <w:szCs w:val="22"/>
        </w:rPr>
        <w:t>трех</w:t>
      </w:r>
      <w:r w:rsidR="008E2E4A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рабочих дней, </w:t>
      </w:r>
      <w:r w:rsidR="00006335" w:rsidRPr="00AF6923">
        <w:rPr>
          <w:sz w:val="22"/>
          <w:szCs w:val="22"/>
        </w:rPr>
        <w:t>И</w:t>
      </w:r>
      <w:r w:rsidRPr="00AF6923">
        <w:rPr>
          <w:sz w:val="22"/>
          <w:szCs w:val="22"/>
        </w:rPr>
        <w:t xml:space="preserve">сполнитель вправе использовать </w:t>
      </w:r>
      <w:r w:rsidR="00783A1D" w:rsidRPr="00AF6923">
        <w:rPr>
          <w:sz w:val="22"/>
          <w:szCs w:val="22"/>
        </w:rPr>
        <w:t>техническое решение,</w:t>
      </w:r>
      <w:r w:rsidRPr="00AF6923">
        <w:rPr>
          <w:sz w:val="22"/>
          <w:szCs w:val="22"/>
        </w:rPr>
        <w:t xml:space="preserve"> которое считает наиболее предпочтительным, при этом оно автоматически счи</w:t>
      </w:r>
      <w:r w:rsidR="00006335" w:rsidRPr="00AF6923">
        <w:rPr>
          <w:sz w:val="22"/>
          <w:szCs w:val="22"/>
        </w:rPr>
        <w:t>тается согласованным Заказчиком.</w:t>
      </w:r>
    </w:p>
    <w:p w14:paraId="5F36254D" w14:textId="674677A8" w:rsidR="00743B4F" w:rsidRPr="00AF6923" w:rsidRDefault="00743B4F" w:rsidP="00CC6CB6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3.1.5.</w:t>
      </w:r>
      <w:r w:rsidRPr="00AF6923">
        <w:rPr>
          <w:sz w:val="22"/>
          <w:szCs w:val="22"/>
        </w:rPr>
        <w:tab/>
        <w:t>Обеспечить Заказчику возможность связи (посредством электронной почты или телефона) по любым вопросам, связанным с исполнением работ по настоящему договору - в рабочее время: по будням (за исключением праздников), с 10:00 до 18:00. В иное время Исполнитель вправе не выходить на связь с Заказчиком.</w:t>
      </w:r>
    </w:p>
    <w:p w14:paraId="677C60E6" w14:textId="481BCBF0" w:rsidR="00283AD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Обязательства Заказчика:</w:t>
      </w:r>
    </w:p>
    <w:p w14:paraId="299E494C" w14:textId="1EB2A915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3.2.1.</w:t>
      </w:r>
      <w:r w:rsidR="00793177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Заказчик обязан предоставить Исполнителю исходную документац</w:t>
      </w:r>
      <w:r w:rsidR="002F7766" w:rsidRPr="00AF6923">
        <w:rPr>
          <w:sz w:val="22"/>
          <w:szCs w:val="22"/>
        </w:rPr>
        <w:t>ию в соответствии с п.2.1.</w:t>
      </w:r>
      <w:r w:rsidR="00783A1D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настоящего </w:t>
      </w:r>
      <w:r w:rsidR="00A206FA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>оговора</w:t>
      </w:r>
      <w:r w:rsidR="008C4B71" w:rsidRPr="00AF6923">
        <w:rPr>
          <w:sz w:val="22"/>
          <w:szCs w:val="22"/>
        </w:rPr>
        <w:t>.</w:t>
      </w:r>
    </w:p>
    <w:p w14:paraId="0A99D94D" w14:textId="02EFB220" w:rsidR="00A47F72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2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оплатить работы Исполнителя в размере и сроки, предусмотренные настоящим </w:t>
      </w:r>
      <w:r w:rsidR="00006335" w:rsidRPr="00AF6923">
        <w:rPr>
          <w:sz w:val="22"/>
          <w:szCs w:val="22"/>
        </w:rPr>
        <w:t>Д</w:t>
      </w:r>
      <w:r w:rsidR="008C4B71" w:rsidRPr="00AF6923">
        <w:rPr>
          <w:sz w:val="22"/>
          <w:szCs w:val="22"/>
        </w:rPr>
        <w:t>оговором</w:t>
      </w:r>
    </w:p>
    <w:p w14:paraId="4B320B41" w14:textId="423E0E4A" w:rsidR="002F7766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.</w:t>
      </w:r>
      <w:r w:rsidR="00793177"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 xml:space="preserve">Заказчик обязан принять </w:t>
      </w:r>
      <w:r w:rsidR="00416DCC" w:rsidRPr="00AF6923">
        <w:rPr>
          <w:sz w:val="22"/>
          <w:szCs w:val="22"/>
        </w:rPr>
        <w:t xml:space="preserve">и утвердить </w:t>
      </w:r>
      <w:r w:rsidR="008C4B71" w:rsidRPr="00AF6923">
        <w:rPr>
          <w:sz w:val="22"/>
          <w:szCs w:val="22"/>
        </w:rPr>
        <w:t>разработанную проектную документацию</w:t>
      </w:r>
      <w:r w:rsidRPr="00AF6923">
        <w:rPr>
          <w:sz w:val="22"/>
          <w:szCs w:val="22"/>
        </w:rPr>
        <w:t xml:space="preserve"> в течени</w:t>
      </w:r>
      <w:r w:rsidR="00623BA3" w:rsidRPr="00AF6923">
        <w:rPr>
          <w:sz w:val="22"/>
          <w:szCs w:val="22"/>
        </w:rPr>
        <w:t>е</w:t>
      </w:r>
      <w:r w:rsidRPr="00AF6923">
        <w:rPr>
          <w:sz w:val="22"/>
          <w:szCs w:val="22"/>
        </w:rPr>
        <w:t xml:space="preserve"> </w:t>
      </w:r>
      <w:r w:rsidR="00F04EB3" w:rsidRPr="00AF6923">
        <w:rPr>
          <w:sz w:val="22"/>
          <w:szCs w:val="22"/>
        </w:rPr>
        <w:t>3</w:t>
      </w:r>
      <w:r w:rsidRPr="00AF6923">
        <w:rPr>
          <w:sz w:val="22"/>
          <w:szCs w:val="22"/>
        </w:rPr>
        <w:t>-х (</w:t>
      </w:r>
      <w:r w:rsidR="00F04EB3" w:rsidRPr="00AF6923">
        <w:rPr>
          <w:sz w:val="22"/>
          <w:szCs w:val="22"/>
        </w:rPr>
        <w:t>трех</w:t>
      </w:r>
      <w:r w:rsidRPr="00AF6923">
        <w:rPr>
          <w:sz w:val="22"/>
          <w:szCs w:val="22"/>
        </w:rPr>
        <w:t xml:space="preserve">) </w:t>
      </w:r>
      <w:r w:rsidR="00F42F52" w:rsidRPr="00AF6923">
        <w:rPr>
          <w:sz w:val="22"/>
          <w:szCs w:val="22"/>
        </w:rPr>
        <w:t>рабочих</w:t>
      </w:r>
      <w:r w:rsidRPr="00AF6923">
        <w:rPr>
          <w:sz w:val="22"/>
          <w:szCs w:val="22"/>
        </w:rPr>
        <w:t xml:space="preserve"> дней, с момента </w:t>
      </w:r>
      <w:r w:rsidR="008C4B71" w:rsidRPr="00AF6923">
        <w:rPr>
          <w:sz w:val="22"/>
          <w:szCs w:val="22"/>
        </w:rPr>
        <w:t>передачи Исполнителем разработанной</w:t>
      </w:r>
      <w:r w:rsidRPr="00AF6923">
        <w:rPr>
          <w:sz w:val="22"/>
          <w:szCs w:val="22"/>
        </w:rPr>
        <w:t xml:space="preserve"> </w:t>
      </w:r>
      <w:r w:rsidR="008C4B71" w:rsidRPr="00AF6923">
        <w:rPr>
          <w:sz w:val="22"/>
          <w:szCs w:val="22"/>
        </w:rPr>
        <w:t>документации</w:t>
      </w:r>
      <w:r w:rsidRPr="00AF6923">
        <w:rPr>
          <w:sz w:val="22"/>
          <w:szCs w:val="22"/>
        </w:rPr>
        <w:t xml:space="preserve">, </w:t>
      </w:r>
      <w:r w:rsidR="008C4B71" w:rsidRPr="00AF6923">
        <w:rPr>
          <w:sz w:val="22"/>
          <w:szCs w:val="22"/>
        </w:rPr>
        <w:t>либо в указанный срок предоставить письменный мотивированный отказ от приемки разработанной документации с указанием сроков их устранения.</w:t>
      </w:r>
      <w:r w:rsidR="00B31CE0" w:rsidRPr="00AF6923">
        <w:rPr>
          <w:sz w:val="22"/>
          <w:szCs w:val="22"/>
        </w:rPr>
        <w:t xml:space="preserve"> </w:t>
      </w:r>
      <w:r w:rsidR="00064FBC" w:rsidRPr="00AF6923">
        <w:rPr>
          <w:sz w:val="22"/>
          <w:szCs w:val="22"/>
        </w:rPr>
        <w:t>В случае отсутствия ко</w:t>
      </w:r>
      <w:r w:rsidR="00F04EB3" w:rsidRPr="00AF6923">
        <w:rPr>
          <w:sz w:val="22"/>
          <w:szCs w:val="22"/>
        </w:rPr>
        <w:t>м</w:t>
      </w:r>
      <w:r w:rsidR="00064FBC" w:rsidRPr="00AF6923">
        <w:rPr>
          <w:sz w:val="22"/>
          <w:szCs w:val="22"/>
        </w:rPr>
        <w:t>мента</w:t>
      </w:r>
      <w:r w:rsidR="00B31CE0" w:rsidRPr="00AF6923">
        <w:rPr>
          <w:sz w:val="22"/>
          <w:szCs w:val="22"/>
        </w:rPr>
        <w:t>риев со стор</w:t>
      </w:r>
      <w:r w:rsidR="00F04EB3" w:rsidRPr="00AF6923">
        <w:rPr>
          <w:sz w:val="22"/>
          <w:szCs w:val="22"/>
        </w:rPr>
        <w:t>о</w:t>
      </w:r>
      <w:r w:rsidR="00B31CE0" w:rsidRPr="00AF6923">
        <w:rPr>
          <w:sz w:val="22"/>
          <w:szCs w:val="22"/>
        </w:rPr>
        <w:t xml:space="preserve">ны </w:t>
      </w:r>
      <w:r w:rsidR="00B84B37" w:rsidRPr="00AF6923">
        <w:rPr>
          <w:sz w:val="22"/>
          <w:szCs w:val="22"/>
        </w:rPr>
        <w:t>З</w:t>
      </w:r>
      <w:r w:rsidR="00B31CE0" w:rsidRPr="00AF6923">
        <w:rPr>
          <w:sz w:val="22"/>
          <w:szCs w:val="22"/>
        </w:rPr>
        <w:t xml:space="preserve">аказчика в установленный срок, документация считается согласованной. </w:t>
      </w:r>
    </w:p>
    <w:p w14:paraId="59E6A3DD" w14:textId="6753F1E7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4</w:t>
      </w:r>
      <w:r w:rsidRPr="00AF6923">
        <w:rPr>
          <w:sz w:val="22"/>
          <w:szCs w:val="22"/>
        </w:rPr>
        <w:t xml:space="preserve">. В случае если </w:t>
      </w:r>
      <w:r w:rsidR="00C0129F" w:rsidRPr="00AF6923">
        <w:rPr>
          <w:sz w:val="22"/>
          <w:szCs w:val="22"/>
        </w:rPr>
        <w:t>Исполнитель</w:t>
      </w:r>
      <w:r w:rsidRPr="00AF6923">
        <w:rPr>
          <w:sz w:val="22"/>
          <w:szCs w:val="22"/>
        </w:rPr>
        <w:t xml:space="preserve"> не устранил выявленные недостатки в сроки, </w:t>
      </w:r>
      <w:r w:rsidR="00F04EB3" w:rsidRPr="00AF6923">
        <w:rPr>
          <w:sz w:val="22"/>
          <w:szCs w:val="22"/>
        </w:rPr>
        <w:t>превышающие</w:t>
      </w:r>
      <w:r w:rsidR="00722A45" w:rsidRPr="00AF6923">
        <w:rPr>
          <w:sz w:val="22"/>
          <w:szCs w:val="22"/>
        </w:rPr>
        <w:t xml:space="preserve"> 10 (</w:t>
      </w:r>
      <w:r w:rsidR="00F04EB3" w:rsidRPr="00AF6923">
        <w:rPr>
          <w:sz w:val="22"/>
          <w:szCs w:val="22"/>
        </w:rPr>
        <w:t>Десять</w:t>
      </w:r>
      <w:r w:rsidR="00722A45" w:rsidRPr="00AF6923">
        <w:rPr>
          <w:sz w:val="22"/>
          <w:szCs w:val="22"/>
        </w:rPr>
        <w:t>) рабочих дней</w:t>
      </w:r>
      <w:r w:rsidRPr="00AF6923">
        <w:rPr>
          <w:sz w:val="22"/>
          <w:szCs w:val="22"/>
        </w:rPr>
        <w:t>, то Заказчик вправе привлечь третьих лиц для устранения выявленных недостатков; понесенные Заказчиком расходы на устранение недостатков возмещаются за счет Исполнителя.</w:t>
      </w:r>
    </w:p>
    <w:p w14:paraId="00293AAB" w14:textId="1A742AF9" w:rsidR="00416DCC" w:rsidRPr="00AF6923" w:rsidRDefault="00416DCC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3.2.</w:t>
      </w:r>
      <w:r w:rsidR="00F1358C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 xml:space="preserve">. По окончанию работ Заказчик обязан подписать Акт </w:t>
      </w:r>
      <w:r w:rsidR="00A018E2" w:rsidRPr="00AF6923">
        <w:rPr>
          <w:sz w:val="22"/>
          <w:szCs w:val="22"/>
        </w:rPr>
        <w:t xml:space="preserve">приемки </w:t>
      </w:r>
      <w:r w:rsidRPr="00AF6923">
        <w:rPr>
          <w:sz w:val="22"/>
          <w:szCs w:val="22"/>
        </w:rPr>
        <w:t>выполненных работ в течение 3 (Трех) рабочих дней с момента его получения.</w:t>
      </w:r>
    </w:p>
    <w:p w14:paraId="48BC5C61" w14:textId="1416AAE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 В случае если в вышеуказанный срок (</w:t>
      </w:r>
      <w:r w:rsidR="00F04EB3" w:rsidRPr="00AF6923">
        <w:rPr>
          <w:sz w:val="22"/>
          <w:szCs w:val="22"/>
        </w:rPr>
        <w:t xml:space="preserve">3 </w:t>
      </w:r>
      <w:r w:rsidRPr="00AF6923">
        <w:rPr>
          <w:sz w:val="22"/>
          <w:szCs w:val="22"/>
        </w:rPr>
        <w:t xml:space="preserve">рабочих дня) с момента </w:t>
      </w:r>
      <w:r w:rsidR="00416DCC" w:rsidRPr="00AF6923">
        <w:rPr>
          <w:sz w:val="22"/>
          <w:szCs w:val="22"/>
        </w:rPr>
        <w:t>получения</w:t>
      </w:r>
      <w:r w:rsidRPr="00AF6923">
        <w:rPr>
          <w:sz w:val="22"/>
          <w:szCs w:val="22"/>
        </w:rPr>
        <w:t xml:space="preserve"> Заказчик</w:t>
      </w:r>
      <w:r w:rsidR="00416DCC" w:rsidRPr="00AF6923">
        <w:rPr>
          <w:sz w:val="22"/>
          <w:szCs w:val="22"/>
        </w:rPr>
        <w:t>ом</w:t>
      </w:r>
      <w:r w:rsidRPr="00AF6923">
        <w:rPr>
          <w:sz w:val="22"/>
          <w:szCs w:val="22"/>
        </w:rPr>
        <w:t xml:space="preserve"> </w:t>
      </w:r>
      <w:r w:rsidR="00416DCC" w:rsidRPr="00AF6923">
        <w:rPr>
          <w:sz w:val="22"/>
          <w:szCs w:val="22"/>
        </w:rPr>
        <w:t xml:space="preserve">Акта </w:t>
      </w:r>
      <w:r w:rsidR="00A018E2" w:rsidRPr="00AF6923">
        <w:rPr>
          <w:sz w:val="22"/>
          <w:szCs w:val="22"/>
        </w:rPr>
        <w:t xml:space="preserve">приемки </w:t>
      </w:r>
      <w:r w:rsidR="00416DCC" w:rsidRPr="00AF6923">
        <w:rPr>
          <w:sz w:val="22"/>
          <w:szCs w:val="22"/>
        </w:rPr>
        <w:t>выполненных работ</w:t>
      </w:r>
      <w:r w:rsidRPr="00AF6923">
        <w:rPr>
          <w:sz w:val="22"/>
          <w:szCs w:val="22"/>
        </w:rPr>
        <w:t xml:space="preserve"> Заказчик не подписал </w:t>
      </w:r>
      <w:r w:rsidR="00416DCC" w:rsidRPr="00AF6923">
        <w:rPr>
          <w:sz w:val="22"/>
          <w:szCs w:val="22"/>
        </w:rPr>
        <w:t>его</w:t>
      </w:r>
      <w:r w:rsidRPr="00AF6923">
        <w:rPr>
          <w:sz w:val="22"/>
          <w:szCs w:val="22"/>
        </w:rPr>
        <w:t>, либо не представил мотивированный отказ от его подписания, то работы считаются надлежаще выполненными Исполнителем на основании одностороннего акта, составленного Исполнителем.</w:t>
      </w:r>
    </w:p>
    <w:p w14:paraId="7D30E029" w14:textId="61F71191" w:rsidR="008C4B71" w:rsidRPr="00AF6923" w:rsidRDefault="008C4B71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3.2.</w:t>
      </w:r>
      <w:r w:rsidR="00F1358C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 xml:space="preserve">. </w:t>
      </w:r>
      <w:r w:rsidR="00262A0B" w:rsidRPr="00AF6923">
        <w:rPr>
          <w:sz w:val="22"/>
          <w:szCs w:val="22"/>
        </w:rPr>
        <w:t>В случае необходимости проведения дополнительных работ, Стороны подписывают дополнительное соглашение, с указанием дополнительных работ, стоимости, сроков их выполнения, оплата производится 100% предоплатой.</w:t>
      </w:r>
    </w:p>
    <w:p w14:paraId="571474D6" w14:textId="5C342219" w:rsidR="00542EDD" w:rsidRPr="00AF6923" w:rsidRDefault="00743B4F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3.3. Обязательства Исполнителя по выполнению работ являются встречными по отношению к обязательствам Заказчика по оплате работ. Исполнитель вправе не приступать к работе по этапу, либо приостановить работы, если Заказчика нарушен порядок оплаты работ. Подобное рассматривается как задержка выполнения работ по вине Заказчика.</w:t>
      </w:r>
    </w:p>
    <w:p w14:paraId="020734E0" w14:textId="77777777" w:rsidR="009324EA" w:rsidRPr="00AF6923" w:rsidRDefault="009324EA" w:rsidP="00A25075">
      <w:pPr>
        <w:rPr>
          <w:b/>
          <w:sz w:val="22"/>
          <w:szCs w:val="22"/>
        </w:rPr>
      </w:pPr>
    </w:p>
    <w:p w14:paraId="69841870" w14:textId="05A08977" w:rsidR="001B0079" w:rsidRPr="00AF6923" w:rsidRDefault="00A47F72" w:rsidP="00274224">
      <w:pPr>
        <w:pStyle w:val="ad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ЦЕНА ДОГОВОРА И ПОРЯДОК РАСЧЕТОВ</w:t>
      </w:r>
    </w:p>
    <w:p w14:paraId="1C79BEFC" w14:textId="77777777" w:rsidR="00737E5A" w:rsidRPr="00AF6923" w:rsidRDefault="00737E5A" w:rsidP="00737E5A">
      <w:pPr>
        <w:pStyle w:val="ad"/>
        <w:rPr>
          <w:b/>
          <w:sz w:val="22"/>
          <w:szCs w:val="22"/>
        </w:rPr>
      </w:pPr>
    </w:p>
    <w:p w14:paraId="0BAA8132" w14:textId="5D7C96D5" w:rsidR="00A31E95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Общая стоимость работ, указанных в п. 1.2. настоящего Договора </w:t>
      </w:r>
      <w:commentRangeStart w:id="41"/>
      <w:r w:rsidRPr="00AF6923">
        <w:rPr>
          <w:sz w:val="22"/>
          <w:szCs w:val="22"/>
        </w:rPr>
        <w:t xml:space="preserve">составляет </w:t>
      </w:r>
      <w:bookmarkStart w:id="42" w:name="Стоимость_кор"/>
      <w:r w:rsidR="00C8158B" w:rsidRPr="00AF6923">
        <w:rPr>
          <w:sz w:val="22"/>
          <w:szCs w:val="22"/>
          <w:u w:val="single"/>
        </w:rPr>
        <w:t xml:space="preserve"> </w:t>
      </w:r>
      <w:bookmarkEnd w:id="42"/>
      <w:commentRangeStart w:id="43"/>
      <w:r w:rsidRPr="00AF6923">
        <w:rPr>
          <w:sz w:val="22"/>
          <w:szCs w:val="22"/>
          <w:u w:val="single"/>
        </w:rPr>
        <w:t>,00</w:t>
      </w:r>
      <w:r w:rsidRPr="00AF6923">
        <w:rPr>
          <w:sz w:val="22"/>
          <w:szCs w:val="22"/>
        </w:rPr>
        <w:t xml:space="preserve"> (</w:t>
      </w:r>
      <w:bookmarkStart w:id="44" w:name="Стоимость_длинная"/>
      <w:r w:rsidR="00C8158B" w:rsidRPr="00AF6923">
        <w:rPr>
          <w:sz w:val="22"/>
          <w:szCs w:val="22"/>
          <w:u w:val="single"/>
        </w:rPr>
        <w:t xml:space="preserve"> </w:t>
      </w:r>
      <w:bookmarkEnd w:id="44"/>
      <w:r w:rsidRPr="00AF6923">
        <w:rPr>
          <w:sz w:val="22"/>
          <w:szCs w:val="22"/>
        </w:rPr>
        <w:t xml:space="preserve">) </w:t>
      </w:r>
      <w:bookmarkStart w:id="45" w:name="рублей_1"/>
      <w:r w:rsidR="00AA6E72" w:rsidRPr="00AF6923">
        <w:rPr>
          <w:sz w:val="22"/>
          <w:szCs w:val="22"/>
        </w:rPr>
        <w:t>{рублей_1}</w:t>
      </w:r>
      <w:bookmarkEnd w:id="45"/>
      <w:r w:rsidR="00A0497A" w:rsidRPr="00AF6923">
        <w:rPr>
          <w:sz w:val="22"/>
          <w:szCs w:val="22"/>
        </w:rPr>
        <w:t xml:space="preserve"> 00 коп.</w:t>
      </w:r>
      <w:r w:rsidRPr="00AF6923">
        <w:rPr>
          <w:sz w:val="22"/>
          <w:szCs w:val="22"/>
        </w:rPr>
        <w:t>, НДС не облагается</w:t>
      </w:r>
      <w:commentRangeEnd w:id="43"/>
      <w:r w:rsidR="00085213" w:rsidRPr="00AF6923">
        <w:rPr>
          <w:rStyle w:val="ae"/>
          <w:sz w:val="22"/>
          <w:szCs w:val="22"/>
        </w:rPr>
        <w:commentReference w:id="43"/>
      </w:r>
      <w:r w:rsidR="00085213" w:rsidRPr="00AF6923">
        <w:rPr>
          <w:sz w:val="22"/>
          <w:szCs w:val="22"/>
        </w:rPr>
        <w:t>/</w:t>
      </w:r>
      <w:commentRangeStart w:id="46"/>
      <w:r w:rsidR="00085213" w:rsidRPr="00AF6923">
        <w:rPr>
          <w:sz w:val="22"/>
          <w:szCs w:val="22"/>
        </w:rPr>
        <w:t xml:space="preserve">включая НДС 5% </w:t>
      </w:r>
      <w:r w:rsidR="00085213" w:rsidRPr="00AF6923">
        <w:rPr>
          <w:sz w:val="22"/>
          <w:szCs w:val="22"/>
          <w:u w:val="single"/>
        </w:rPr>
        <w:t xml:space="preserve"> ,00</w:t>
      </w:r>
      <w:r w:rsidR="00085213" w:rsidRPr="00AF6923">
        <w:rPr>
          <w:sz w:val="22"/>
          <w:szCs w:val="22"/>
        </w:rPr>
        <w:t xml:space="preserve"> (</w:t>
      </w:r>
      <w:proofErr w:type="gramStart"/>
      <w:r w:rsidR="00085213" w:rsidRPr="00AF6923">
        <w:rPr>
          <w:sz w:val="22"/>
          <w:szCs w:val="22"/>
          <w:u w:val="single"/>
        </w:rPr>
        <w:t xml:space="preserve"> </w:t>
      </w:r>
      <w:r w:rsidR="00085213" w:rsidRPr="00AF6923">
        <w:rPr>
          <w:sz w:val="22"/>
          <w:szCs w:val="22"/>
        </w:rPr>
        <w:t>)</w:t>
      </w:r>
      <w:proofErr w:type="gramEnd"/>
      <w:r w:rsidR="00085213" w:rsidRPr="00AF6923">
        <w:rPr>
          <w:sz w:val="22"/>
          <w:szCs w:val="22"/>
        </w:rPr>
        <w:t xml:space="preserve"> {рублей_1} 00 коп.</w:t>
      </w:r>
      <w:r w:rsidRPr="00AF6923">
        <w:rPr>
          <w:sz w:val="22"/>
          <w:szCs w:val="22"/>
        </w:rPr>
        <w:t xml:space="preserve"> </w:t>
      </w:r>
      <w:commentRangeEnd w:id="46"/>
      <w:r w:rsidR="00085213" w:rsidRPr="00AF6923">
        <w:rPr>
          <w:rStyle w:val="ae"/>
          <w:sz w:val="22"/>
          <w:szCs w:val="22"/>
        </w:rPr>
        <w:commentReference w:id="46"/>
      </w:r>
      <w:commentRangeEnd w:id="41"/>
      <w:r w:rsidR="00085213" w:rsidRPr="00AF6923">
        <w:rPr>
          <w:rStyle w:val="ae"/>
          <w:sz w:val="22"/>
          <w:szCs w:val="22"/>
        </w:rPr>
        <w:commentReference w:id="41"/>
      </w:r>
    </w:p>
    <w:p w14:paraId="697D250F" w14:textId="5FACCDDB" w:rsidR="006B2A2A" w:rsidRPr="00AF6923" w:rsidRDefault="00A31E95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47" w:name="первый_платеж"/>
      <w:commentRangeStart w:id="48"/>
      <w:r w:rsidRPr="00AF6923">
        <w:rPr>
          <w:sz w:val="22"/>
          <w:szCs w:val="22"/>
        </w:rPr>
        <w:t xml:space="preserve">В течение 3 (Трех) банковских дней с момента подписания настоящего Договора Заказчик обязан </w:t>
      </w:r>
      <w:r w:rsidR="00A03B0C" w:rsidRPr="00AF6923">
        <w:rPr>
          <w:sz w:val="22"/>
          <w:szCs w:val="22"/>
        </w:rPr>
        <w:t xml:space="preserve">произвести предоплату в размере </w:t>
      </w:r>
      <w:bookmarkStart w:id="49" w:name="Процент_1"/>
      <w:r w:rsidR="00F970B4" w:rsidRPr="00AF6923">
        <w:rPr>
          <w:sz w:val="22"/>
          <w:szCs w:val="22"/>
        </w:rPr>
        <w:t>{процент_1}</w:t>
      </w:r>
      <w:bookmarkEnd w:id="49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>% от стоимости работ, указанных в п. 4.1 настоящего Договора</w:t>
      </w:r>
      <w:bookmarkStart w:id="50" w:name="полная_оплата"/>
      <w:r w:rsidR="00F970B4" w:rsidRPr="00AF6923">
        <w:rPr>
          <w:sz w:val="22"/>
          <w:szCs w:val="22"/>
        </w:rPr>
        <w:t xml:space="preserve">, что составляет </w:t>
      </w:r>
      <w:bookmarkStart w:id="51" w:name="руб_1"/>
      <w:r w:rsidR="00F970B4" w:rsidRPr="00AF6923">
        <w:rPr>
          <w:sz w:val="22"/>
          <w:szCs w:val="22"/>
        </w:rPr>
        <w:t>{руб_1}</w:t>
      </w:r>
      <w:bookmarkEnd w:id="51"/>
      <w:r w:rsidR="00F970B4" w:rsidRPr="00AF6923">
        <w:rPr>
          <w:sz w:val="22"/>
          <w:szCs w:val="22"/>
        </w:rPr>
        <w:t xml:space="preserve"> </w:t>
      </w:r>
      <w:bookmarkStart w:id="52" w:name="рублей_2"/>
      <w:r w:rsidR="00AA6E72" w:rsidRPr="00AF6923">
        <w:rPr>
          <w:sz w:val="22"/>
          <w:szCs w:val="22"/>
        </w:rPr>
        <w:t>{рублей_2}</w:t>
      </w:r>
      <w:bookmarkEnd w:id="52"/>
      <w:r w:rsidR="00F970B4" w:rsidRPr="00AF6923">
        <w:rPr>
          <w:sz w:val="22"/>
          <w:szCs w:val="22"/>
        </w:rPr>
        <w:t xml:space="preserve"> </w:t>
      </w:r>
      <w:bookmarkStart w:id="53" w:name="коп_1"/>
      <w:r w:rsidR="00F970B4" w:rsidRPr="00AF6923">
        <w:rPr>
          <w:sz w:val="22"/>
          <w:szCs w:val="22"/>
        </w:rPr>
        <w:t>{коп_1}</w:t>
      </w:r>
      <w:bookmarkEnd w:id="53"/>
      <w:r w:rsidR="00F970B4" w:rsidRPr="00AF6923">
        <w:rPr>
          <w:sz w:val="22"/>
          <w:szCs w:val="22"/>
        </w:rPr>
        <w:t xml:space="preserve"> коп</w:t>
      </w:r>
      <w:bookmarkEnd w:id="50"/>
      <w:r w:rsidRPr="00AF6923">
        <w:rPr>
          <w:sz w:val="22"/>
          <w:szCs w:val="22"/>
        </w:rPr>
        <w:t>.</w:t>
      </w:r>
    </w:p>
    <w:p w14:paraId="272B12FD" w14:textId="280C5908" w:rsidR="00A31E95" w:rsidRPr="00AF6923" w:rsidRDefault="00A1157C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54" w:name="второй_платеж"/>
      <w:bookmarkEnd w:id="47"/>
      <w:r w:rsidRPr="00AF6923">
        <w:rPr>
          <w:sz w:val="22"/>
          <w:szCs w:val="22"/>
        </w:rPr>
        <w:t>Вторую часть в размере</w:t>
      </w:r>
      <w:r w:rsidR="00A03B0C" w:rsidRPr="00AF6923">
        <w:rPr>
          <w:sz w:val="22"/>
          <w:szCs w:val="22"/>
        </w:rPr>
        <w:t xml:space="preserve"> </w:t>
      </w:r>
      <w:bookmarkStart w:id="55" w:name="Процент_2"/>
      <w:r w:rsidR="00F970B4" w:rsidRPr="00AF6923">
        <w:rPr>
          <w:sz w:val="22"/>
          <w:szCs w:val="22"/>
        </w:rPr>
        <w:t>{процент_2}</w:t>
      </w:r>
      <w:bookmarkEnd w:id="55"/>
      <w:r w:rsidR="00A03B0C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% </w:t>
      </w:r>
      <w:r w:rsidR="00B84B37" w:rsidRPr="00AF6923">
        <w:rPr>
          <w:sz w:val="22"/>
          <w:szCs w:val="22"/>
        </w:rPr>
        <w:t>З</w:t>
      </w:r>
      <w:r w:rsidRPr="00AF6923">
        <w:rPr>
          <w:sz w:val="22"/>
          <w:szCs w:val="22"/>
        </w:rPr>
        <w:t>аказчик должен внести в течени</w:t>
      </w:r>
      <w:proofErr w:type="gramStart"/>
      <w:r w:rsidRPr="00AF6923">
        <w:rPr>
          <w:sz w:val="22"/>
          <w:szCs w:val="22"/>
        </w:rPr>
        <w:t>и</w:t>
      </w:r>
      <w:proofErr w:type="gramEnd"/>
      <w:r w:rsidRPr="00AF6923">
        <w:rPr>
          <w:sz w:val="22"/>
          <w:szCs w:val="22"/>
        </w:rPr>
        <w:t xml:space="preserve"> </w:t>
      </w:r>
      <w:r w:rsidR="00F970B4" w:rsidRPr="00AF6923">
        <w:rPr>
          <w:sz w:val="22"/>
          <w:szCs w:val="22"/>
        </w:rPr>
        <w:t>2 (Д</w:t>
      </w:r>
      <w:r w:rsidRPr="00AF6923">
        <w:rPr>
          <w:sz w:val="22"/>
          <w:szCs w:val="22"/>
        </w:rPr>
        <w:t>вух</w:t>
      </w:r>
      <w:r w:rsidR="00F970B4" w:rsidRPr="00AF6923">
        <w:rPr>
          <w:sz w:val="22"/>
          <w:szCs w:val="22"/>
        </w:rPr>
        <w:t>)</w:t>
      </w:r>
      <w:r w:rsidRPr="00AF6923">
        <w:rPr>
          <w:sz w:val="22"/>
          <w:szCs w:val="22"/>
        </w:rPr>
        <w:t xml:space="preserve"> банковских дней после полного выполнения подрядчиком всех разделов проектной документации указанных в п. 1.2</w:t>
      </w:r>
      <w:r w:rsidR="006B2A2A" w:rsidRPr="00AF6923">
        <w:rPr>
          <w:sz w:val="22"/>
          <w:szCs w:val="22"/>
        </w:rPr>
        <w:t>.</w:t>
      </w:r>
      <w:r w:rsidR="00F970B4" w:rsidRPr="00AF6923">
        <w:rPr>
          <w:sz w:val="22"/>
          <w:szCs w:val="22"/>
        </w:rPr>
        <w:t xml:space="preserve">, что составляет </w:t>
      </w:r>
      <w:bookmarkStart w:id="56" w:name="руб_2"/>
      <w:r w:rsidR="00F970B4" w:rsidRPr="00AF6923">
        <w:rPr>
          <w:sz w:val="22"/>
          <w:szCs w:val="22"/>
        </w:rPr>
        <w:t>{руб_2}</w:t>
      </w:r>
      <w:bookmarkEnd w:id="56"/>
      <w:r w:rsidR="00F970B4" w:rsidRPr="00AF6923">
        <w:rPr>
          <w:sz w:val="22"/>
          <w:szCs w:val="22"/>
        </w:rPr>
        <w:t xml:space="preserve"> </w:t>
      </w:r>
      <w:bookmarkStart w:id="57" w:name="рублей_3"/>
      <w:r w:rsidR="00AA6E72" w:rsidRPr="00AF6923">
        <w:rPr>
          <w:sz w:val="22"/>
          <w:szCs w:val="22"/>
        </w:rPr>
        <w:t>{рублей_3}</w:t>
      </w:r>
      <w:bookmarkEnd w:id="57"/>
      <w:r w:rsidR="00F970B4" w:rsidRPr="00AF6923">
        <w:rPr>
          <w:sz w:val="22"/>
          <w:szCs w:val="22"/>
        </w:rPr>
        <w:t xml:space="preserve"> </w:t>
      </w:r>
      <w:bookmarkStart w:id="58" w:name="коп_2"/>
      <w:r w:rsidR="00F970B4" w:rsidRPr="00AF6923">
        <w:rPr>
          <w:sz w:val="22"/>
          <w:szCs w:val="22"/>
        </w:rPr>
        <w:t>{коп_2}</w:t>
      </w:r>
      <w:bookmarkEnd w:id="58"/>
      <w:r w:rsidR="00F970B4" w:rsidRPr="00AF6923">
        <w:rPr>
          <w:sz w:val="22"/>
          <w:szCs w:val="22"/>
        </w:rPr>
        <w:t xml:space="preserve"> коп.</w:t>
      </w:r>
    </w:p>
    <w:p w14:paraId="7CE0AB7F" w14:textId="0F53E47D" w:rsidR="00AE6E02" w:rsidRPr="00AF6923" w:rsidRDefault="00EA3C60" w:rsidP="00274224">
      <w:pPr>
        <w:pStyle w:val="ad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bookmarkStart w:id="59" w:name="третий_платеж"/>
      <w:bookmarkEnd w:id="54"/>
      <w:r w:rsidRPr="00AF6923">
        <w:rPr>
          <w:sz w:val="22"/>
          <w:szCs w:val="22"/>
        </w:rPr>
        <w:t xml:space="preserve">Оставшиеся </w:t>
      </w:r>
      <w:bookmarkStart w:id="60" w:name="Процент_3"/>
      <w:r w:rsidR="00F970B4" w:rsidRPr="00AF6923">
        <w:rPr>
          <w:sz w:val="22"/>
          <w:szCs w:val="22"/>
        </w:rPr>
        <w:t>{процент_3}</w:t>
      </w:r>
      <w:bookmarkEnd w:id="60"/>
      <w:r w:rsidRPr="00AF6923">
        <w:rPr>
          <w:sz w:val="22"/>
          <w:szCs w:val="22"/>
        </w:rPr>
        <w:t xml:space="preserve"> % от стоимости работ, указанных в п. 4.1. настоящего Договора, что составляет </w:t>
      </w:r>
      <w:bookmarkStart w:id="61" w:name="руб_3"/>
      <w:r w:rsidR="00F970B4" w:rsidRPr="00AF6923">
        <w:rPr>
          <w:sz w:val="22"/>
          <w:szCs w:val="22"/>
        </w:rPr>
        <w:t>{руб_3}</w:t>
      </w:r>
      <w:bookmarkEnd w:id="61"/>
      <w:r w:rsidRPr="00AF6923">
        <w:rPr>
          <w:sz w:val="22"/>
          <w:szCs w:val="22"/>
        </w:rPr>
        <w:t xml:space="preserve"> </w:t>
      </w:r>
      <w:bookmarkStart w:id="62" w:name="рубей_4"/>
      <w:r w:rsidR="00AA6E72" w:rsidRPr="00AF6923">
        <w:rPr>
          <w:sz w:val="22"/>
          <w:szCs w:val="22"/>
        </w:rPr>
        <w:t>{рублей_4}</w:t>
      </w:r>
      <w:bookmarkEnd w:id="62"/>
      <w:r w:rsidRPr="00AF6923">
        <w:rPr>
          <w:sz w:val="22"/>
          <w:szCs w:val="22"/>
        </w:rPr>
        <w:t xml:space="preserve"> </w:t>
      </w:r>
      <w:bookmarkStart w:id="63" w:name="коп_3"/>
      <w:r w:rsidR="00F970B4" w:rsidRPr="00AF6923">
        <w:rPr>
          <w:sz w:val="22"/>
          <w:szCs w:val="22"/>
        </w:rPr>
        <w:t>{коп_3}</w:t>
      </w:r>
      <w:bookmarkEnd w:id="63"/>
      <w:r w:rsidRPr="00AF6923">
        <w:rPr>
          <w:sz w:val="22"/>
          <w:szCs w:val="22"/>
        </w:rPr>
        <w:t xml:space="preserve"> коп</w:t>
      </w:r>
      <w:proofErr w:type="gramStart"/>
      <w:r w:rsidRPr="00AF6923">
        <w:rPr>
          <w:sz w:val="22"/>
          <w:szCs w:val="22"/>
        </w:rPr>
        <w:t xml:space="preserve">., </w:t>
      </w:r>
      <w:proofErr w:type="gramEnd"/>
      <w:r w:rsidR="00B84B37" w:rsidRPr="00AF6923">
        <w:rPr>
          <w:sz w:val="22"/>
          <w:szCs w:val="22"/>
        </w:rPr>
        <w:t>З</w:t>
      </w:r>
      <w:r w:rsidR="006B2A2A" w:rsidRPr="00AF6923">
        <w:rPr>
          <w:sz w:val="22"/>
          <w:szCs w:val="22"/>
        </w:rPr>
        <w:t>аказчик вносит в течение 3 (Трех) банковских дней после согласования проектной документации с арендодателем.</w:t>
      </w:r>
      <w:commentRangeEnd w:id="48"/>
      <w:r w:rsidR="00085213" w:rsidRPr="00AF6923">
        <w:rPr>
          <w:rStyle w:val="ae"/>
          <w:sz w:val="22"/>
          <w:szCs w:val="22"/>
        </w:rPr>
        <w:commentReference w:id="48"/>
      </w:r>
    </w:p>
    <w:bookmarkEnd w:id="59"/>
    <w:p w14:paraId="3A8433C0" w14:textId="164F97F2" w:rsidR="00392CC8" w:rsidRPr="00AF6923" w:rsidRDefault="00BD20EA" w:rsidP="00274224">
      <w:pPr>
        <w:pStyle w:val="ad"/>
        <w:numPr>
          <w:ilvl w:val="1"/>
          <w:numId w:val="10"/>
        </w:numPr>
        <w:ind w:left="0" w:firstLine="426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Цена настоящего </w:t>
      </w:r>
      <w:r w:rsidR="00834F30" w:rsidRPr="00AF6923">
        <w:rPr>
          <w:sz w:val="22"/>
          <w:szCs w:val="22"/>
        </w:rPr>
        <w:t>Д</w:t>
      </w:r>
      <w:r w:rsidRPr="00AF6923">
        <w:rPr>
          <w:sz w:val="22"/>
          <w:szCs w:val="22"/>
        </w:rPr>
        <w:t xml:space="preserve">оговора может быть изменена только при поручении </w:t>
      </w:r>
      <w:r w:rsidR="00A31E95" w:rsidRPr="00AF6923">
        <w:rPr>
          <w:sz w:val="22"/>
          <w:szCs w:val="22"/>
        </w:rPr>
        <w:t xml:space="preserve">Заказчиком выполнения Исполнителем дополнительных работ или изменения технического задания и/или исходных данных, повлекших дополнительные расходы Исполнителя. В этом случае изменение цены настоящего </w:t>
      </w:r>
      <w:r w:rsidR="00C95406" w:rsidRPr="00AF6923">
        <w:rPr>
          <w:sz w:val="22"/>
          <w:szCs w:val="22"/>
        </w:rPr>
        <w:t>Д</w:t>
      </w:r>
      <w:r w:rsidR="00A31E95" w:rsidRPr="00AF6923">
        <w:rPr>
          <w:sz w:val="22"/>
          <w:szCs w:val="22"/>
        </w:rPr>
        <w:t>оговора согласуются обеими Сторонами и оформляются Дополнительным соглашением.</w:t>
      </w:r>
    </w:p>
    <w:p w14:paraId="7CC21D4B" w14:textId="77777777" w:rsidR="0008472A" w:rsidRPr="00AF6923" w:rsidRDefault="0008472A" w:rsidP="001C72C4">
      <w:pPr>
        <w:ind w:firstLine="360"/>
        <w:jc w:val="both"/>
        <w:rPr>
          <w:sz w:val="22"/>
          <w:szCs w:val="22"/>
        </w:rPr>
      </w:pPr>
    </w:p>
    <w:p w14:paraId="3DEAD090" w14:textId="5A623D74" w:rsidR="00542EDD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СРОКИ ВЫПОЛНЕНИЯ РАБОТ</w:t>
      </w:r>
    </w:p>
    <w:p w14:paraId="56CB900E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4500A23" w14:textId="7303F64A" w:rsidR="00542EDD" w:rsidRPr="00AF6923" w:rsidRDefault="0021143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5.1. П</w:t>
      </w:r>
      <w:r w:rsidR="004934BB" w:rsidRPr="00AF6923">
        <w:rPr>
          <w:sz w:val="22"/>
          <w:szCs w:val="22"/>
        </w:rPr>
        <w:t>роектная документация</w:t>
      </w:r>
      <w:r w:rsidRPr="00AF6923">
        <w:rPr>
          <w:sz w:val="22"/>
          <w:szCs w:val="22"/>
        </w:rPr>
        <w:t xml:space="preserve"> должна быть предоставлена Заказчику в течение</w:t>
      </w:r>
      <w:proofErr w:type="gramStart"/>
      <w:r w:rsidRPr="00AF6923">
        <w:rPr>
          <w:sz w:val="22"/>
          <w:szCs w:val="22"/>
        </w:rPr>
        <w:t xml:space="preserve"> </w:t>
      </w:r>
      <w:bookmarkStart w:id="64" w:name="Дней_кор"/>
      <w:r w:rsidR="003168D4" w:rsidRPr="00AF6923">
        <w:rPr>
          <w:sz w:val="22"/>
          <w:szCs w:val="22"/>
          <w:u w:val="single"/>
        </w:rPr>
        <w:t xml:space="preserve"> </w:t>
      </w:r>
      <w:bookmarkEnd w:id="64"/>
      <w:r w:rsidR="00A34F81" w:rsidRPr="00AF6923">
        <w:rPr>
          <w:sz w:val="22"/>
          <w:szCs w:val="22"/>
        </w:rPr>
        <w:t xml:space="preserve"> </w:t>
      </w:r>
      <w:commentRangeStart w:id="65"/>
      <w:r w:rsidR="00793177" w:rsidRPr="00AF6923">
        <w:rPr>
          <w:sz w:val="22"/>
          <w:szCs w:val="22"/>
        </w:rPr>
        <w:t>(</w:t>
      </w:r>
      <w:bookmarkStart w:id="66" w:name="Дней_длин"/>
      <w:r w:rsidR="003168D4" w:rsidRPr="00AF6923">
        <w:rPr>
          <w:sz w:val="22"/>
          <w:szCs w:val="22"/>
          <w:u w:val="single"/>
        </w:rPr>
        <w:t xml:space="preserve"> </w:t>
      </w:r>
      <w:bookmarkEnd w:id="66"/>
      <w:r w:rsidR="00793177" w:rsidRPr="00AF6923">
        <w:rPr>
          <w:sz w:val="22"/>
          <w:szCs w:val="22"/>
        </w:rPr>
        <w:t>)</w:t>
      </w:r>
      <w:commentRangeEnd w:id="65"/>
      <w:r w:rsidR="00085213" w:rsidRPr="00AF6923">
        <w:rPr>
          <w:rStyle w:val="ae"/>
          <w:sz w:val="22"/>
          <w:szCs w:val="22"/>
        </w:rPr>
        <w:commentReference w:id="65"/>
      </w:r>
      <w:r w:rsidR="00793177" w:rsidRPr="00AF6923">
        <w:rPr>
          <w:sz w:val="22"/>
          <w:szCs w:val="22"/>
        </w:rPr>
        <w:t xml:space="preserve"> </w:t>
      </w:r>
      <w:proofErr w:type="gramEnd"/>
      <w:r w:rsidR="00394060" w:rsidRPr="00AF6923">
        <w:rPr>
          <w:sz w:val="22"/>
          <w:szCs w:val="22"/>
        </w:rPr>
        <w:t>рабочих дней</w:t>
      </w:r>
      <w:r w:rsidRPr="00AF6923">
        <w:rPr>
          <w:sz w:val="22"/>
          <w:szCs w:val="22"/>
        </w:rPr>
        <w:t xml:space="preserve"> </w:t>
      </w:r>
      <w:r w:rsidR="00FB6E3F" w:rsidRPr="00AF6923">
        <w:rPr>
          <w:sz w:val="22"/>
          <w:szCs w:val="22"/>
        </w:rPr>
        <w:t>с момента получения от Заказчика исходной документации на данный объект (п. 2.1.)</w:t>
      </w:r>
      <w:r w:rsidR="006065B4" w:rsidRPr="00AF6923">
        <w:rPr>
          <w:sz w:val="22"/>
          <w:szCs w:val="22"/>
        </w:rPr>
        <w:t>, включая дизайн-проект</w:t>
      </w:r>
      <w:r w:rsidR="00FB6E3F" w:rsidRPr="00AF6923">
        <w:rPr>
          <w:sz w:val="22"/>
          <w:szCs w:val="22"/>
        </w:rPr>
        <w:t xml:space="preserve"> и перечисления Заказчиком аванса за работу, предусмотренного п.4.2 настоящего Договора</w:t>
      </w:r>
      <w:r w:rsidR="00F63796" w:rsidRPr="00AF6923">
        <w:rPr>
          <w:sz w:val="22"/>
          <w:szCs w:val="22"/>
        </w:rPr>
        <w:t>, срок согласования с Арендодателем не входит в срок проектирования.</w:t>
      </w:r>
    </w:p>
    <w:p w14:paraId="3DA1DB26" w14:textId="77777777" w:rsidR="00EE1479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2</w:t>
      </w:r>
      <w:r w:rsidR="00A47F72" w:rsidRPr="00AF6923">
        <w:rPr>
          <w:sz w:val="22"/>
          <w:szCs w:val="22"/>
        </w:rPr>
        <w:t xml:space="preserve">. </w:t>
      </w:r>
      <w:r w:rsidR="002A0E69" w:rsidRPr="00AF6923">
        <w:rPr>
          <w:sz w:val="22"/>
          <w:szCs w:val="22"/>
        </w:rPr>
        <w:t>При наличии мотивированных возражений Заказчика к качеству и полноте разработанной документации Заказчик назначает Исполнителю срок для устранения выявленных недостатков,</w:t>
      </w:r>
      <w:r w:rsidR="00A47F72" w:rsidRPr="00AF6923">
        <w:rPr>
          <w:sz w:val="22"/>
          <w:szCs w:val="22"/>
        </w:rPr>
        <w:t xml:space="preserve"> который не может быть менее чем </w:t>
      </w:r>
      <w:r w:rsidR="0086060D" w:rsidRPr="00AF6923">
        <w:rPr>
          <w:sz w:val="22"/>
          <w:szCs w:val="22"/>
        </w:rPr>
        <w:t>3</w:t>
      </w:r>
      <w:r w:rsidR="001D6EA1" w:rsidRPr="00AF6923">
        <w:rPr>
          <w:sz w:val="22"/>
          <w:szCs w:val="22"/>
        </w:rPr>
        <w:t xml:space="preserve"> (</w:t>
      </w:r>
      <w:r w:rsidR="0086060D" w:rsidRPr="00AF6923">
        <w:rPr>
          <w:sz w:val="22"/>
          <w:szCs w:val="22"/>
        </w:rPr>
        <w:t>Трех</w:t>
      </w:r>
      <w:r w:rsidR="00A47F72" w:rsidRPr="00AF6923">
        <w:rPr>
          <w:sz w:val="22"/>
          <w:szCs w:val="22"/>
        </w:rPr>
        <w:t>) рабочих дней.</w:t>
      </w:r>
    </w:p>
    <w:p w14:paraId="05611328" w14:textId="3F2AC049" w:rsidR="00542EDD" w:rsidRPr="00AF6923" w:rsidRDefault="004934BB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</w:t>
      </w:r>
      <w:r w:rsidR="001B0079" w:rsidRPr="00AF6923">
        <w:rPr>
          <w:sz w:val="22"/>
          <w:szCs w:val="22"/>
        </w:rPr>
        <w:t>3</w:t>
      </w:r>
      <w:r w:rsidR="00A47F72"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 xml:space="preserve"> </w:t>
      </w:r>
      <w:r w:rsidR="00A47F72" w:rsidRPr="00AF6923">
        <w:rPr>
          <w:sz w:val="22"/>
          <w:szCs w:val="22"/>
        </w:rPr>
        <w:t xml:space="preserve">В случае нарушения Заказчиком сроков согласования, утверждения проектной документации, не предоставления вовремя сведений, необходимых для разработки проектной документации, срок исполнения работ по настоящему </w:t>
      </w:r>
      <w:r w:rsidR="006875F7" w:rsidRPr="00AF6923">
        <w:rPr>
          <w:sz w:val="22"/>
          <w:szCs w:val="22"/>
        </w:rPr>
        <w:t>Д</w:t>
      </w:r>
      <w:r w:rsidR="00783A1D" w:rsidRPr="00AF6923">
        <w:rPr>
          <w:sz w:val="22"/>
          <w:szCs w:val="22"/>
        </w:rPr>
        <w:t>оговору отодвигается</w:t>
      </w:r>
      <w:r w:rsidR="00A47F72" w:rsidRPr="00AF6923">
        <w:rPr>
          <w:sz w:val="22"/>
          <w:szCs w:val="22"/>
        </w:rPr>
        <w:t xml:space="preserve"> соразмерно на весь период задержки.</w:t>
      </w:r>
    </w:p>
    <w:p w14:paraId="261E1B85" w14:textId="76ABEAB5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5.4. Периоды внесения поправок по инициативе Заказчика, а также периоды согласования с Заказчиком результатов работ – не входят в сроки работ.</w:t>
      </w:r>
    </w:p>
    <w:p w14:paraId="6C127A02" w14:textId="6BA67060" w:rsidR="00743B4F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5.5. В случае задержки выполнения работ, допущенной по вине Заказчика, срок выполнения работ соразмерно увеличивается. В качестве задержки выполнения работ по вине Заказчика следует считать: нарушения обязательств по оплате работ; нарушения обязательств по предоставлению необходимой исходной информации, предусмотренной настоящим договором; нарушение обязательств по </w:t>
      </w:r>
      <w:r w:rsidRPr="00AF6923">
        <w:rPr>
          <w:sz w:val="22"/>
          <w:szCs w:val="22"/>
        </w:rPr>
        <w:lastRenderedPageBreak/>
        <w:t xml:space="preserve">предоставлению доступа на Объект; нарушение сроков согласования и/или приема-передачи наработок, а также нарушения Заказчика иных обязательств, установленных настоящим Договором. </w:t>
      </w:r>
    </w:p>
    <w:p w14:paraId="78288A8B" w14:textId="1BDF7D83" w:rsidR="00542EDD" w:rsidRPr="00AF6923" w:rsidRDefault="00743B4F" w:rsidP="00743B4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5.6. Если по вине Заказчика происходит существенная задержка работ (на срок от 10 дней и более) – Исполнитель вправе законсервировать (приостановить) работы и далее по своему усмотрению назначить дату продолжения работ (с учетом совмещения данной работы с работой над другими проектами), либо отказаться от исполнения договора в одностороннем порядке.</w:t>
      </w:r>
    </w:p>
    <w:p w14:paraId="7D22835D" w14:textId="77777777" w:rsidR="00737E5A" w:rsidRPr="00AF6923" w:rsidRDefault="00737E5A" w:rsidP="00743B4F">
      <w:pPr>
        <w:ind w:firstLine="360"/>
        <w:jc w:val="both"/>
        <w:rPr>
          <w:sz w:val="22"/>
          <w:szCs w:val="22"/>
        </w:rPr>
      </w:pPr>
    </w:p>
    <w:p w14:paraId="4657EC5C" w14:textId="6B22EB35" w:rsidR="00EE1479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ОТВЕТСТВЕННОСТЬ СТОРОН</w:t>
      </w:r>
    </w:p>
    <w:p w14:paraId="30168617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3613549F" w14:textId="77777777" w:rsidR="00EE1479" w:rsidRPr="00AF6923" w:rsidRDefault="00A47F72" w:rsidP="001C72C4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6.1.</w:t>
      </w:r>
      <w:r w:rsidR="00EE1479" w:rsidRPr="00AF6923">
        <w:rPr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За невыполнение или ненадлежащее выполнение работ по настоящему Договору стороны несут ответственность в соответствии с нормами действующего законодательства РФ. </w:t>
      </w:r>
    </w:p>
    <w:p w14:paraId="1EA23161" w14:textId="6DDAA34F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6.2. При нарушении сроков выполнения работ по вине Исполнителя Заказчик вправе предъявить Исполнителю пени в размере </w:t>
      </w:r>
      <w:r w:rsidR="004F2FAD" w:rsidRPr="00AF6923">
        <w:rPr>
          <w:rFonts w:ascii="Times New Roman" w:hAnsi="Times New Roman" w:cs="Times New Roman"/>
          <w:sz w:val="22"/>
          <w:szCs w:val="22"/>
        </w:rPr>
        <w:t>0,1 % от цены Договора за каждый день просрочки, но не более 10% от общей стоимости работ.</w:t>
      </w:r>
    </w:p>
    <w:p w14:paraId="4BB1BDF5" w14:textId="38B904BA" w:rsidR="00743B4F" w:rsidRPr="00AF6923" w:rsidRDefault="00743B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6.3. Ответственность Исполнителя ограничена суммой вознаграждения, фактически полученного в счет оплаты выполненных работ.</w:t>
      </w:r>
    </w:p>
    <w:p w14:paraId="4F4D1301" w14:textId="1E9F08F6" w:rsidR="00A8584F" w:rsidRPr="00AF6923" w:rsidRDefault="00A8584F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6.</w:t>
      </w:r>
      <w:r w:rsidR="00743B4F" w:rsidRPr="00AF6923">
        <w:rPr>
          <w:rFonts w:ascii="Times New Roman" w:hAnsi="Times New Roman" w:cs="Times New Roman"/>
          <w:sz w:val="22"/>
          <w:szCs w:val="22"/>
        </w:rPr>
        <w:t>4</w:t>
      </w:r>
      <w:r w:rsidRPr="00AF6923">
        <w:rPr>
          <w:rFonts w:ascii="Times New Roman" w:hAnsi="Times New Roman" w:cs="Times New Roman"/>
          <w:sz w:val="22"/>
          <w:szCs w:val="22"/>
        </w:rPr>
        <w:t>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 </w:t>
      </w:r>
      <w:r w:rsidRPr="00AF6923">
        <w:rPr>
          <w:rFonts w:ascii="Times New Roman" w:hAnsi="Times New Roman" w:cs="Times New Roman"/>
          <w:sz w:val="22"/>
          <w:szCs w:val="22"/>
        </w:rPr>
        <w:t xml:space="preserve">В случае задержки </w:t>
      </w:r>
      <w:r w:rsidR="00783A1D" w:rsidRPr="00AF6923">
        <w:rPr>
          <w:rFonts w:ascii="Times New Roman" w:hAnsi="Times New Roman" w:cs="Times New Roman"/>
          <w:sz w:val="22"/>
          <w:szCs w:val="22"/>
        </w:rPr>
        <w:t>оплаты Исполнитель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783A1D" w:rsidRPr="00AF6923">
        <w:rPr>
          <w:rFonts w:ascii="Times New Roman" w:hAnsi="Times New Roman" w:cs="Times New Roman"/>
          <w:sz w:val="22"/>
          <w:szCs w:val="22"/>
        </w:rPr>
        <w:t>вправе предъявить</w:t>
      </w:r>
      <w:r w:rsidRPr="00AF6923">
        <w:rPr>
          <w:rFonts w:ascii="Times New Roman" w:hAnsi="Times New Roman" w:cs="Times New Roman"/>
          <w:sz w:val="22"/>
          <w:szCs w:val="22"/>
        </w:rPr>
        <w:t xml:space="preserve"> Заказчику пени в размере в размере 0,1% от неоплаченной суммы за каждый день просрочки (за исключением случаев предъявления Заказчиком мотивированного отказа от приемки выполненных работ).</w:t>
      </w:r>
    </w:p>
    <w:p w14:paraId="2C205B53" w14:textId="77777777" w:rsidR="00FC6B1E" w:rsidRPr="00AF6923" w:rsidRDefault="00FC6B1E" w:rsidP="001C72C4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</w:p>
    <w:p w14:paraId="24D77FBA" w14:textId="64772BB3" w:rsidR="00FC6B1E" w:rsidRPr="00AF6923" w:rsidRDefault="0089075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ПОРЯДОК ВНЕСЕНИЯ ИЗМЕНЕНИЙ И ДОПОЛНЕНИЙ В ПРОЕКТ</w:t>
      </w:r>
    </w:p>
    <w:p w14:paraId="65074F39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7A4BD058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7.1.</w:t>
      </w:r>
      <w:r w:rsidRPr="00AF6923">
        <w:rPr>
          <w:sz w:val="22"/>
          <w:szCs w:val="22"/>
        </w:rPr>
        <w:tab/>
        <w:t xml:space="preserve">Стороны договорились о возможности внесения изменений и дополнений по инициативе Заказчика в создаваемый Проект. </w:t>
      </w:r>
    </w:p>
    <w:p w14:paraId="4984AEA3" w14:textId="38C3E756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7.2.</w:t>
      </w:r>
      <w:r w:rsidRPr="00AF6923">
        <w:rPr>
          <w:sz w:val="22"/>
          <w:szCs w:val="22"/>
        </w:rPr>
        <w:tab/>
        <w:t xml:space="preserve">Внесение изменений – это услуга, состав и пределы которой установлены настоящим договором. Периоды и сроки внесения не входят в сроки выполнения работ. </w:t>
      </w:r>
    </w:p>
    <w:p w14:paraId="022C87FF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7.3.</w:t>
      </w:r>
      <w:r w:rsidRPr="00AF6923">
        <w:rPr>
          <w:sz w:val="22"/>
          <w:szCs w:val="22"/>
        </w:rPr>
        <w:tab/>
        <w:t xml:space="preserve">Факт внесения изменений (а равно запрос на их внесение) - не свидетельствует о недостатках результатов работ. Цель внесения изменений – удовлетворение эстетических требований Заказчика. В случае же выявления недостатков в результатах работ, Заказчик обязуется указать на конкретный состав, характер и мотивировку выявленных недостатков. При этом недостатками Проекта могут быть признаны лишь нарушения Исполнителем требований, содержащихся в Техническом задании (при его наличии). При указании недостатков Заказчик обязан указать на конкретные нарушения конкретных требований Технического задания. В противном случае заявление о наличии недостатков является немотивированным. </w:t>
      </w:r>
    </w:p>
    <w:p w14:paraId="016A00E1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</w:t>
      </w:r>
      <w:r w:rsidRPr="00AF6923">
        <w:rPr>
          <w:sz w:val="22"/>
          <w:szCs w:val="22"/>
        </w:rPr>
        <w:tab/>
        <w:t>Все возможные изменения и дополнения делятся на две категории: значительные и незначительные.</w:t>
      </w:r>
    </w:p>
    <w:p w14:paraId="5AB076E7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7.4.1.</w:t>
      </w:r>
      <w:r w:rsidRPr="00AF6923">
        <w:rPr>
          <w:sz w:val="22"/>
          <w:szCs w:val="22"/>
        </w:rPr>
        <w:tab/>
        <w:t>Значительные изменения и дополнения – это такие, которые приводят к переделкам или дополнению исходных требований (Технического задания), или уже согласованных материалов (результатов работ по предыдущим этапам) и/или требуют значительной переработки Проекта.</w:t>
      </w:r>
    </w:p>
    <w:p w14:paraId="3ECE717A" w14:textId="77777777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7.4.2.</w:t>
      </w:r>
      <w:r w:rsidRPr="00AF6923">
        <w:rPr>
          <w:sz w:val="22"/>
          <w:szCs w:val="22"/>
        </w:rPr>
        <w:tab/>
        <w:t xml:space="preserve">Незначительные изменения и дополнения – это такие, которые не противоречат Техническому заданию или принятым результатам работ по предыдущим этапам и вносятся с целью уточнения и улучшения разрабатываемого проекта. </w:t>
      </w:r>
    </w:p>
    <w:p w14:paraId="1A0C6AEF" w14:textId="225E57E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5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Значительные изменения и дополнения могут быть выполнены на условиях дополнительной оплаты. Условия выполнения таких услуг согласуются Сторонами дополнительно – письменно, либо посредством электронной почты. </w:t>
      </w:r>
    </w:p>
    <w:p w14:paraId="696F2146" w14:textId="185EBBC5" w:rsidR="00FC6B1E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6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</w:t>
      </w:r>
      <w:r w:rsidRPr="00AF6923">
        <w:rPr>
          <w:sz w:val="22"/>
          <w:szCs w:val="22"/>
        </w:rPr>
        <w:t xml:space="preserve">Общий срок выполнения работ по соответствующему этапу увеличивается на каждый период внесения изменений. </w:t>
      </w:r>
    </w:p>
    <w:p w14:paraId="5ADEF31D" w14:textId="0556244D" w:rsidR="001B0079" w:rsidRPr="00AF6923" w:rsidRDefault="00FC6B1E" w:rsidP="00FC6B1E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7.</w:t>
      </w:r>
      <w:r w:rsidR="00DB5C46" w:rsidRPr="00AF6923">
        <w:rPr>
          <w:sz w:val="22"/>
          <w:szCs w:val="22"/>
        </w:rPr>
        <w:t>7</w:t>
      </w:r>
      <w:r w:rsidRPr="00AF6923">
        <w:rPr>
          <w:sz w:val="22"/>
          <w:szCs w:val="22"/>
        </w:rPr>
        <w:t>.</w:t>
      </w:r>
      <w:r w:rsidRPr="00AF6923">
        <w:rPr>
          <w:sz w:val="22"/>
          <w:szCs w:val="22"/>
        </w:rPr>
        <w:tab/>
      </w:r>
      <w:r w:rsidR="00DB5C46" w:rsidRPr="00AF6923">
        <w:rPr>
          <w:sz w:val="22"/>
          <w:szCs w:val="22"/>
        </w:rPr>
        <w:t xml:space="preserve">   </w:t>
      </w:r>
      <w:r w:rsidRPr="00AF6923">
        <w:rPr>
          <w:sz w:val="22"/>
          <w:szCs w:val="22"/>
        </w:rPr>
        <w:t xml:space="preserve">Если Заказчик самостоятельно или с привлечением третьих лиц вносит какие-либо изменения или дополнения в Проект, Исполнитель не несет ответственности за любые несоответствия </w:t>
      </w:r>
      <w:r w:rsidRPr="00AF6923">
        <w:rPr>
          <w:sz w:val="22"/>
          <w:szCs w:val="22"/>
        </w:rPr>
        <w:lastRenderedPageBreak/>
        <w:t>Проекта реальным данным и характеристикам Объекта, а также за связанные с этим убытки Заказчика. Подобные действия Заказчика выполняет исключительно на свой риск.</w:t>
      </w:r>
    </w:p>
    <w:p w14:paraId="33633FAB" w14:textId="77777777" w:rsidR="00737E5A" w:rsidRPr="00AF6923" w:rsidRDefault="00737E5A" w:rsidP="00FC6B1E">
      <w:pPr>
        <w:ind w:firstLine="360"/>
        <w:jc w:val="both"/>
        <w:rPr>
          <w:sz w:val="22"/>
          <w:szCs w:val="22"/>
        </w:rPr>
      </w:pPr>
    </w:p>
    <w:p w14:paraId="36219300" w14:textId="4DF5B683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ФОРС-МАЖОР</w:t>
      </w:r>
    </w:p>
    <w:p w14:paraId="018E5F96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41113D51" w14:textId="26E96C9C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6B54E9" w:rsidRPr="00AF6923">
        <w:rPr>
          <w:rFonts w:ascii="Times New Roman" w:hAnsi="Times New Roman" w:cs="Times New Roman"/>
          <w:sz w:val="22"/>
          <w:szCs w:val="22"/>
        </w:rPr>
        <w:t xml:space="preserve">.1. 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В случае наступления обстоятельств непреодолимой силы (форс-мажор) Стороны освобождаются от ответственности за ненадлежащее выполнение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оговору. К форс-мажорным обстоятельствам относят события, которые </w:t>
      </w:r>
      <w:r w:rsidR="00783A1D" w:rsidRPr="00AF6923">
        <w:rPr>
          <w:rFonts w:ascii="Times New Roman" w:hAnsi="Times New Roman" w:cs="Times New Roman"/>
          <w:sz w:val="22"/>
          <w:szCs w:val="22"/>
        </w:rPr>
        <w:t>невозможно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было ни предвидеть, ни предотвратить разумными мерами, а именно: военные действия, общественные беспорядки, стихийные бедствия, действия властей, в том числе, принятие ими нормативных актов, делающих невозможным, исполнение сторонами своих обязательств по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оговору.</w:t>
      </w:r>
    </w:p>
    <w:p w14:paraId="4D6A2FDB" w14:textId="4C88A10A" w:rsidR="00EE147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.2. В случае не уведомления другой Стороны о наступлении форс-мажорных обстоятельствах в течени</w:t>
      </w:r>
      <w:r w:rsidR="00DE30DD" w:rsidRPr="00AF6923">
        <w:rPr>
          <w:rFonts w:ascii="Times New Roman" w:hAnsi="Times New Roman" w:cs="Times New Roman"/>
          <w:sz w:val="22"/>
          <w:szCs w:val="22"/>
        </w:rPr>
        <w:t>е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172CEE" w:rsidRPr="00AF6923">
        <w:rPr>
          <w:rFonts w:ascii="Times New Roman" w:hAnsi="Times New Roman" w:cs="Times New Roman"/>
          <w:sz w:val="22"/>
          <w:szCs w:val="22"/>
        </w:rPr>
        <w:t>15 (</w:t>
      </w:r>
      <w:r w:rsidR="00A47F72" w:rsidRPr="00AF6923">
        <w:rPr>
          <w:rFonts w:ascii="Times New Roman" w:hAnsi="Times New Roman" w:cs="Times New Roman"/>
          <w:sz w:val="22"/>
          <w:szCs w:val="22"/>
        </w:rPr>
        <w:t>пятнадцати</w:t>
      </w:r>
      <w:r w:rsidR="00172CEE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дней с момента их возникновения, Сторона, для которой наступили эти обстоятельства, лишается в дальнейшем права ссылаться на эти обстоятельства, как на причину неисполнения или ненадлежащего исполнения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оговора.</w:t>
      </w:r>
    </w:p>
    <w:p w14:paraId="7DBABFD1" w14:textId="2638AB6C" w:rsidR="00A47F72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8</w:t>
      </w:r>
      <w:r w:rsidR="00A47F72" w:rsidRPr="00AF6923">
        <w:rPr>
          <w:rFonts w:ascii="Times New Roman" w:hAnsi="Times New Roman" w:cs="Times New Roman"/>
          <w:sz w:val="22"/>
          <w:szCs w:val="22"/>
        </w:rPr>
        <w:t>.3. Если форс-мажорные обстоятельства длятся более</w:t>
      </w:r>
      <w:r w:rsidR="00FE5581" w:rsidRPr="00AF6923">
        <w:rPr>
          <w:rFonts w:ascii="Times New Roman" w:hAnsi="Times New Roman" w:cs="Times New Roman"/>
          <w:sz w:val="22"/>
          <w:szCs w:val="22"/>
        </w:rPr>
        <w:t xml:space="preserve"> 6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FE5581" w:rsidRPr="00AF6923">
        <w:rPr>
          <w:rFonts w:ascii="Times New Roman" w:hAnsi="Times New Roman" w:cs="Times New Roman"/>
          <w:sz w:val="22"/>
          <w:szCs w:val="22"/>
        </w:rPr>
        <w:t>(</w:t>
      </w:r>
      <w:r w:rsidR="00A47F72" w:rsidRPr="00AF6923">
        <w:rPr>
          <w:rFonts w:ascii="Times New Roman" w:hAnsi="Times New Roman" w:cs="Times New Roman"/>
          <w:sz w:val="22"/>
          <w:szCs w:val="22"/>
        </w:rPr>
        <w:t>шести</w:t>
      </w:r>
      <w:r w:rsidR="00FE5581" w:rsidRPr="00AF6923">
        <w:rPr>
          <w:rFonts w:ascii="Times New Roman" w:hAnsi="Times New Roman" w:cs="Times New Roman"/>
          <w:sz w:val="22"/>
          <w:szCs w:val="22"/>
        </w:rPr>
        <w:t>)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 месяце</w:t>
      </w:r>
      <w:r w:rsidR="00DE6E31" w:rsidRPr="00AF6923">
        <w:rPr>
          <w:rFonts w:ascii="Times New Roman" w:hAnsi="Times New Roman" w:cs="Times New Roman"/>
          <w:sz w:val="22"/>
          <w:szCs w:val="22"/>
        </w:rPr>
        <w:t>в</w:t>
      </w:r>
      <w:r w:rsidR="00A47F72" w:rsidRPr="00AF6923">
        <w:rPr>
          <w:rFonts w:ascii="Times New Roman" w:hAnsi="Times New Roman" w:cs="Times New Roman"/>
          <w:sz w:val="22"/>
          <w:szCs w:val="22"/>
        </w:rPr>
        <w:t xml:space="preserve">, любая из сторон может потребовать расторжения </w:t>
      </w:r>
      <w:r w:rsidR="006875F7" w:rsidRPr="00AF6923">
        <w:rPr>
          <w:rFonts w:ascii="Times New Roman" w:hAnsi="Times New Roman" w:cs="Times New Roman"/>
          <w:sz w:val="22"/>
          <w:szCs w:val="22"/>
        </w:rPr>
        <w:t>Д</w:t>
      </w:r>
      <w:r w:rsidR="00A47F72" w:rsidRPr="00AF6923">
        <w:rPr>
          <w:rFonts w:ascii="Times New Roman" w:hAnsi="Times New Roman" w:cs="Times New Roman"/>
          <w:sz w:val="22"/>
          <w:szCs w:val="22"/>
        </w:rPr>
        <w:t>оговора без применения штрафн</w:t>
      </w:r>
      <w:r w:rsidR="000F7A12" w:rsidRPr="00AF6923">
        <w:rPr>
          <w:rFonts w:ascii="Times New Roman" w:hAnsi="Times New Roman" w:cs="Times New Roman"/>
          <w:sz w:val="22"/>
          <w:szCs w:val="22"/>
        </w:rPr>
        <w:t>ых санкций и возмещения убытков.</w:t>
      </w:r>
    </w:p>
    <w:p w14:paraId="005DBE46" w14:textId="77777777" w:rsidR="00025634" w:rsidRPr="00AF6923" w:rsidRDefault="00025634" w:rsidP="001C72C4">
      <w:pPr>
        <w:ind w:firstLine="360"/>
        <w:jc w:val="both"/>
        <w:rPr>
          <w:sz w:val="22"/>
          <w:szCs w:val="22"/>
        </w:rPr>
      </w:pPr>
    </w:p>
    <w:p w14:paraId="275934F6" w14:textId="52F65033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СРОК ДЕЙСТВИЯ И </w:t>
      </w:r>
      <w:r w:rsidR="00783A1D" w:rsidRPr="00AF6923">
        <w:rPr>
          <w:b/>
          <w:sz w:val="22"/>
          <w:szCs w:val="22"/>
        </w:rPr>
        <w:t>ПОРЯДОК РАСТОРЖЕНИЯ</w:t>
      </w:r>
      <w:r w:rsidRPr="00AF6923">
        <w:rPr>
          <w:b/>
          <w:sz w:val="22"/>
          <w:szCs w:val="22"/>
        </w:rPr>
        <w:t xml:space="preserve"> ДОГОВОРА</w:t>
      </w:r>
    </w:p>
    <w:p w14:paraId="47EC6548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4517752" w14:textId="094C0E58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.1. Срок действия Договора: с момента подписания Договора Сторонами до полного выполнения сторонами принятых на себя обязательств. </w:t>
      </w:r>
    </w:p>
    <w:p w14:paraId="645B3E42" w14:textId="311ED242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.2.</w:t>
      </w:r>
      <w:r w:rsidR="005B0A04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>Заказчик вправе досрочно расторгнуть Договор в одностороннем порядке с письменным уведомлением Исполнителя в случаях:</w:t>
      </w:r>
    </w:p>
    <w:p w14:paraId="1B705008" w14:textId="50338E0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Исполнителем начала выполнения работ более чем на 15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 рабочих</w:t>
      </w:r>
      <w:r w:rsidRPr="00AF6923">
        <w:rPr>
          <w:rFonts w:ascii="Times New Roman" w:hAnsi="Times New Roman" w:cs="Times New Roman"/>
          <w:sz w:val="22"/>
          <w:szCs w:val="22"/>
        </w:rPr>
        <w:t xml:space="preserve"> дней по причинам, не зависящим от Исполнителя;</w:t>
      </w:r>
    </w:p>
    <w:p w14:paraId="3EBB0585" w14:textId="64DC8D50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нарушения Исполнителем сроков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27CF8527" w14:textId="600E0B1B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несоблюдения Исполнителем требований по качеству работ, если исправление соответствующих некачественно выполненных работ влечет задержку выполнения работ более чем на 15 </w:t>
      </w:r>
      <w:r w:rsidR="00171110" w:rsidRPr="00AF6923">
        <w:rPr>
          <w:rFonts w:ascii="Times New Roman" w:hAnsi="Times New Roman" w:cs="Times New Roman"/>
          <w:sz w:val="22"/>
          <w:szCs w:val="22"/>
        </w:rPr>
        <w:t xml:space="preserve">рабочих </w:t>
      </w:r>
      <w:r w:rsidRPr="00AF6923">
        <w:rPr>
          <w:rFonts w:ascii="Times New Roman" w:hAnsi="Times New Roman" w:cs="Times New Roman"/>
          <w:sz w:val="22"/>
          <w:szCs w:val="22"/>
        </w:rPr>
        <w:t>дней;</w:t>
      </w:r>
    </w:p>
    <w:p w14:paraId="5F33E7BB" w14:textId="51B6FA3C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.3.</w:t>
      </w:r>
      <w:r w:rsidR="00A34F81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C0129F" w:rsidRPr="00AF6923">
        <w:rPr>
          <w:rFonts w:ascii="Times New Roman" w:hAnsi="Times New Roman" w:cs="Times New Roman"/>
          <w:sz w:val="22"/>
          <w:szCs w:val="22"/>
        </w:rPr>
        <w:t>Исполнитель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вправе досрочно расторгнуть Договор с письменным уведомлением Заказчика в случаях:</w:t>
      </w:r>
    </w:p>
    <w:p w14:paraId="654DE479" w14:textId="1F83D777" w:rsidR="00E71FA5" w:rsidRPr="00AF6923" w:rsidRDefault="00E71FA5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задержки Заказчиком платежей более чем на 15 дней (за исключением случаев предъявления Заказчиком мотивированного отказа от приемки выполненных работ).</w:t>
      </w:r>
    </w:p>
    <w:p w14:paraId="7842D33D" w14:textId="7900786E" w:rsidR="00E71FA5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A8584F" w:rsidRPr="00AF6923">
        <w:rPr>
          <w:rFonts w:ascii="Times New Roman" w:hAnsi="Times New Roman" w:cs="Times New Roman"/>
          <w:sz w:val="22"/>
          <w:szCs w:val="22"/>
        </w:rPr>
        <w:t>4</w:t>
      </w:r>
      <w:r w:rsidR="00E71FA5" w:rsidRPr="00AF6923">
        <w:rPr>
          <w:rFonts w:ascii="Times New Roman" w:hAnsi="Times New Roman" w:cs="Times New Roman"/>
          <w:sz w:val="22"/>
          <w:szCs w:val="22"/>
        </w:rPr>
        <w:t>.</w:t>
      </w:r>
      <w:r w:rsidR="00783A1D" w:rsidRPr="00AF6923">
        <w:rPr>
          <w:rFonts w:ascii="Times New Roman" w:hAnsi="Times New Roman" w:cs="Times New Roman"/>
          <w:sz w:val="22"/>
          <w:szCs w:val="22"/>
        </w:rPr>
        <w:t xml:space="preserve"> 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Сторона, имеющая право расторгнуть </w:t>
      </w:r>
      <w:r w:rsidR="003168D4" w:rsidRPr="00AF6923">
        <w:rPr>
          <w:rFonts w:ascii="Times New Roman" w:hAnsi="Times New Roman" w:cs="Times New Roman"/>
          <w:sz w:val="22"/>
          <w:szCs w:val="22"/>
        </w:rPr>
        <w:t>Договор,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и желающая реализовать это право, должна осуществить его путем письменного уведомления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тороны. Договор считается расторгнутым по истечении 7 календарных дней </w:t>
      </w:r>
      <w:proofErr w:type="gramStart"/>
      <w:r w:rsidR="00E71FA5" w:rsidRPr="00AF6923">
        <w:rPr>
          <w:rFonts w:ascii="Times New Roman" w:hAnsi="Times New Roman" w:cs="Times New Roman"/>
          <w:sz w:val="22"/>
          <w:szCs w:val="22"/>
        </w:rPr>
        <w:t>с даты отправления</w:t>
      </w:r>
      <w:proofErr w:type="gramEnd"/>
      <w:r w:rsidR="00E71FA5" w:rsidRPr="00AF6923">
        <w:rPr>
          <w:rFonts w:ascii="Times New Roman" w:hAnsi="Times New Roman" w:cs="Times New Roman"/>
          <w:sz w:val="22"/>
          <w:szCs w:val="22"/>
        </w:rPr>
        <w:t xml:space="preserve">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тороне письменного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 заказным письмом с уведомлением о вручении либо с момента вручения под расписку о получении другой </w:t>
      </w:r>
      <w:r w:rsidR="001C72C4" w:rsidRPr="00AF6923">
        <w:rPr>
          <w:rFonts w:ascii="Times New Roman" w:hAnsi="Times New Roman" w:cs="Times New Roman"/>
          <w:sz w:val="22"/>
          <w:szCs w:val="22"/>
        </w:rPr>
        <w:t>С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тороной уведомления о расторжении </w:t>
      </w:r>
      <w:r w:rsidR="001C72C4" w:rsidRPr="00AF6923">
        <w:rPr>
          <w:rFonts w:ascii="Times New Roman" w:hAnsi="Times New Roman" w:cs="Times New Roman"/>
          <w:sz w:val="22"/>
          <w:szCs w:val="22"/>
        </w:rPr>
        <w:t>Д</w:t>
      </w:r>
      <w:r w:rsidR="00E71FA5" w:rsidRPr="00AF6923">
        <w:rPr>
          <w:rFonts w:ascii="Times New Roman" w:hAnsi="Times New Roman" w:cs="Times New Roman"/>
          <w:sz w:val="22"/>
          <w:szCs w:val="22"/>
        </w:rPr>
        <w:t xml:space="preserve">оговора.  </w:t>
      </w:r>
    </w:p>
    <w:p w14:paraId="36AED0D5" w14:textId="3691E7BB" w:rsidR="00A8584F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A8584F" w:rsidRPr="00AF6923">
        <w:rPr>
          <w:rFonts w:ascii="Times New Roman" w:hAnsi="Times New Roman" w:cs="Times New Roman"/>
          <w:sz w:val="22"/>
          <w:szCs w:val="22"/>
        </w:rPr>
        <w:t xml:space="preserve">.5. </w:t>
      </w:r>
      <w:proofErr w:type="gramStart"/>
      <w:r w:rsidR="00A8584F" w:rsidRPr="00AF6923">
        <w:rPr>
          <w:rFonts w:ascii="Times New Roman" w:hAnsi="Times New Roman" w:cs="Times New Roman"/>
          <w:sz w:val="22"/>
          <w:szCs w:val="22"/>
        </w:rPr>
        <w:t>Договор</w:t>
      </w:r>
      <w:proofErr w:type="gramEnd"/>
      <w:r w:rsidR="00A8584F" w:rsidRPr="00AF6923">
        <w:rPr>
          <w:rFonts w:ascii="Times New Roman" w:hAnsi="Times New Roman" w:cs="Times New Roman"/>
          <w:sz w:val="22"/>
          <w:szCs w:val="22"/>
        </w:rPr>
        <w:t xml:space="preserve"> может быть расторгнут в любое время по соглашению Сторон.</w:t>
      </w:r>
    </w:p>
    <w:p w14:paraId="6B8E5704" w14:textId="71CF8FC4" w:rsidR="00F04B19" w:rsidRPr="00AF6923" w:rsidRDefault="00FC6B1E" w:rsidP="00A25075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F04B19" w:rsidRPr="00AF6923">
        <w:rPr>
          <w:rFonts w:ascii="Times New Roman" w:hAnsi="Times New Roman" w:cs="Times New Roman"/>
          <w:sz w:val="22"/>
          <w:szCs w:val="22"/>
        </w:rPr>
        <w:t>.6. При расторжении Договора виновная сторона возмещает другой стороне понесенные ею прямые убытки</w:t>
      </w:r>
    </w:p>
    <w:p w14:paraId="07931E92" w14:textId="09C9B82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.7. В случае досрочного расторжения договора по инициативе Заказчика Исполнитель имеет право удержать неустойку не менее 10% от общей стоимости договора.</w:t>
      </w:r>
    </w:p>
    <w:p w14:paraId="320871C0" w14:textId="6E1D6B00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.8. При расторжении Договора, Стороны подписывают акт сверки взаиморасчетов по Договору</w:t>
      </w:r>
    </w:p>
    <w:p w14:paraId="09009AC3" w14:textId="5F5B7A42" w:rsidR="008621AA" w:rsidRPr="00AF6923" w:rsidRDefault="00FC6B1E" w:rsidP="008621AA">
      <w:pPr>
        <w:pStyle w:val="a3"/>
        <w:ind w:left="0" w:firstLine="360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9</w:t>
      </w:r>
      <w:r w:rsidR="008621AA" w:rsidRPr="00AF6923">
        <w:rPr>
          <w:rFonts w:ascii="Times New Roman" w:hAnsi="Times New Roman" w:cs="Times New Roman"/>
          <w:sz w:val="22"/>
          <w:szCs w:val="22"/>
        </w:rPr>
        <w:t>.9. Любые изменения Договора с обеих Сторон регулируются Дополнительным соглашением, которое будет являться неотъемлемой частью настоящего Договора.</w:t>
      </w:r>
    </w:p>
    <w:p w14:paraId="4EDDEA4D" w14:textId="77777777" w:rsidR="00DE0713" w:rsidRPr="00AF6923" w:rsidRDefault="00DE0713" w:rsidP="001C72C4">
      <w:pPr>
        <w:ind w:firstLine="360"/>
        <w:jc w:val="both"/>
        <w:rPr>
          <w:sz w:val="22"/>
          <w:szCs w:val="22"/>
        </w:rPr>
      </w:pPr>
    </w:p>
    <w:p w14:paraId="32726E0E" w14:textId="6E620F6C" w:rsidR="00E71FA5" w:rsidRPr="00AF6923" w:rsidRDefault="00E71FA5" w:rsidP="00274224">
      <w:pPr>
        <w:pStyle w:val="ad"/>
        <w:numPr>
          <w:ilvl w:val="0"/>
          <w:numId w:val="10"/>
        </w:num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ПРОЧИЕ УСЛОВИЯ</w:t>
      </w:r>
    </w:p>
    <w:p w14:paraId="210F98B5" w14:textId="77777777" w:rsidR="00737E5A" w:rsidRPr="00AF6923" w:rsidRDefault="00737E5A" w:rsidP="00737E5A">
      <w:pPr>
        <w:pStyle w:val="ad"/>
        <w:ind w:left="360"/>
        <w:rPr>
          <w:b/>
          <w:sz w:val="22"/>
          <w:szCs w:val="22"/>
        </w:rPr>
      </w:pPr>
    </w:p>
    <w:p w14:paraId="20369E83" w14:textId="265FCF8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10</w:t>
      </w:r>
      <w:r w:rsidR="008621AA" w:rsidRPr="00AF6923">
        <w:rPr>
          <w:sz w:val="22"/>
          <w:szCs w:val="22"/>
        </w:rPr>
        <w:t xml:space="preserve">.1. Все споры по настоящему Договору решаются путем переговоров. В случае невозможности разрешения споров путем переговоров Стороны передают их на рассмотрение в </w:t>
      </w:r>
      <w:r w:rsidR="00116136" w:rsidRPr="00AF6923">
        <w:rPr>
          <w:sz w:val="22"/>
          <w:szCs w:val="22"/>
        </w:rPr>
        <w:t>А</w:t>
      </w:r>
      <w:r w:rsidR="008621AA" w:rsidRPr="00AF6923">
        <w:rPr>
          <w:sz w:val="22"/>
          <w:szCs w:val="22"/>
        </w:rPr>
        <w:t>рбитражный суд г. Москвы.</w:t>
      </w:r>
    </w:p>
    <w:p w14:paraId="6A6BCE78" w14:textId="16C27D6E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.2. При отсутствии оплаты или при неполной оплате Заказчик не приобретает предусмотренные Договором права на использование проектной документации для строительства. В этом случае права на использование проектной документации для строительства, оговоренные настоящим Договором, остаются за Исполнителем.</w:t>
      </w:r>
    </w:p>
    <w:p w14:paraId="44DCCB5A" w14:textId="561C6CB2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10.</w:t>
      </w:r>
      <w:r w:rsidR="00C659A6" w:rsidRPr="00AF6923">
        <w:rPr>
          <w:sz w:val="22"/>
          <w:szCs w:val="22"/>
        </w:rPr>
        <w:t>3.</w:t>
      </w:r>
      <w:r w:rsidR="008621AA" w:rsidRPr="00AF6923">
        <w:rPr>
          <w:sz w:val="22"/>
          <w:szCs w:val="22"/>
        </w:rPr>
        <w:t xml:space="preserve"> Дальнейшая реализация проекта, а также его согласование в </w:t>
      </w:r>
      <w:proofErr w:type="spellStart"/>
      <w:r w:rsidR="008621AA" w:rsidRPr="00AF6923">
        <w:rPr>
          <w:sz w:val="22"/>
          <w:szCs w:val="22"/>
        </w:rPr>
        <w:t>гос</w:t>
      </w:r>
      <w:proofErr w:type="gramStart"/>
      <w:r w:rsidR="008621AA" w:rsidRPr="00AF6923">
        <w:rPr>
          <w:sz w:val="22"/>
          <w:szCs w:val="22"/>
        </w:rPr>
        <w:t>.о</w:t>
      </w:r>
      <w:proofErr w:type="gramEnd"/>
      <w:r w:rsidR="008621AA" w:rsidRPr="00AF6923">
        <w:rPr>
          <w:sz w:val="22"/>
          <w:szCs w:val="22"/>
        </w:rPr>
        <w:t>рганах</w:t>
      </w:r>
      <w:proofErr w:type="spellEnd"/>
      <w:r w:rsidR="008621AA" w:rsidRPr="00AF6923">
        <w:rPr>
          <w:sz w:val="22"/>
          <w:szCs w:val="22"/>
        </w:rPr>
        <w:t xml:space="preserve"> возлагается на Заказчика. </w:t>
      </w:r>
    </w:p>
    <w:p w14:paraId="65721BE7" w14:textId="734416EC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.4. Все изменения и дополнения, к данному Договору, должны быть выполнены письменно в виде приложений к настоящему Договору и заверены Сторонами.</w:t>
      </w:r>
    </w:p>
    <w:p w14:paraId="65A54F72" w14:textId="55E2735A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.5. Все приложения к Договору являются его неотъемлемой частью.</w:t>
      </w:r>
    </w:p>
    <w:p w14:paraId="11E5C326" w14:textId="46D68631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 xml:space="preserve">.6. Настоящий Договор составлен в </w:t>
      </w:r>
      <w:r w:rsidR="00116136" w:rsidRPr="00AF6923">
        <w:rPr>
          <w:sz w:val="22"/>
          <w:szCs w:val="22"/>
        </w:rPr>
        <w:t>2 (</w:t>
      </w:r>
      <w:r w:rsidR="008621AA" w:rsidRPr="00AF6923">
        <w:rPr>
          <w:sz w:val="22"/>
          <w:szCs w:val="22"/>
        </w:rPr>
        <w:t>двух</w:t>
      </w:r>
      <w:r w:rsidR="00116136" w:rsidRPr="00AF6923">
        <w:rPr>
          <w:sz w:val="22"/>
          <w:szCs w:val="22"/>
        </w:rPr>
        <w:t>)</w:t>
      </w:r>
      <w:r w:rsidR="008621AA" w:rsidRPr="00AF6923">
        <w:rPr>
          <w:sz w:val="22"/>
          <w:szCs w:val="22"/>
        </w:rPr>
        <w:t xml:space="preserve"> экземплярах, по одному для каждой из Сторон.</w:t>
      </w:r>
    </w:p>
    <w:p w14:paraId="367C5083" w14:textId="6AB9A144" w:rsidR="008621AA" w:rsidRPr="00AF6923" w:rsidRDefault="00FC6B1E" w:rsidP="008621AA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8621AA" w:rsidRPr="00AF6923">
        <w:rPr>
          <w:sz w:val="22"/>
          <w:szCs w:val="22"/>
        </w:rPr>
        <w:t>.7. Все изменения и дополнения к настоящему Договору (в том числе Приложения) действительны, если они составлены в письменной форме в виде отдельного документа, подписанного уполномоченными представителями Сторон</w:t>
      </w:r>
      <w:r w:rsidR="001E5E45" w:rsidRPr="00AF6923">
        <w:rPr>
          <w:sz w:val="22"/>
          <w:szCs w:val="22"/>
        </w:rPr>
        <w:t>.</w:t>
      </w:r>
    </w:p>
    <w:p w14:paraId="7BAAB2D6" w14:textId="55ACA4C0" w:rsidR="0039309F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1E5E45" w:rsidRPr="00AF6923">
        <w:rPr>
          <w:sz w:val="22"/>
          <w:szCs w:val="22"/>
        </w:rPr>
        <w:t xml:space="preserve">.8. </w:t>
      </w:r>
      <w:r w:rsidR="0039309F" w:rsidRPr="00AF6923">
        <w:rPr>
          <w:sz w:val="22"/>
          <w:szCs w:val="22"/>
        </w:rPr>
        <w:t>Стороны пришли к соглашению, что электронная переписка и обмен документами в электронном виде между Сторонами, происходят по адресам электронной почты.</w:t>
      </w:r>
    </w:p>
    <w:p w14:paraId="5E9BABAF" w14:textId="300B577E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Претензии и иные юридически значимые сообщения, если обмен такими сообщениями и документами предусмотрен условиями настоящего Договора, могут быть направлены Сторонами друг другу одним из нижеперечисленных способов:</w:t>
      </w:r>
    </w:p>
    <w:p w14:paraId="151640CD" w14:textId="6AD02046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письмом на электронный почтовый ящи</w:t>
      </w:r>
      <w:proofErr w:type="gramStart"/>
      <w:r w:rsidRPr="00AF6923">
        <w:rPr>
          <w:sz w:val="22"/>
          <w:szCs w:val="22"/>
        </w:rPr>
        <w:t>к–</w:t>
      </w:r>
      <w:proofErr w:type="gramEnd"/>
      <w:r w:rsidRPr="00AF6923">
        <w:rPr>
          <w:sz w:val="22"/>
          <w:szCs w:val="22"/>
        </w:rPr>
        <w:t xml:space="preserve">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11C0C55A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ценным письмом с описью вложения по адресу местонахождения (места жительства) Стороны;</w:t>
      </w:r>
    </w:p>
    <w:p w14:paraId="2B5FCF1C" w14:textId="77777777" w:rsidR="0039309F" w:rsidRPr="00AF6923" w:rsidRDefault="0039309F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-</w:t>
      </w:r>
      <w:r w:rsidRPr="00AF6923">
        <w:rPr>
          <w:sz w:val="22"/>
          <w:szCs w:val="22"/>
        </w:rPr>
        <w:tab/>
        <w:t>передача лично Стороне или его уполномоченному представителю под роспись либо по передаточному акту.</w:t>
      </w:r>
    </w:p>
    <w:p w14:paraId="1060C7CD" w14:textId="32B64FF0" w:rsidR="001E5E45" w:rsidRPr="00AF6923" w:rsidRDefault="00F47CFD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А</w:t>
      </w:r>
      <w:r w:rsidR="0039309F" w:rsidRPr="00AF6923">
        <w:rPr>
          <w:sz w:val="22"/>
          <w:szCs w:val="22"/>
        </w:rPr>
        <w:t>дреса электронной почты, телефонов и иных сре</w:t>
      </w:r>
      <w:proofErr w:type="gramStart"/>
      <w:r w:rsidR="0039309F" w:rsidRPr="00AF6923">
        <w:rPr>
          <w:sz w:val="22"/>
          <w:szCs w:val="22"/>
        </w:rPr>
        <w:t>дств св</w:t>
      </w:r>
      <w:proofErr w:type="gramEnd"/>
      <w:r w:rsidR="0039309F" w:rsidRPr="00AF6923">
        <w:rPr>
          <w:sz w:val="22"/>
          <w:szCs w:val="22"/>
        </w:rPr>
        <w:t>язи являются официальными и обязательными для Сторон. Стороны обязаны своевременно и добросовестно проверять новые сообщения, а также обеспечить все зависящие от них меры по обеспечению их безопасного использования и своевременного получения сообщений. Все сообщения, направленные с электронных почтовых ящиков, считаются направленными от имени и в интересах отправляющей Стороны. Стороны несут ответственность и риск наступления негативных для них последствий в случае несанкционированного доступа к соответствующему аккаунту или номеру посторонними лицами. При наличии каких-либо угроз или обстоятельств, ставящих невозможность надлежащего использования сре</w:t>
      </w:r>
      <w:proofErr w:type="gramStart"/>
      <w:r w:rsidR="0039309F" w:rsidRPr="00AF6923">
        <w:rPr>
          <w:sz w:val="22"/>
          <w:szCs w:val="22"/>
        </w:rPr>
        <w:t>дств св</w:t>
      </w:r>
      <w:proofErr w:type="gramEnd"/>
      <w:r w:rsidR="0039309F" w:rsidRPr="00AF6923">
        <w:rPr>
          <w:sz w:val="22"/>
          <w:szCs w:val="22"/>
        </w:rPr>
        <w:t>язи, соответствующая Сторона обязана незамедлительно уведомить об этом другую Сторону.</w:t>
      </w:r>
    </w:p>
    <w:p w14:paraId="7F5A9C72" w14:textId="40654C86" w:rsidR="00A04339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>10</w:t>
      </w:r>
      <w:r w:rsidR="00A04339" w:rsidRPr="00AF6923">
        <w:rPr>
          <w:sz w:val="22"/>
          <w:szCs w:val="22"/>
        </w:rPr>
        <w:t xml:space="preserve">.9. Стороны договорились о том, любые документы (включая, </w:t>
      </w:r>
      <w:proofErr w:type="gramStart"/>
      <w:r w:rsidR="00A04339" w:rsidRPr="00AF6923">
        <w:rPr>
          <w:sz w:val="22"/>
          <w:szCs w:val="22"/>
        </w:rPr>
        <w:t>но</w:t>
      </w:r>
      <w:proofErr w:type="gramEnd"/>
      <w:r w:rsidR="00A04339" w:rsidRPr="00AF6923">
        <w:rPr>
          <w:sz w:val="22"/>
          <w:szCs w:val="22"/>
        </w:rPr>
        <w:t xml:space="preserve"> не ограничиваясь, договор, дополнительные соглашения, приложения к договору, первичные учетные документы, акты сверки расчетов) могут направляться Сторонами друг другу в виде Электронного документа (ЭД), подписанного усиленной квалифицированной электронной подписью (УКЭП) в соответствии с требованиями Федерального закона «Об электронной подписи» № 63-ФЗ от 06.04.2011.</w:t>
      </w:r>
    </w:p>
    <w:p w14:paraId="06CDF264" w14:textId="1FE165A3" w:rsidR="00FC6B1E" w:rsidRPr="00AF6923" w:rsidRDefault="00FC6B1E" w:rsidP="0039309F">
      <w:pPr>
        <w:ind w:firstLine="360"/>
        <w:jc w:val="both"/>
        <w:rPr>
          <w:sz w:val="22"/>
          <w:szCs w:val="22"/>
        </w:rPr>
      </w:pPr>
      <w:r w:rsidRPr="00AF6923">
        <w:rPr>
          <w:sz w:val="22"/>
          <w:szCs w:val="22"/>
        </w:rPr>
        <w:t xml:space="preserve">10.10. Заказчик гарантирует последующее использование Проекта при производстве ремонтно-отделочных работ лишь после приема-передачи полностью разработанного готового Проекта (всех этапов работ) и его полной оплаты. В случае использования </w:t>
      </w:r>
      <w:r w:rsidR="009D7FDE" w:rsidRPr="00AF6923">
        <w:rPr>
          <w:sz w:val="22"/>
          <w:szCs w:val="22"/>
        </w:rPr>
        <w:t xml:space="preserve">Заказчиком </w:t>
      </w:r>
      <w:r w:rsidRPr="00AF6923">
        <w:rPr>
          <w:sz w:val="22"/>
          <w:szCs w:val="22"/>
        </w:rPr>
        <w:t>каких-либо наработок и отдельных промежуточных результатов, Исполнитель не несет ответственности за соответствие представленных промежуточных сведений реальным характеристикам Объекта, а также за последствия производимых ремонтно-отделочных работ. Досрочное использование элементов незавершенного проекта Заказчик производит на свой риск.</w:t>
      </w:r>
    </w:p>
    <w:p w14:paraId="02A5A31D" w14:textId="77777777" w:rsidR="008621AA" w:rsidRPr="00AF6923" w:rsidRDefault="008621AA" w:rsidP="008621AA">
      <w:pPr>
        <w:ind w:firstLine="360"/>
        <w:jc w:val="both"/>
        <w:rPr>
          <w:sz w:val="22"/>
          <w:szCs w:val="22"/>
        </w:rPr>
      </w:pPr>
    </w:p>
    <w:p w14:paraId="6AD368BF" w14:textId="606312A0" w:rsidR="00A47F72" w:rsidRPr="00AF6923" w:rsidRDefault="00A47F72" w:rsidP="00274224">
      <w:pPr>
        <w:pStyle w:val="ad"/>
        <w:numPr>
          <w:ilvl w:val="0"/>
          <w:numId w:val="10"/>
        </w:numPr>
        <w:jc w:val="center"/>
        <w:rPr>
          <w:b/>
          <w:bCs/>
          <w:caps/>
          <w:sz w:val="22"/>
          <w:szCs w:val="22"/>
        </w:rPr>
      </w:pPr>
      <w:r w:rsidRPr="00AF6923">
        <w:rPr>
          <w:b/>
          <w:bCs/>
          <w:caps/>
          <w:sz w:val="22"/>
          <w:szCs w:val="22"/>
        </w:rPr>
        <w:lastRenderedPageBreak/>
        <w:t>Реквизиты и подписи сторон</w:t>
      </w:r>
    </w:p>
    <w:p w14:paraId="09962701" w14:textId="77777777" w:rsidR="00737E5A" w:rsidRPr="00AF6923" w:rsidRDefault="00737E5A" w:rsidP="00737E5A">
      <w:pPr>
        <w:pStyle w:val="ad"/>
        <w:ind w:left="360"/>
        <w:rPr>
          <w:b/>
          <w:bCs/>
          <w:caps/>
          <w:sz w:val="22"/>
          <w:szCs w:val="22"/>
        </w:rPr>
      </w:pPr>
    </w:p>
    <w:p w14:paraId="6C4150DE" w14:textId="47359DEC" w:rsidR="009923DD" w:rsidRPr="00AF6923" w:rsidRDefault="009923DD" w:rsidP="001C72C4">
      <w:pPr>
        <w:ind w:firstLine="360"/>
        <w:jc w:val="center"/>
        <w:rPr>
          <w:b/>
          <w:bCs/>
          <w:caps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220"/>
      </w:tblGrid>
      <w:tr w:rsidR="00085213" w:rsidRPr="00AF6923" w14:paraId="5668A69C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F428467" w14:textId="32DDDE9F" w:rsidR="00A47F72" w:rsidRPr="00AF6923" w:rsidRDefault="00B84B37" w:rsidP="001C72C4">
            <w:pPr>
              <w:ind w:firstLine="3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5DE261B" w14:textId="77777777" w:rsidR="00A47F72" w:rsidRPr="00AF6923" w:rsidRDefault="00A47F72" w:rsidP="001C72C4">
            <w:pPr>
              <w:ind w:firstLine="360"/>
              <w:jc w:val="center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ЗАКАЗЧИК</w:t>
            </w:r>
          </w:p>
        </w:tc>
      </w:tr>
      <w:tr w:rsidR="00085213" w:rsidRPr="00AF6923" w14:paraId="794375C2" w14:textId="7777777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7CC8F7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bookmarkStart w:id="67" w:name="Рек_исп"/>
            <w:commentRangeStart w:id="68"/>
            <w:r w:rsidRPr="00AF6923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F6923">
              <w:rPr>
                <w:b/>
                <w:bCs/>
                <w:sz w:val="22"/>
                <w:szCs w:val="22"/>
              </w:rPr>
              <w:t>Ю.С.</w:t>
            </w:r>
            <w:proofErr w:type="gramStart"/>
            <w:r w:rsidRPr="00AF6923">
              <w:rPr>
                <w:b/>
                <w:bCs/>
                <w:sz w:val="22"/>
                <w:szCs w:val="22"/>
              </w:rPr>
              <w:t>Про</w:t>
            </w:r>
            <w:proofErr w:type="spellEnd"/>
            <w:proofErr w:type="gramEnd"/>
            <w:r w:rsidRPr="00AF6923">
              <w:rPr>
                <w:b/>
                <w:bCs/>
                <w:sz w:val="22"/>
                <w:szCs w:val="22"/>
              </w:rPr>
              <w:t>»</w:t>
            </w:r>
            <w:bookmarkEnd w:id="67"/>
          </w:p>
          <w:p w14:paraId="4DA92F3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ИНН/КПП </w:t>
            </w:r>
            <w:bookmarkStart w:id="69" w:name="Рек_исп_ИНН"/>
            <w:r w:rsidRPr="00AF6923">
              <w:rPr>
                <w:b/>
                <w:bCs/>
                <w:sz w:val="22"/>
                <w:szCs w:val="22"/>
              </w:rPr>
              <w:t>7703625087</w:t>
            </w:r>
            <w:bookmarkEnd w:id="69"/>
            <w:r w:rsidRPr="00AF6923">
              <w:rPr>
                <w:b/>
                <w:bCs/>
                <w:sz w:val="22"/>
                <w:szCs w:val="22"/>
              </w:rPr>
              <w:t>/</w:t>
            </w:r>
            <w:bookmarkStart w:id="70" w:name="Рек_исп_КПП"/>
            <w:r w:rsidRPr="00AF6923">
              <w:rPr>
                <w:b/>
                <w:bCs/>
                <w:sz w:val="22"/>
                <w:szCs w:val="22"/>
              </w:rPr>
              <w:t>772501001</w:t>
            </w:r>
            <w:bookmarkEnd w:id="70"/>
          </w:p>
          <w:p w14:paraId="6E85EA8F" w14:textId="5C3F92B2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bookmarkStart w:id="71" w:name="Рек_исп_адрес"/>
            <w:r w:rsidRPr="00AF6923">
              <w:rPr>
                <w:b/>
                <w:bCs/>
                <w:sz w:val="22"/>
                <w:szCs w:val="22"/>
              </w:rPr>
              <w:t>Юридический адрес: 115487, г. Москва, Проспект Андропова д. 38 корпус 3, офис 211</w:t>
            </w:r>
            <w:bookmarkEnd w:id="71"/>
          </w:p>
          <w:p w14:paraId="22846105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4B8AB40A" w14:textId="1C85E84C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AF6923">
              <w:rPr>
                <w:b/>
                <w:bCs/>
                <w:sz w:val="22"/>
                <w:szCs w:val="22"/>
              </w:rPr>
              <w:t>р</w:t>
            </w:r>
            <w:proofErr w:type="gramEnd"/>
            <w:r w:rsidRPr="00AF6923">
              <w:rPr>
                <w:b/>
                <w:bCs/>
                <w:sz w:val="22"/>
                <w:szCs w:val="22"/>
              </w:rPr>
              <w:t xml:space="preserve">/с </w:t>
            </w:r>
            <w:bookmarkStart w:id="72" w:name="Рек_исп_рс"/>
            <w:r w:rsidRPr="00AF6923">
              <w:rPr>
                <w:b/>
                <w:bCs/>
                <w:sz w:val="22"/>
                <w:szCs w:val="22"/>
              </w:rPr>
              <w:t>40702810638000002707</w:t>
            </w:r>
            <w:bookmarkEnd w:id="72"/>
          </w:p>
          <w:p w14:paraId="2329B874" w14:textId="64E48555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в </w:t>
            </w:r>
            <w:bookmarkStart w:id="73" w:name="Рек_исп_банк"/>
            <w:r w:rsidRPr="00AF6923">
              <w:rPr>
                <w:b/>
                <w:bCs/>
                <w:sz w:val="22"/>
                <w:szCs w:val="22"/>
              </w:rPr>
              <w:t>ПАО «Сбербанк России» г. Москва</w:t>
            </w:r>
            <w:bookmarkEnd w:id="73"/>
            <w:r w:rsidRPr="00AF6923">
              <w:rPr>
                <w:b/>
                <w:bCs/>
                <w:sz w:val="22"/>
                <w:szCs w:val="22"/>
              </w:rPr>
              <w:t>,</w:t>
            </w:r>
          </w:p>
          <w:p w14:paraId="1296054C" w14:textId="77777777" w:rsidR="005F7CC6" w:rsidRPr="00AF6923" w:rsidRDefault="005F7CC6" w:rsidP="005F7CC6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к/с </w:t>
            </w:r>
            <w:bookmarkStart w:id="74" w:name="Рек_исп_кс"/>
            <w:r w:rsidRPr="00AF6923">
              <w:rPr>
                <w:b/>
                <w:bCs/>
                <w:sz w:val="22"/>
                <w:szCs w:val="22"/>
              </w:rPr>
              <w:t>30101810400000000225</w:t>
            </w:r>
            <w:bookmarkEnd w:id="74"/>
          </w:p>
          <w:p w14:paraId="0D513491" w14:textId="77777777" w:rsidR="006579CD" w:rsidRPr="00AF6923" w:rsidRDefault="005F7CC6" w:rsidP="006579CD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r w:rsidRPr="00AF6923">
              <w:rPr>
                <w:b/>
                <w:bCs/>
                <w:sz w:val="22"/>
                <w:szCs w:val="22"/>
              </w:rPr>
              <w:t xml:space="preserve">БИК </w:t>
            </w:r>
            <w:bookmarkStart w:id="75" w:name="Рек_исп_бик"/>
            <w:r w:rsidRPr="00AF6923">
              <w:rPr>
                <w:b/>
                <w:bCs/>
                <w:sz w:val="22"/>
                <w:szCs w:val="22"/>
              </w:rPr>
              <w:t>044525225</w:t>
            </w:r>
            <w:bookmarkEnd w:id="75"/>
            <w:commentRangeEnd w:id="68"/>
            <w:r w:rsidR="00085213" w:rsidRPr="00AF6923">
              <w:rPr>
                <w:rStyle w:val="ae"/>
                <w:sz w:val="22"/>
                <w:szCs w:val="22"/>
              </w:rPr>
              <w:commentReference w:id="68"/>
            </w:r>
          </w:p>
          <w:p w14:paraId="1BC67961" w14:textId="7F5A43B0" w:rsidR="005F7CC6" w:rsidRPr="00AF6923" w:rsidRDefault="006579CD" w:rsidP="006579CD">
            <w:pPr>
              <w:tabs>
                <w:tab w:val="left" w:pos="5028"/>
              </w:tabs>
              <w:ind w:left="-108"/>
              <w:jc w:val="both"/>
              <w:rPr>
                <w:b/>
                <w:bCs/>
                <w:sz w:val="22"/>
                <w:szCs w:val="22"/>
              </w:rPr>
            </w:pPr>
            <w:commentRangeStart w:id="76"/>
            <w:r w:rsidRPr="00AF6923">
              <w:rPr>
                <w:b/>
                <w:sz w:val="22"/>
                <w:szCs w:val="22"/>
              </w:rPr>
              <w:t>(домен @usproject.ru)</w:t>
            </w:r>
            <w:commentRangeEnd w:id="76"/>
            <w:r w:rsidR="00085213" w:rsidRPr="00AF6923">
              <w:rPr>
                <w:rStyle w:val="ae"/>
                <w:sz w:val="22"/>
                <w:szCs w:val="22"/>
              </w:rPr>
              <w:commentReference w:id="76"/>
            </w:r>
          </w:p>
          <w:p w14:paraId="282B4FC3" w14:textId="77777777" w:rsidR="005F7CC6" w:rsidRPr="00AF6923" w:rsidRDefault="005F7CC6" w:rsidP="005F7CC6">
            <w:pPr>
              <w:jc w:val="both"/>
              <w:rPr>
                <w:b/>
                <w:sz w:val="22"/>
                <w:szCs w:val="22"/>
              </w:rPr>
            </w:pPr>
          </w:p>
          <w:p w14:paraId="209FB74B" w14:textId="77777777" w:rsidR="005F7CC6" w:rsidRPr="00AF6923" w:rsidRDefault="005F7CC6" w:rsidP="005F7CC6">
            <w:pPr>
              <w:jc w:val="both"/>
              <w:rPr>
                <w:b/>
                <w:sz w:val="22"/>
                <w:szCs w:val="22"/>
              </w:rPr>
            </w:pPr>
            <w:bookmarkStart w:id="77" w:name="Исполнитель_должность_реквизиты"/>
            <w:r w:rsidRPr="00AF6923">
              <w:rPr>
                <w:b/>
                <w:sz w:val="22"/>
                <w:szCs w:val="22"/>
              </w:rPr>
              <w:t>Генеральный директор</w:t>
            </w:r>
            <w:bookmarkEnd w:id="77"/>
          </w:p>
          <w:p w14:paraId="2A478EB7" w14:textId="77777777" w:rsidR="005F7CC6" w:rsidRPr="00AF6923" w:rsidRDefault="005F7CC6" w:rsidP="00A62CA9">
            <w:pPr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/</w:t>
            </w:r>
            <w:bookmarkStart w:id="78" w:name="Рек_исп_директор"/>
            <w:r w:rsidRPr="00AF6923">
              <w:rPr>
                <w:b/>
                <w:sz w:val="22"/>
                <w:szCs w:val="22"/>
              </w:rPr>
              <w:t>Счастливцев Т.Ю.</w:t>
            </w:r>
            <w:bookmarkEnd w:id="78"/>
            <w:r w:rsidRPr="00AF6923">
              <w:rPr>
                <w:b/>
                <w:sz w:val="22"/>
                <w:szCs w:val="22"/>
              </w:rPr>
              <w:t>/</w:t>
            </w:r>
          </w:p>
          <w:p w14:paraId="163ACD7D" w14:textId="77777777" w:rsidR="008F52CB" w:rsidRPr="00AF6923" w:rsidRDefault="005F7CC6" w:rsidP="005F7CC6">
            <w:pPr>
              <w:jc w:val="both"/>
              <w:rPr>
                <w:bCs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М.П.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68E9E111" w14:textId="75B9A5CE" w:rsidR="00EF42CD" w:rsidRPr="00AF6923" w:rsidRDefault="009B25C8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bookmarkStart w:id="79" w:name="Рек_заказчик"/>
            <w:r w:rsidRPr="00AF6923">
              <w:rPr>
                <w:b/>
                <w:sz w:val="22"/>
                <w:szCs w:val="22"/>
              </w:rPr>
              <w:t xml:space="preserve"> </w:t>
            </w:r>
            <w:bookmarkEnd w:id="79"/>
          </w:p>
          <w:p w14:paraId="6F6C2CE7" w14:textId="50FC74AF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commentRangeStart w:id="80"/>
            <w:r w:rsidRPr="00AF6923">
              <w:rPr>
                <w:b/>
                <w:sz w:val="22"/>
                <w:szCs w:val="22"/>
              </w:rPr>
              <w:t xml:space="preserve">ИНН/КПП </w:t>
            </w:r>
            <w:bookmarkStart w:id="81" w:name="Рек_ИНН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1"/>
            <w:r w:rsidRPr="00AF6923">
              <w:rPr>
                <w:b/>
                <w:sz w:val="22"/>
                <w:szCs w:val="22"/>
              </w:rPr>
              <w:t>/</w:t>
            </w:r>
            <w:bookmarkStart w:id="82" w:name="Рек_КПП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2"/>
          </w:p>
          <w:p w14:paraId="2403910E" w14:textId="544AE5E6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Юридический адрес</w:t>
            </w:r>
            <w:r w:rsidR="00A62CA9" w:rsidRPr="00AF6923">
              <w:rPr>
                <w:b/>
                <w:sz w:val="22"/>
                <w:szCs w:val="22"/>
              </w:rPr>
              <w:t xml:space="preserve">: </w:t>
            </w:r>
            <w:bookmarkStart w:id="83" w:name="Рек_адре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3"/>
          </w:p>
          <w:p w14:paraId="37E098BC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Банковские реквизиты: </w:t>
            </w:r>
          </w:p>
          <w:p w14:paraId="3E50252F" w14:textId="1710DF70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proofErr w:type="gramStart"/>
            <w:r w:rsidRPr="00AF6923">
              <w:rPr>
                <w:b/>
                <w:sz w:val="22"/>
                <w:szCs w:val="22"/>
              </w:rPr>
              <w:t>р</w:t>
            </w:r>
            <w:proofErr w:type="gramEnd"/>
            <w:r w:rsidRPr="00AF6923">
              <w:rPr>
                <w:b/>
                <w:sz w:val="22"/>
                <w:szCs w:val="22"/>
              </w:rPr>
              <w:t xml:space="preserve">/с </w:t>
            </w:r>
            <w:bookmarkStart w:id="84" w:name="Рек_р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4"/>
          </w:p>
          <w:p w14:paraId="23AF6174" w14:textId="0E712D54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в</w:t>
            </w:r>
            <w:proofErr w:type="gramStart"/>
            <w:r w:rsidRPr="00AF6923">
              <w:rPr>
                <w:b/>
                <w:sz w:val="22"/>
                <w:szCs w:val="22"/>
              </w:rPr>
              <w:t xml:space="preserve"> </w:t>
            </w:r>
            <w:bookmarkStart w:id="85" w:name="Рек_банк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5"/>
            <w:r w:rsidRPr="00AF6923">
              <w:rPr>
                <w:b/>
                <w:sz w:val="22"/>
                <w:szCs w:val="22"/>
              </w:rPr>
              <w:t>,</w:t>
            </w:r>
            <w:proofErr w:type="gramEnd"/>
          </w:p>
          <w:p w14:paraId="1A3A6FC4" w14:textId="61224F56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к/с </w:t>
            </w:r>
            <w:bookmarkStart w:id="86" w:name="Рек_кс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6"/>
          </w:p>
          <w:p w14:paraId="4EDE76C3" w14:textId="59C7C70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БИК </w:t>
            </w:r>
            <w:bookmarkStart w:id="87" w:name="Рек_бик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7"/>
          </w:p>
          <w:p w14:paraId="1A103D77" w14:textId="580CABD3" w:rsidR="00085213" w:rsidRPr="00AF6923" w:rsidRDefault="00085213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 w:rsidRPr="00AF6923">
              <w:rPr>
                <w:b/>
                <w:sz w:val="22"/>
                <w:szCs w:val="22"/>
                <w:lang w:val="en-US"/>
              </w:rPr>
              <w:t>E-mail</w:t>
            </w:r>
          </w:p>
          <w:p w14:paraId="79289E62" w14:textId="5E9F3375" w:rsidR="00085213" w:rsidRPr="00AF6923" w:rsidRDefault="00085213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 xml:space="preserve">Телефон </w:t>
            </w:r>
          </w:p>
          <w:p w14:paraId="477EF865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  <w:p w14:paraId="6D0C278F" w14:textId="77777777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bookmarkStart w:id="88" w:name="Заказчик_должность_реквизиты"/>
            <w:r w:rsidRPr="00AF6923">
              <w:rPr>
                <w:b/>
                <w:sz w:val="22"/>
                <w:szCs w:val="22"/>
              </w:rPr>
              <w:t>Генеральный директор</w:t>
            </w:r>
            <w:bookmarkEnd w:id="88"/>
          </w:p>
          <w:p w14:paraId="0656963C" w14:textId="64DDF52D" w:rsidR="00EF42CD" w:rsidRPr="00AF6923" w:rsidRDefault="00EF42CD" w:rsidP="00EF42CD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/</w:t>
            </w:r>
            <w:bookmarkStart w:id="89" w:name="Рек_директор"/>
            <w:r w:rsidR="009B25C8" w:rsidRPr="00AF6923">
              <w:rPr>
                <w:b/>
                <w:sz w:val="22"/>
                <w:szCs w:val="22"/>
              </w:rPr>
              <w:t xml:space="preserve"> </w:t>
            </w:r>
            <w:bookmarkEnd w:id="89"/>
            <w:r w:rsidRPr="00AF6923">
              <w:rPr>
                <w:b/>
                <w:sz w:val="22"/>
                <w:szCs w:val="22"/>
              </w:rPr>
              <w:t>/</w:t>
            </w:r>
          </w:p>
          <w:p w14:paraId="42CE23E2" w14:textId="77777777" w:rsidR="008F52CB" w:rsidRPr="00AF6923" w:rsidRDefault="00EF42CD" w:rsidP="00EF42CD">
            <w:pPr>
              <w:ind w:firstLine="360"/>
              <w:jc w:val="both"/>
              <w:rPr>
                <w:b/>
                <w:sz w:val="22"/>
                <w:szCs w:val="22"/>
              </w:rPr>
            </w:pPr>
            <w:r w:rsidRPr="00AF6923">
              <w:rPr>
                <w:b/>
                <w:sz w:val="22"/>
                <w:szCs w:val="22"/>
              </w:rPr>
              <w:t>М.П.</w:t>
            </w:r>
            <w:commentRangeEnd w:id="80"/>
            <w:r w:rsidR="00085213" w:rsidRPr="00AF6923">
              <w:rPr>
                <w:rStyle w:val="ae"/>
                <w:sz w:val="22"/>
                <w:szCs w:val="22"/>
              </w:rPr>
              <w:commentReference w:id="80"/>
            </w:r>
          </w:p>
        </w:tc>
      </w:tr>
    </w:tbl>
    <w:p w14:paraId="01F30847" w14:textId="2651028D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5BAEA9D" w14:textId="77777777" w:rsidR="009923DD" w:rsidRPr="00AF6923" w:rsidRDefault="009923DD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</w:p>
    <w:p w14:paraId="0E9B03B7" w14:textId="77777777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0F087B7" w14:textId="64CC0545" w:rsidR="00E4116D" w:rsidRPr="00AF6923" w:rsidRDefault="00E4116D" w:rsidP="00E4116D">
      <w:pPr>
        <w:jc w:val="center"/>
        <w:rPr>
          <w:b/>
          <w:sz w:val="22"/>
          <w:szCs w:val="22"/>
        </w:rPr>
      </w:pPr>
      <w:commentRangeStart w:id="90"/>
      <w:r w:rsidRPr="00AF6923">
        <w:rPr>
          <w:b/>
          <w:sz w:val="22"/>
          <w:szCs w:val="22"/>
        </w:rPr>
        <w:t>Приложение № 1</w:t>
      </w:r>
    </w:p>
    <w:p w14:paraId="76933691" w14:textId="74547412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AF6923">
        <w:rPr>
          <w:b/>
          <w:sz w:val="22"/>
          <w:szCs w:val="22"/>
          <w:highlight w:val="yellow"/>
        </w:rPr>
        <w:t>US</w:t>
      </w:r>
      <w:proofErr w:type="gramStart"/>
      <w:r w:rsidRPr="00AF6923">
        <w:rPr>
          <w:b/>
          <w:sz w:val="22"/>
          <w:szCs w:val="22"/>
          <w:highlight w:val="yellow"/>
        </w:rPr>
        <w:t>Р-</w:t>
      </w:r>
      <w:bookmarkStart w:id="91" w:name="Номер_договора2"/>
      <w:proofErr w:type="gramEnd"/>
      <w:r w:rsidR="007500F1" w:rsidRPr="00AF6923">
        <w:rPr>
          <w:b/>
          <w:sz w:val="22"/>
          <w:szCs w:val="22"/>
          <w:u w:val="single"/>
        </w:rPr>
        <w:t xml:space="preserve"> </w:t>
      </w:r>
      <w:bookmarkEnd w:id="91"/>
      <w:r w:rsidRPr="00AF6923">
        <w:rPr>
          <w:b/>
          <w:sz w:val="22"/>
          <w:szCs w:val="22"/>
        </w:rPr>
        <w:t xml:space="preserve"> на выполнение работ</w:t>
      </w:r>
    </w:p>
    <w:p w14:paraId="08A156A2" w14:textId="684B8D22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Pr="00AF6923">
        <w:rPr>
          <w:b/>
          <w:sz w:val="22"/>
          <w:szCs w:val="22"/>
          <w:highlight w:val="yellow"/>
        </w:rPr>
        <w:t xml:space="preserve">« </w:t>
      </w:r>
      <w:bookmarkStart w:id="92" w:name="Прил1_день"/>
      <w:r w:rsidRPr="00AF6923">
        <w:rPr>
          <w:b/>
          <w:sz w:val="22"/>
          <w:szCs w:val="22"/>
          <w:highlight w:val="yellow"/>
        </w:rPr>
        <w:t xml:space="preserve"> </w:t>
      </w:r>
      <w:bookmarkEnd w:id="92"/>
      <w:r w:rsidRPr="00AF6923">
        <w:rPr>
          <w:b/>
          <w:sz w:val="22"/>
          <w:szCs w:val="22"/>
          <w:highlight w:val="yellow"/>
        </w:rPr>
        <w:t xml:space="preserve"> »  </w:t>
      </w:r>
      <w:bookmarkStart w:id="93" w:name="Прил1_месяц"/>
      <w:r w:rsidRPr="00AF6923">
        <w:rPr>
          <w:b/>
          <w:sz w:val="22"/>
          <w:szCs w:val="22"/>
          <w:highlight w:val="yellow"/>
        </w:rPr>
        <w:t xml:space="preserve">             </w:t>
      </w:r>
      <w:bookmarkEnd w:id="93"/>
      <w:r w:rsidRPr="00AF6923">
        <w:rPr>
          <w:b/>
          <w:sz w:val="22"/>
          <w:szCs w:val="22"/>
          <w:highlight w:val="yellow"/>
        </w:rPr>
        <w:t xml:space="preserve"> </w:t>
      </w:r>
      <w:bookmarkStart w:id="94" w:name="Прил1_год"/>
      <w:r w:rsidRPr="00AF6923">
        <w:rPr>
          <w:b/>
          <w:sz w:val="22"/>
          <w:szCs w:val="22"/>
          <w:highlight w:val="yellow"/>
        </w:rPr>
        <w:t>2019</w:t>
      </w:r>
      <w:bookmarkEnd w:id="94"/>
      <w:r w:rsidRPr="00AF6923">
        <w:rPr>
          <w:b/>
          <w:sz w:val="22"/>
          <w:szCs w:val="22"/>
        </w:rPr>
        <w:t xml:space="preserve"> г.</w:t>
      </w:r>
      <w:commentRangeEnd w:id="90"/>
      <w:r w:rsidR="00AF6923">
        <w:rPr>
          <w:rStyle w:val="ae"/>
        </w:rPr>
        <w:commentReference w:id="90"/>
      </w:r>
    </w:p>
    <w:p w14:paraId="3085455E" w14:textId="77777777" w:rsidR="00E4116D" w:rsidRPr="00AF6923" w:rsidRDefault="00E4116D" w:rsidP="00E4116D">
      <w:pPr>
        <w:jc w:val="center"/>
        <w:rPr>
          <w:b/>
          <w:sz w:val="22"/>
          <w:szCs w:val="22"/>
        </w:rPr>
      </w:pPr>
    </w:p>
    <w:p w14:paraId="03C2E9B0" w14:textId="56B0779E" w:rsidR="00E4116D" w:rsidRPr="00AF6923" w:rsidRDefault="00807CB3" w:rsidP="00E4116D">
      <w:pPr>
        <w:jc w:val="center"/>
        <w:rPr>
          <w:sz w:val="22"/>
          <w:szCs w:val="22"/>
        </w:rPr>
      </w:pPr>
      <w:r w:rsidRPr="00AF6923">
        <w:rPr>
          <w:b/>
          <w:sz w:val="22"/>
          <w:szCs w:val="22"/>
        </w:rPr>
        <w:t>ПАМЯТКА ДЛЯ СОСТАВЛЕНИЯ ТЕХНИЧЕСКОГО ЗАДАНИЯ</w:t>
      </w:r>
    </w:p>
    <w:p w14:paraId="3413B6FC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</w:p>
    <w:p w14:paraId="762A409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«АРХИТЕКТУРНЫЕ РЕШЕНИЯ»</w:t>
      </w:r>
    </w:p>
    <w:p w14:paraId="4DFDCF08" w14:textId="77777777" w:rsidR="00085213" w:rsidRPr="00AF6923" w:rsidRDefault="00085213" w:rsidP="00085213">
      <w:pPr>
        <w:rPr>
          <w:sz w:val="22"/>
          <w:szCs w:val="22"/>
        </w:rPr>
      </w:pPr>
    </w:p>
    <w:p w14:paraId="1CFC3376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Общие данные</w:t>
      </w:r>
    </w:p>
    <w:p w14:paraId="124EE945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номер помещения, его площадь, его расположение в ТЦ, дизайн проект, технологический проект, проект освещенности</w:t>
      </w:r>
    </w:p>
    <w:p w14:paraId="7857C6C4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Обмер</w:t>
      </w:r>
    </w:p>
    <w:p w14:paraId="5A715113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обмерные данные (включая коммуникации и описание конструкций), если обмер не входит в состав договора</w:t>
      </w:r>
    </w:p>
    <w:p w14:paraId="48403A1E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Дизайн-проект</w:t>
      </w:r>
      <w:r w:rsidRPr="00AF6923">
        <w:rPr>
          <w:sz w:val="22"/>
          <w:szCs w:val="22"/>
        </w:rPr>
        <w:tab/>
      </w:r>
    </w:p>
    <w:p w14:paraId="6302602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Должен содержать листы: </w:t>
      </w:r>
    </w:p>
    <w:p w14:paraId="6D305891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демонтажа с описанием</w:t>
      </w:r>
    </w:p>
    <w:p w14:paraId="72C291AF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возводимых перегородок, с закладными, описанием по типу</w:t>
      </w:r>
    </w:p>
    <w:p w14:paraId="2D5BCCB4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дверей с описанием и габаритами</w:t>
      </w:r>
    </w:p>
    <w:p w14:paraId="35C8DF0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План </w:t>
      </w:r>
      <w:proofErr w:type="gramStart"/>
      <w:r w:rsidRPr="00AF6923">
        <w:rPr>
          <w:sz w:val="22"/>
          <w:szCs w:val="22"/>
        </w:rPr>
        <w:t>полов</w:t>
      </w:r>
      <w:proofErr w:type="gramEnd"/>
      <w:r w:rsidRPr="00AF6923">
        <w:rPr>
          <w:sz w:val="22"/>
          <w:szCs w:val="22"/>
        </w:rPr>
        <w:t xml:space="preserve"> включая плинтус с описанием и привязками</w:t>
      </w:r>
    </w:p>
    <w:p w14:paraId="762198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потолков с описанием применяемых материалов, привязками  разных уровней и оборудования</w:t>
      </w:r>
    </w:p>
    <w:p w14:paraId="01D298D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светильников потолочных, боковых с ведомостью и мощностями</w:t>
      </w:r>
    </w:p>
    <w:p w14:paraId="073D54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расстановки розеток силовых, слаботочных, с ведомостью по типам и цветам</w:t>
      </w:r>
    </w:p>
    <w:p w14:paraId="56CD83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отопительных приборов с описанием</w:t>
      </w:r>
    </w:p>
    <w:p w14:paraId="2528CFB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с ведомостью</w:t>
      </w:r>
    </w:p>
    <w:p w14:paraId="29B5A02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отделки, тип, описание, привязки в плане</w:t>
      </w:r>
    </w:p>
    <w:p w14:paraId="37CD0D79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Торговое или технологическое оборудование</w:t>
      </w:r>
    </w:p>
    <w:p w14:paraId="508A9B9F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план расстановки оборудования и всех элементов с описанием. </w:t>
      </w:r>
    </w:p>
    <w:p w14:paraId="7080F33B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При наличии оборудования и элементов, требующих дополнительного усиления, предоставить подробное описание крепления оборудования с указанием весовых характеристик модулей, тип, габаритные размеры и материал. </w:t>
      </w:r>
    </w:p>
    <w:p w14:paraId="1E0021C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</w:t>
      </w:r>
      <w:r w:rsidRPr="00AF6923">
        <w:rPr>
          <w:b/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привязки к инженерным сетям. </w:t>
      </w:r>
    </w:p>
    <w:p w14:paraId="061CDF8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 мощность подключаемого оборудования к инженерным сетям</w:t>
      </w:r>
    </w:p>
    <w:p w14:paraId="1CB83123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Фасадная рекламная вывеска</w:t>
      </w:r>
      <w:r w:rsidRPr="00AF6923">
        <w:rPr>
          <w:b/>
          <w:sz w:val="22"/>
          <w:szCs w:val="22"/>
        </w:rPr>
        <w:tab/>
      </w:r>
    </w:p>
    <w:p w14:paraId="6141BF30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 Предоставить эскиз фасадной рекламной вывески с описанием конструкции, элементов крепления и электрической схемы.</w:t>
      </w:r>
      <w:bookmarkStart w:id="95" w:name="ЭОМ_пр1"/>
    </w:p>
    <w:p w14:paraId="32508C79" w14:textId="77777777" w:rsidR="00085213" w:rsidRPr="00AF6923" w:rsidRDefault="00085213" w:rsidP="00085213">
      <w:pPr>
        <w:pStyle w:val="ad"/>
        <w:ind w:left="142"/>
        <w:rPr>
          <w:sz w:val="22"/>
          <w:szCs w:val="22"/>
        </w:rPr>
      </w:pPr>
      <w:bookmarkStart w:id="96" w:name="ОВиК_пр1"/>
      <w:bookmarkEnd w:id="95"/>
    </w:p>
    <w:p w14:paraId="5729D75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ЭОМ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«ЭЛЕКТРООБОРУДОВАНИЕ И ЭЛЕКТРООСВЕЩЕНИЕ»</w:t>
      </w:r>
    </w:p>
    <w:p w14:paraId="7B373F8E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118E1CB4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электроустановки от ТЦ:</w:t>
      </w:r>
    </w:p>
    <w:p w14:paraId="13EFF172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Номинал вводного автомата в щите Арендодателя</w:t>
      </w:r>
    </w:p>
    <w:p w14:paraId="770E63E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Марка и сечение вводного кабеля</w:t>
      </w:r>
    </w:p>
    <w:p w14:paraId="7E1B655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Длина трассы вводного кабеля от ВРЩ Арендодателя до помещения Арендатора</w:t>
      </w:r>
    </w:p>
    <w:p w14:paraId="7C0AAA84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Выделяемая мощность ____кВт</w:t>
      </w:r>
    </w:p>
    <w:p w14:paraId="403C7EEB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Счетчик (указать модель)</w:t>
      </w:r>
    </w:p>
    <w:p w14:paraId="6BDDC5A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Щит (</w:t>
      </w:r>
      <w:proofErr w:type="gramStart"/>
      <w:r w:rsidRPr="00AF6923">
        <w:rPr>
          <w:sz w:val="22"/>
          <w:szCs w:val="22"/>
        </w:rPr>
        <w:t>сохраняем</w:t>
      </w:r>
      <w:proofErr w:type="gramEnd"/>
      <w:r w:rsidRPr="00AF6923">
        <w:rPr>
          <w:sz w:val="22"/>
          <w:szCs w:val="22"/>
        </w:rPr>
        <w:t>/меняем) местоположение</w:t>
      </w:r>
    </w:p>
    <w:p w14:paraId="35F5628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Вывеска (электрическая схема) </w:t>
      </w:r>
    </w:p>
    <w:p w14:paraId="21D299DC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техническое задание, если проект АР не входит в состав договора:</w:t>
      </w:r>
    </w:p>
    <w:p w14:paraId="2765503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- АР или планы с расстановкой розеток, выводов, светильников, выключателей с привязкой к инженерным сетям </w:t>
      </w:r>
    </w:p>
    <w:p w14:paraId="74C2DF7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Расстановка аварийного и эвакуационного освещения</w:t>
      </w:r>
    </w:p>
    <w:p w14:paraId="7302B1E3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Местоположение щитка</w:t>
      </w:r>
    </w:p>
    <w:p w14:paraId="496F486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Мощность всех светильников, подсветки</w:t>
      </w:r>
    </w:p>
    <w:p w14:paraId="4D386EE7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Схема включения освещения</w:t>
      </w:r>
    </w:p>
    <w:p w14:paraId="09038091" w14:textId="77777777" w:rsidR="00085213" w:rsidRPr="00AF6923" w:rsidRDefault="00085213" w:rsidP="00AF6923">
      <w:pPr>
        <w:contextualSpacing/>
        <w:rPr>
          <w:sz w:val="22"/>
          <w:szCs w:val="22"/>
        </w:rPr>
      </w:pPr>
      <w:proofErr w:type="gramStart"/>
      <w:r w:rsidRPr="00AF6923">
        <w:rPr>
          <w:sz w:val="22"/>
          <w:szCs w:val="22"/>
        </w:rPr>
        <w:t>- Мощность используемого оборудования (например:</w:t>
      </w:r>
      <w:proofErr w:type="gramEnd"/>
      <w:r w:rsidRPr="00AF6923">
        <w:rPr>
          <w:sz w:val="22"/>
          <w:szCs w:val="22"/>
        </w:rPr>
        <w:t xml:space="preserve"> </w:t>
      </w:r>
      <w:proofErr w:type="gramStart"/>
      <w:r w:rsidRPr="00AF6923">
        <w:rPr>
          <w:sz w:val="22"/>
          <w:szCs w:val="22"/>
        </w:rPr>
        <w:t xml:space="preserve">ПКС, уличная вывеска, бойлеры и </w:t>
      </w:r>
      <w:proofErr w:type="spellStart"/>
      <w:r w:rsidRPr="00AF6923">
        <w:rPr>
          <w:sz w:val="22"/>
          <w:szCs w:val="22"/>
        </w:rPr>
        <w:t>тп</w:t>
      </w:r>
      <w:proofErr w:type="spellEnd"/>
      <w:r w:rsidRPr="00AF6923">
        <w:rPr>
          <w:sz w:val="22"/>
          <w:szCs w:val="22"/>
        </w:rPr>
        <w:t>.)</w:t>
      </w:r>
      <w:proofErr w:type="gramEnd"/>
    </w:p>
    <w:p w14:paraId="6667FCB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Проект Т</w:t>
      </w:r>
      <w:proofErr w:type="gramStart"/>
      <w:r w:rsidRPr="00AF6923">
        <w:rPr>
          <w:sz w:val="22"/>
          <w:szCs w:val="22"/>
        </w:rPr>
        <w:t>Х(</w:t>
      </w:r>
      <w:proofErr w:type="gramEnd"/>
      <w:r w:rsidRPr="00AF6923">
        <w:rPr>
          <w:sz w:val="22"/>
          <w:szCs w:val="22"/>
        </w:rPr>
        <w:t>Технология) при наличии кухни</w:t>
      </w:r>
    </w:p>
    <w:p w14:paraId="3E55C6C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Проект </w:t>
      </w:r>
      <w:proofErr w:type="spellStart"/>
      <w:r w:rsidRPr="00AF6923">
        <w:rPr>
          <w:sz w:val="22"/>
          <w:szCs w:val="22"/>
        </w:rPr>
        <w:t>ОВиК</w:t>
      </w:r>
      <w:proofErr w:type="spellEnd"/>
      <w:r w:rsidRPr="00AF6923">
        <w:rPr>
          <w:sz w:val="22"/>
          <w:szCs w:val="22"/>
        </w:rPr>
        <w:t>, или мощности оборудования, если раздел не предусмотрен договором</w:t>
      </w:r>
    </w:p>
    <w:p w14:paraId="7BB69348" w14:textId="77777777" w:rsidR="00085213" w:rsidRPr="00AF6923" w:rsidRDefault="00085213" w:rsidP="00085213">
      <w:pPr>
        <w:rPr>
          <w:sz w:val="22"/>
          <w:szCs w:val="22"/>
        </w:rPr>
      </w:pPr>
    </w:p>
    <w:p w14:paraId="263D21B3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«ОБЩЕОБМЕННАЯ ВЕНТИЛЯЦИЯ И КОНДИЦИОНИРОВАНИЕ»</w:t>
      </w:r>
    </w:p>
    <w:p w14:paraId="1242A347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217E86B4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технические условия на подключение </w:t>
      </w:r>
      <w:proofErr w:type="spellStart"/>
      <w:r w:rsidRPr="00AF6923">
        <w:rPr>
          <w:b/>
          <w:sz w:val="22"/>
          <w:szCs w:val="22"/>
        </w:rPr>
        <w:t>ОВиК</w:t>
      </w:r>
      <w:proofErr w:type="spellEnd"/>
      <w:r w:rsidRPr="00AF6923">
        <w:rPr>
          <w:b/>
          <w:sz w:val="22"/>
          <w:szCs w:val="22"/>
        </w:rPr>
        <w:t xml:space="preserve"> от ТЦ:</w:t>
      </w:r>
    </w:p>
    <w:p w14:paraId="0E026BCE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 Вентиляция:</w:t>
      </w:r>
    </w:p>
    <w:p w14:paraId="0DEE6B1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0E8F467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Сечение воздуховодов в точках подключения</w:t>
      </w:r>
    </w:p>
    <w:p w14:paraId="298F3FC3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Объем выделяемого воздуха - _____м3</w:t>
      </w:r>
    </w:p>
    <w:p w14:paraId="778DF154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-Кондиционирование:</w:t>
      </w:r>
    </w:p>
    <w:p w14:paraId="1B702D63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3989EAD5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Диаметры трубопроводов в точках подключения</w:t>
      </w:r>
    </w:p>
    <w:p w14:paraId="7B02CC3C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Материал труб кондиционирования в точках подключения</w:t>
      </w:r>
    </w:p>
    <w:p w14:paraId="3562185A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Мощность по холодоснабжению - _____кВт</w:t>
      </w:r>
    </w:p>
    <w:p w14:paraId="0F4D0698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дренажного трубопровода на плане (желательно привязки в плане и по высоте)</w:t>
      </w:r>
    </w:p>
    <w:p w14:paraId="1902BD27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Температурный режим </w:t>
      </w:r>
      <w:proofErr w:type="spellStart"/>
      <w:r w:rsidRPr="00AF6923">
        <w:rPr>
          <w:sz w:val="22"/>
          <w:szCs w:val="22"/>
        </w:rPr>
        <w:t>холодоносителя</w:t>
      </w:r>
      <w:proofErr w:type="spellEnd"/>
    </w:p>
    <w:p w14:paraId="191F4308" w14:textId="77777777" w:rsidR="00085213" w:rsidRPr="00AF6923" w:rsidRDefault="00085213" w:rsidP="00AF6923">
      <w:pPr>
        <w:shd w:val="clear" w:color="auto" w:fill="FFFFFF"/>
        <w:rPr>
          <w:sz w:val="22"/>
          <w:szCs w:val="22"/>
        </w:rPr>
      </w:pPr>
    </w:p>
    <w:p w14:paraId="5F5B56C8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4E1D1E6E" w14:textId="77777777" w:rsidR="00085213" w:rsidRPr="00AF6923" w:rsidRDefault="00085213" w:rsidP="00AF6923">
      <w:pPr>
        <w:contextualSpacing/>
        <w:rPr>
          <w:sz w:val="22"/>
          <w:szCs w:val="22"/>
        </w:rPr>
      </w:pPr>
    </w:p>
    <w:bookmarkEnd w:id="96"/>
    <w:p w14:paraId="4E2551C1" w14:textId="77777777" w:rsidR="00085213" w:rsidRPr="00AF6923" w:rsidRDefault="00085213" w:rsidP="00AF6923">
      <w:pPr>
        <w:pStyle w:val="ad"/>
        <w:numPr>
          <w:ilvl w:val="0"/>
          <w:numId w:val="15"/>
        </w:numPr>
        <w:ind w:left="0" w:firstLine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Тип  потолка?  (открытый, ГКЛ, </w:t>
      </w:r>
      <w:proofErr w:type="spellStart"/>
      <w:r w:rsidRPr="00AF6923">
        <w:rPr>
          <w:sz w:val="22"/>
          <w:szCs w:val="22"/>
          <w:shd w:val="clear" w:color="auto" w:fill="FFFFFF"/>
        </w:rPr>
        <w:t>армстронг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AF6923">
        <w:rPr>
          <w:sz w:val="22"/>
          <w:szCs w:val="22"/>
          <w:shd w:val="clear" w:color="auto" w:fill="FFFFFF"/>
        </w:rPr>
        <w:t>грильято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и т.д.) если нет АР</w:t>
      </w:r>
    </w:p>
    <w:p w14:paraId="08BE3341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proofErr w:type="gramStart"/>
      <w:r w:rsidRPr="00AF6923">
        <w:rPr>
          <w:sz w:val="22"/>
          <w:szCs w:val="22"/>
        </w:rPr>
        <w:t>Какой</w:t>
      </w:r>
      <w:proofErr w:type="gramEnd"/>
      <w:r w:rsidRPr="00AF6923">
        <w:rPr>
          <w:sz w:val="22"/>
          <w:szCs w:val="22"/>
        </w:rPr>
        <w:t xml:space="preserve"> </w:t>
      </w:r>
      <w:proofErr w:type="spellStart"/>
      <w:r w:rsidRPr="00AF6923">
        <w:rPr>
          <w:sz w:val="22"/>
          <w:szCs w:val="22"/>
        </w:rPr>
        <w:t>Фанкойл</w:t>
      </w:r>
      <w:proofErr w:type="spellEnd"/>
      <w:r w:rsidRPr="00AF6923">
        <w:rPr>
          <w:sz w:val="22"/>
          <w:szCs w:val="22"/>
        </w:rPr>
        <w:t xml:space="preserve"> устанавливать? кассетный/канальный/на усмотрение нашего инженера/не требуется</w:t>
      </w:r>
    </w:p>
    <w:p w14:paraId="03C10BCD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воздуховоды? круглые/квадратные/на усмотрение нашего инженера/не требуется</w:t>
      </w:r>
    </w:p>
    <w:p w14:paraId="1FEE5A04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диффузоры? круглые/квадратные/щелевые/на усмотрение нашего инженера/не требуется</w:t>
      </w:r>
    </w:p>
    <w:p w14:paraId="16001B2E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 какие помещения подавать холодный воздух? (какие помещения обеспечить системами кондиционирования?)/не требуется</w:t>
      </w:r>
    </w:p>
    <w:p w14:paraId="1D1F7161" w14:textId="77777777" w:rsidR="00085213" w:rsidRPr="00AF6923" w:rsidRDefault="00085213" w:rsidP="00085213">
      <w:pPr>
        <w:rPr>
          <w:sz w:val="22"/>
          <w:szCs w:val="22"/>
        </w:rPr>
      </w:pPr>
    </w:p>
    <w:p w14:paraId="5A4D5C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97" w:name="ВК_пр1"/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64E342B1" w14:textId="77777777" w:rsidR="00085213" w:rsidRPr="00AF6923" w:rsidRDefault="00085213" w:rsidP="00085213">
      <w:pPr>
        <w:pStyle w:val="ad"/>
        <w:ind w:left="0"/>
        <w:rPr>
          <w:sz w:val="22"/>
          <w:szCs w:val="22"/>
        </w:rPr>
      </w:pPr>
    </w:p>
    <w:p w14:paraId="7D825B1C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b/>
          <w:sz w:val="22"/>
          <w:szCs w:val="22"/>
        </w:rPr>
      </w:pPr>
      <w:bookmarkStart w:id="98" w:name="СКС_пр1"/>
      <w:bookmarkEnd w:id="97"/>
      <w:r w:rsidRPr="00AF6923">
        <w:rPr>
          <w:b/>
          <w:sz w:val="22"/>
          <w:szCs w:val="22"/>
        </w:rPr>
        <w:t>Предоставить технические условия на подключение ВК от ТЦ:</w:t>
      </w:r>
    </w:p>
    <w:p w14:paraId="0CEE4712" w14:textId="77777777" w:rsidR="00085213" w:rsidRPr="00AF6923" w:rsidRDefault="00085213" w:rsidP="00AF6923">
      <w:pPr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водоснабжению:</w:t>
      </w:r>
    </w:p>
    <w:p w14:paraId="2C2947C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водоснабжения (привязки в плане и по высоте)</w:t>
      </w:r>
    </w:p>
    <w:p w14:paraId="46B410CF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04F5BBC8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Давление (напор, расход)</w:t>
      </w:r>
    </w:p>
    <w:p w14:paraId="62318E51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222DAF24" w14:textId="77777777" w:rsidR="00085213" w:rsidRPr="00AF6923" w:rsidRDefault="00085213" w:rsidP="00AF6923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канализации:</w:t>
      </w:r>
    </w:p>
    <w:p w14:paraId="4DA4B944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канализации (привязки в плане и по высоте)</w:t>
      </w:r>
    </w:p>
    <w:p w14:paraId="43644097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780EC75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6A02DA7A" w14:textId="77777777" w:rsidR="00085213" w:rsidRPr="00AF6923" w:rsidRDefault="00085213" w:rsidP="00AF6923">
      <w:pPr>
        <w:rPr>
          <w:sz w:val="22"/>
          <w:szCs w:val="22"/>
        </w:rPr>
      </w:pPr>
    </w:p>
    <w:p w14:paraId="0A84743B" w14:textId="77777777" w:rsidR="00085213" w:rsidRPr="00AF6923" w:rsidRDefault="00085213" w:rsidP="00AF6923">
      <w:pPr>
        <w:rPr>
          <w:sz w:val="22"/>
          <w:szCs w:val="22"/>
        </w:rPr>
      </w:pPr>
    </w:p>
    <w:p w14:paraId="166BC33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</w:p>
    <w:p w14:paraId="3F2CEF45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39E3FF30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(привязки в плане и по высоте)</w:t>
      </w:r>
    </w:p>
    <w:p w14:paraId="7AC1951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Указать дополнительное оборудование, к которому необходим подвод воды и канализации (посудомойка, кулер, </w:t>
      </w:r>
      <w:proofErr w:type="spellStart"/>
      <w:r w:rsidRPr="00AF6923">
        <w:rPr>
          <w:sz w:val="22"/>
          <w:szCs w:val="22"/>
        </w:rPr>
        <w:t>кофемашина</w:t>
      </w:r>
      <w:proofErr w:type="spellEnd"/>
      <w:r w:rsidRPr="00AF6923">
        <w:rPr>
          <w:sz w:val="22"/>
          <w:szCs w:val="22"/>
        </w:rPr>
        <w:t xml:space="preserve"> и т.д.)</w:t>
      </w:r>
    </w:p>
    <w:p w14:paraId="6F81D6EA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Ведомость оборудования с расчетным расходом (на ресторан, кафе, и т.д.)</w:t>
      </w:r>
    </w:p>
    <w:p w14:paraId="631ED281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Схема водомерного узла (пожелание заказчика)</w:t>
      </w:r>
    </w:p>
    <w:p w14:paraId="307E96AD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Способ прокладки водопровода и канализации</w:t>
      </w:r>
    </w:p>
    <w:p w14:paraId="03672F56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Насосное оборудование если необходимо</w:t>
      </w:r>
    </w:p>
    <w:p w14:paraId="288FAA78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proofErr w:type="spellStart"/>
      <w:r w:rsidRPr="00AF6923">
        <w:rPr>
          <w:sz w:val="22"/>
          <w:szCs w:val="22"/>
        </w:rPr>
        <w:t>Жироуловитель</w:t>
      </w:r>
      <w:proofErr w:type="spellEnd"/>
      <w:r w:rsidRPr="00AF6923">
        <w:rPr>
          <w:sz w:val="22"/>
          <w:szCs w:val="22"/>
        </w:rPr>
        <w:t xml:space="preserve"> (</w:t>
      </w:r>
      <w:proofErr w:type="gramStart"/>
      <w:r w:rsidRPr="00AF6923">
        <w:rPr>
          <w:sz w:val="22"/>
          <w:szCs w:val="22"/>
        </w:rPr>
        <w:t>требуется</w:t>
      </w:r>
      <w:proofErr w:type="gramEnd"/>
      <w:r w:rsidRPr="00AF6923">
        <w:rPr>
          <w:sz w:val="22"/>
          <w:szCs w:val="22"/>
        </w:rPr>
        <w:t>/ не требуется)</w:t>
      </w:r>
    </w:p>
    <w:p w14:paraId="2A8B883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Водонагреватель (</w:t>
      </w:r>
      <w:proofErr w:type="gramStart"/>
      <w:r w:rsidRPr="00AF6923">
        <w:rPr>
          <w:sz w:val="22"/>
          <w:szCs w:val="22"/>
        </w:rPr>
        <w:t>требуется</w:t>
      </w:r>
      <w:proofErr w:type="gramEnd"/>
      <w:r w:rsidRPr="00AF6923">
        <w:rPr>
          <w:sz w:val="22"/>
          <w:szCs w:val="22"/>
        </w:rPr>
        <w:t>/ не требуется)</w:t>
      </w:r>
    </w:p>
    <w:p w14:paraId="353D4C94" w14:textId="77777777" w:rsidR="00085213" w:rsidRPr="00AF6923" w:rsidRDefault="00085213" w:rsidP="00085213">
      <w:pPr>
        <w:pStyle w:val="ad"/>
        <w:numPr>
          <w:ilvl w:val="0"/>
          <w:numId w:val="17"/>
        </w:numPr>
        <w:rPr>
          <w:sz w:val="22"/>
          <w:szCs w:val="22"/>
        </w:rPr>
      </w:pPr>
    </w:p>
    <w:p w14:paraId="45F5C94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ТХ «ТЕХНОЛОГИЧЕСКИЕ РЕШЕНИЯ» </w:t>
      </w:r>
    </w:p>
    <w:p w14:paraId="01366E3A" w14:textId="77777777" w:rsidR="00085213" w:rsidRPr="00AF6923" w:rsidRDefault="00085213" w:rsidP="00085213">
      <w:pPr>
        <w:rPr>
          <w:sz w:val="22"/>
          <w:szCs w:val="22"/>
        </w:rPr>
      </w:pPr>
    </w:p>
    <w:p w14:paraId="202F4F9C" w14:textId="77777777" w:rsidR="00085213" w:rsidRPr="00AF6923" w:rsidRDefault="00085213" w:rsidP="00AF6923">
      <w:pPr>
        <w:numPr>
          <w:ilvl w:val="0"/>
          <w:numId w:val="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20DD16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заведения: кафе, ресторан, столовая</w:t>
      </w:r>
    </w:p>
    <w:p w14:paraId="7727A842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производительности предприятия: - количество посадочных мест, количество цехов, количество выпускаемых блюд в день</w:t>
      </w:r>
    </w:p>
    <w:p w14:paraId="476EDEEB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кухни: европейская, азиатская, итальянская и т.д.</w:t>
      </w:r>
    </w:p>
    <w:p w14:paraId="036AA96D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посуды: одноразовая, многоразовая</w:t>
      </w:r>
    </w:p>
    <w:p w14:paraId="2DF27C16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Форма обслуживания: самообслуживания, обслуживание официантами</w:t>
      </w:r>
    </w:p>
    <w:p w14:paraId="4A8F286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используемой продукции: полуфабрикаты/сырье.</w:t>
      </w:r>
    </w:p>
    <w:p w14:paraId="710D5A5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Ассортимент выпускаемых блюд.</w:t>
      </w:r>
    </w:p>
    <w:p w14:paraId="284FCFE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максимальной электрической мощности.</w:t>
      </w:r>
    </w:p>
    <w:p w14:paraId="18E7234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высоте потолков</w:t>
      </w:r>
    </w:p>
    <w:p w14:paraId="76418FF7" w14:textId="77777777" w:rsidR="00085213" w:rsidRPr="00AF6923" w:rsidRDefault="00085213" w:rsidP="00085213">
      <w:pPr>
        <w:pStyle w:val="ad"/>
        <w:rPr>
          <w:sz w:val="22"/>
          <w:szCs w:val="22"/>
        </w:rPr>
      </w:pPr>
    </w:p>
    <w:p w14:paraId="4C3CFEE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СС «СЕТИ СВЯЗИ»</w:t>
      </w:r>
    </w:p>
    <w:p w14:paraId="5B0AB2DC" w14:textId="77777777" w:rsidR="00085213" w:rsidRPr="00AF6923" w:rsidRDefault="00085213" w:rsidP="00085213">
      <w:pPr>
        <w:rPr>
          <w:sz w:val="22"/>
          <w:szCs w:val="22"/>
        </w:rPr>
      </w:pPr>
    </w:p>
    <w:p w14:paraId="447C99CF" w14:textId="77777777" w:rsidR="00085213" w:rsidRPr="00AF6923" w:rsidRDefault="00085213" w:rsidP="00AF6923">
      <w:pPr>
        <w:pStyle w:val="ad"/>
        <w:numPr>
          <w:ilvl w:val="0"/>
          <w:numId w:val="24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7B2565A6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1. МУЗЫКА</w:t>
      </w:r>
    </w:p>
    <w:p w14:paraId="64B98E22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Какие помещения озвучиваются либо предусматриваем только кабельную разводку под установку оборудования?</w:t>
      </w:r>
    </w:p>
    <w:p w14:paraId="3D8E9FD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 Нужен ли микрофон для объявлений (Как пример на </w:t>
      </w:r>
      <w:proofErr w:type="spellStart"/>
      <w:r w:rsidRPr="00AF6923">
        <w:rPr>
          <w:sz w:val="22"/>
          <w:szCs w:val="22"/>
        </w:rPr>
        <w:t>reception</w:t>
      </w:r>
      <w:proofErr w:type="spellEnd"/>
      <w:r w:rsidRPr="00AF6923">
        <w:rPr>
          <w:sz w:val="22"/>
          <w:szCs w:val="22"/>
        </w:rPr>
        <w:t>)?</w:t>
      </w:r>
    </w:p>
    <w:p w14:paraId="2397E89C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15C35DCD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располагаться усилитель?</w:t>
      </w:r>
    </w:p>
    <w:p w14:paraId="02F22CA3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2. ВИДЕО</w:t>
      </w:r>
    </w:p>
    <w:p w14:paraId="1FA70E4F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 либо предусматриваем только кабельную разводку под установку оборудования?</w:t>
      </w:r>
    </w:p>
    <w:p w14:paraId="66DC9CC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видеокамер, в каких местах и что должны просматривать?</w:t>
      </w:r>
    </w:p>
    <w:p w14:paraId="38786CD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Аналоговое или IP видеонаблюдение планируется?</w:t>
      </w:r>
    </w:p>
    <w:p w14:paraId="7EF4646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Место установки видеорегистратора?</w:t>
      </w:r>
    </w:p>
    <w:p w14:paraId="00BD67C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     3. ИНТЕРНЕТ</w:t>
      </w:r>
    </w:p>
    <w:p w14:paraId="7D43813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21C18DE7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розеток и где они расположены? Сколько портов имеет каждая розетка?</w:t>
      </w:r>
    </w:p>
    <w:p w14:paraId="196D914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Категория кабельной системы 5е или другая?</w:t>
      </w:r>
    </w:p>
    <w:p w14:paraId="1B6B8A7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стоять телекоммуникационный шкаф?</w:t>
      </w:r>
    </w:p>
    <w:p w14:paraId="07ABD51F" w14:textId="77777777" w:rsidR="00085213" w:rsidRPr="00AF6923" w:rsidRDefault="00085213" w:rsidP="00085213">
      <w:pPr>
        <w:rPr>
          <w:sz w:val="22"/>
          <w:szCs w:val="22"/>
        </w:rPr>
      </w:pPr>
    </w:p>
    <w:p w14:paraId="661BAA3A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 И МУЗЫКАЛЬНОЕ СОПРОВОЖДЕНИЕ»</w:t>
      </w:r>
    </w:p>
    <w:p w14:paraId="4E5E541A" w14:textId="77777777" w:rsidR="00085213" w:rsidRPr="00AF6923" w:rsidRDefault="00085213" w:rsidP="00085213">
      <w:pPr>
        <w:rPr>
          <w:sz w:val="22"/>
          <w:szCs w:val="22"/>
        </w:rPr>
      </w:pPr>
    </w:p>
    <w:p w14:paraId="13CD4BE7" w14:textId="77777777" w:rsidR="00085213" w:rsidRPr="00AF6923" w:rsidRDefault="00085213" w:rsidP="00AF6923">
      <w:pPr>
        <w:numPr>
          <w:ilvl w:val="0"/>
          <w:numId w:val="19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45E5AA52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марке оборудования</w:t>
      </w:r>
    </w:p>
    <w:p w14:paraId="16C3D79F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количестве розеток, места их расположения </w:t>
      </w:r>
    </w:p>
    <w:p w14:paraId="72339B57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портов в каждой розетке</w:t>
      </w:r>
    </w:p>
    <w:p w14:paraId="40DB5BBB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категории кабельной системы 5е или </w:t>
      </w:r>
      <w:proofErr w:type="gramStart"/>
      <w:r w:rsidRPr="00AF6923">
        <w:rPr>
          <w:sz w:val="22"/>
          <w:szCs w:val="22"/>
        </w:rPr>
        <w:t>другая</w:t>
      </w:r>
      <w:proofErr w:type="gramEnd"/>
    </w:p>
    <w:p w14:paraId="3A5AE9FA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телекоммуникационного шкафа</w:t>
      </w:r>
      <w:bookmarkStart w:id="99" w:name="В_пр1"/>
      <w:bookmarkEnd w:id="98"/>
    </w:p>
    <w:p w14:paraId="4CCEFBE1" w14:textId="77777777" w:rsidR="00085213" w:rsidRPr="00AF6923" w:rsidRDefault="00085213" w:rsidP="00085213">
      <w:pPr>
        <w:pStyle w:val="ad"/>
        <w:ind w:left="1440"/>
        <w:rPr>
          <w:sz w:val="22"/>
          <w:szCs w:val="22"/>
        </w:rPr>
      </w:pPr>
    </w:p>
    <w:p w14:paraId="3BA1BB5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ВН «ВИДЕОНАБЛЮДЕНИЕ»</w:t>
      </w:r>
    </w:p>
    <w:p w14:paraId="469C887D" w14:textId="77777777" w:rsidR="00085213" w:rsidRPr="00AF6923" w:rsidRDefault="00085213" w:rsidP="00085213">
      <w:pPr>
        <w:rPr>
          <w:sz w:val="22"/>
          <w:szCs w:val="22"/>
        </w:rPr>
      </w:pPr>
    </w:p>
    <w:p w14:paraId="7E2D10BA" w14:textId="77777777" w:rsidR="00085213" w:rsidRPr="00AF6923" w:rsidRDefault="00085213" w:rsidP="00AF6923">
      <w:pPr>
        <w:numPr>
          <w:ilvl w:val="0"/>
          <w:numId w:val="2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1E7B04D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50632FD8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Сообщить количество видеокамер места расположения, а также угол обзора</w:t>
      </w:r>
    </w:p>
    <w:p w14:paraId="082F6251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видеонаблюдение: аналоговое или IP</w:t>
      </w:r>
    </w:p>
    <w:p w14:paraId="1CDB5FAC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видеорегистратора</w:t>
      </w:r>
    </w:p>
    <w:p w14:paraId="26F1FD56" w14:textId="77777777" w:rsidR="00085213" w:rsidRPr="00AF6923" w:rsidRDefault="00085213" w:rsidP="00085213">
      <w:pPr>
        <w:jc w:val="center"/>
        <w:rPr>
          <w:sz w:val="22"/>
          <w:szCs w:val="22"/>
        </w:rPr>
      </w:pPr>
      <w:bookmarkStart w:id="100" w:name="СКУД_пр1"/>
      <w:bookmarkEnd w:id="99"/>
    </w:p>
    <w:p w14:paraId="2C909A6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427FD97A" w14:textId="77777777" w:rsidR="00085213" w:rsidRPr="00AF6923" w:rsidRDefault="00085213" w:rsidP="00085213">
      <w:pPr>
        <w:rPr>
          <w:sz w:val="22"/>
          <w:szCs w:val="22"/>
        </w:rPr>
      </w:pPr>
    </w:p>
    <w:p w14:paraId="3DC6ED6B" w14:textId="77777777" w:rsidR="00085213" w:rsidRPr="00AF6923" w:rsidRDefault="00085213" w:rsidP="00AF6923">
      <w:pPr>
        <w:numPr>
          <w:ilvl w:val="0"/>
          <w:numId w:val="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138F0262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05B1B47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Сообщить количество точек прохода и их расположение </w:t>
      </w:r>
    </w:p>
    <w:p w14:paraId="72325D0A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об алгоритме прохода: вход по считывателю, выход по считывателю или по кнопке </w:t>
      </w:r>
    </w:p>
    <w:p w14:paraId="1128385B" w14:textId="77777777" w:rsidR="0008521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АРМ СКУД с базой данных карточек</w:t>
      </w:r>
    </w:p>
    <w:p w14:paraId="5A6CE7A6" w14:textId="77777777" w:rsidR="00AF6923" w:rsidRPr="00AF6923" w:rsidRDefault="00AF6923" w:rsidP="00AF6923">
      <w:pPr>
        <w:pStyle w:val="ad"/>
        <w:ind w:left="1440"/>
        <w:rPr>
          <w:sz w:val="22"/>
          <w:szCs w:val="22"/>
        </w:rPr>
      </w:pPr>
    </w:p>
    <w:p w14:paraId="4F06A7F1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101" w:name="ТХ_пр1"/>
      <w:bookmarkEnd w:id="100"/>
      <w:r w:rsidRPr="00AF6923">
        <w:rPr>
          <w:rFonts w:ascii="Times New Roman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D659AD2" w14:textId="77777777" w:rsidR="00085213" w:rsidRPr="00AF6923" w:rsidRDefault="00085213" w:rsidP="00085213">
      <w:pPr>
        <w:rPr>
          <w:sz w:val="22"/>
          <w:szCs w:val="22"/>
        </w:rPr>
      </w:pPr>
    </w:p>
    <w:p w14:paraId="4DF15510" w14:textId="77777777" w:rsidR="00085213" w:rsidRPr="00AF6923" w:rsidRDefault="00085213" w:rsidP="00AF6923">
      <w:pPr>
        <w:numPr>
          <w:ilvl w:val="0"/>
          <w:numId w:val="3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591A6F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B57E312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рубежей охраны, о типе применяемых охранных датчиков для каждого рубежа охраны</w:t>
      </w:r>
    </w:p>
    <w:p w14:paraId="75AF2611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защищаемых помещениях </w:t>
      </w:r>
    </w:p>
    <w:p w14:paraId="5B54562E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пульта охраны</w:t>
      </w:r>
    </w:p>
    <w:p w14:paraId="4D7B143A" w14:textId="77777777" w:rsidR="00085213" w:rsidRPr="00AF6923" w:rsidRDefault="00085213" w:rsidP="00085213">
      <w:pPr>
        <w:rPr>
          <w:sz w:val="22"/>
          <w:szCs w:val="22"/>
        </w:rPr>
      </w:pPr>
    </w:p>
    <w:bookmarkEnd w:id="101"/>
    <w:p w14:paraId="05C3D60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У УПРАВЛЕНИЯ ЭВАКУАЦИЕЙ</w:t>
      </w:r>
    </w:p>
    <w:p w14:paraId="44F6A608" w14:textId="77777777" w:rsidR="00085213" w:rsidRPr="00AF6923" w:rsidRDefault="00085213" w:rsidP="00085213">
      <w:pPr>
        <w:rPr>
          <w:sz w:val="22"/>
          <w:szCs w:val="22"/>
        </w:rPr>
      </w:pPr>
    </w:p>
    <w:p w14:paraId="454C526E" w14:textId="77777777" w:rsidR="00085213" w:rsidRPr="00AF6923" w:rsidRDefault="00085213" w:rsidP="00085213">
      <w:pPr>
        <w:pStyle w:val="ad"/>
        <w:numPr>
          <w:ilvl w:val="0"/>
          <w:numId w:val="25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СОУЭ от ТЦ</w:t>
      </w:r>
    </w:p>
    <w:p w14:paraId="1C03116B" w14:textId="77777777" w:rsidR="00085213" w:rsidRPr="00AF6923" w:rsidRDefault="00085213" w:rsidP="00085213">
      <w:pPr>
        <w:numPr>
          <w:ilvl w:val="0"/>
          <w:numId w:val="25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CBFE5F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Обязательно:</w:t>
      </w:r>
    </w:p>
    <w:p w14:paraId="28E672D3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</w:t>
      </w:r>
    </w:p>
    <w:p w14:paraId="2BCFDBA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марка и серия оборудования, на котором строится система; (обязательно)</w:t>
      </w:r>
    </w:p>
    <w:p w14:paraId="602B393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точка ввода линии оповещения в помещение арендатора; (обязательно)</w:t>
      </w:r>
    </w:p>
    <w:p w14:paraId="753EC3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выделенная мощность на помещение арендатора</w:t>
      </w:r>
      <w:proofErr w:type="gramStart"/>
      <w:r w:rsidRPr="00AF6923">
        <w:rPr>
          <w:sz w:val="22"/>
          <w:szCs w:val="22"/>
        </w:rPr>
        <w:t>.</w:t>
      </w:r>
      <w:proofErr w:type="gramEnd"/>
      <w:r w:rsidRPr="00AF6923">
        <w:rPr>
          <w:sz w:val="22"/>
          <w:szCs w:val="22"/>
        </w:rPr>
        <w:t xml:space="preserve"> (</w:t>
      </w:r>
      <w:proofErr w:type="gramStart"/>
      <w:r w:rsidRPr="00AF6923">
        <w:rPr>
          <w:sz w:val="22"/>
          <w:szCs w:val="22"/>
        </w:rPr>
        <w:t>в</w:t>
      </w:r>
      <w:proofErr w:type="gramEnd"/>
      <w:r w:rsidRPr="00AF6923">
        <w:rPr>
          <w:sz w:val="22"/>
          <w:szCs w:val="22"/>
        </w:rPr>
        <w:t xml:space="preserve"> случае, если не предоставлена – будет использоваться по мнению проектировщика)</w:t>
      </w:r>
    </w:p>
    <w:p w14:paraId="03E895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пожелания по использованию типа громкоговорителей – настенные или потолочные</w:t>
      </w:r>
      <w:proofErr w:type="gramStart"/>
      <w:r w:rsidRPr="00AF6923">
        <w:rPr>
          <w:sz w:val="22"/>
          <w:szCs w:val="22"/>
        </w:rPr>
        <w:t>.</w:t>
      </w:r>
      <w:proofErr w:type="gramEnd"/>
      <w:r w:rsidRPr="00AF6923">
        <w:rPr>
          <w:sz w:val="22"/>
          <w:szCs w:val="22"/>
        </w:rPr>
        <w:t xml:space="preserve"> (</w:t>
      </w:r>
      <w:proofErr w:type="gramStart"/>
      <w:r w:rsidRPr="00AF6923">
        <w:rPr>
          <w:sz w:val="22"/>
          <w:szCs w:val="22"/>
        </w:rPr>
        <w:t>в</w:t>
      </w:r>
      <w:proofErr w:type="gramEnd"/>
      <w:r w:rsidRPr="00AF6923">
        <w:rPr>
          <w:sz w:val="22"/>
          <w:szCs w:val="22"/>
        </w:rPr>
        <w:t xml:space="preserve"> случае, если не предоставлена – будет использоваться по мнению проектировщика)</w:t>
      </w:r>
    </w:p>
    <w:p w14:paraId="0CC05B1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сводный план потолка с высотными привязками и отделкой потолка.</w:t>
      </w:r>
    </w:p>
    <w:p w14:paraId="4A7243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5A9C7BF1" w14:textId="77777777" w:rsidR="00085213" w:rsidRPr="00AF6923" w:rsidRDefault="00085213" w:rsidP="00085213">
      <w:pPr>
        <w:rPr>
          <w:sz w:val="22"/>
          <w:szCs w:val="22"/>
        </w:rPr>
      </w:pPr>
    </w:p>
    <w:p w14:paraId="404BAD6F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32494FD8" w14:textId="77777777" w:rsidR="00085213" w:rsidRPr="00AF6923" w:rsidRDefault="00085213" w:rsidP="00085213">
      <w:pPr>
        <w:rPr>
          <w:sz w:val="22"/>
          <w:szCs w:val="22"/>
        </w:rPr>
      </w:pPr>
    </w:p>
    <w:p w14:paraId="4188E71D" w14:textId="77777777" w:rsidR="00085213" w:rsidRPr="00AF6923" w:rsidRDefault="00085213" w:rsidP="00085213">
      <w:pPr>
        <w:pStyle w:val="ad"/>
        <w:numPr>
          <w:ilvl w:val="0"/>
          <w:numId w:val="26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АПС от ТЦ</w:t>
      </w:r>
    </w:p>
    <w:p w14:paraId="3C170E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5B98770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точка ввода линии в помещение арендатора; (обязательно)</w:t>
      </w:r>
    </w:p>
    <w:p w14:paraId="031B00C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выделенный диапазон адресов </w:t>
      </w:r>
      <w:proofErr w:type="spellStart"/>
      <w:r w:rsidRPr="00AF6923">
        <w:rPr>
          <w:sz w:val="22"/>
          <w:szCs w:val="22"/>
        </w:rPr>
        <w:t>извещателей</w:t>
      </w:r>
      <w:proofErr w:type="spellEnd"/>
      <w:r w:rsidRPr="00AF6923">
        <w:rPr>
          <w:sz w:val="22"/>
          <w:szCs w:val="22"/>
        </w:rPr>
        <w:t>; (в случае, если не предоставлена – адресация будет выполнена в виде 1.1 – 1.</w:t>
      </w:r>
      <w:r w:rsidRPr="00AF6923">
        <w:rPr>
          <w:sz w:val="22"/>
          <w:szCs w:val="22"/>
          <w:lang w:val="en-US"/>
        </w:rPr>
        <w:t>N</w:t>
      </w:r>
      <w:r w:rsidRPr="00AF6923">
        <w:rPr>
          <w:sz w:val="22"/>
          <w:szCs w:val="22"/>
        </w:rPr>
        <w:t>)</w:t>
      </w:r>
    </w:p>
    <w:p w14:paraId="3DFA1688" w14:textId="77777777" w:rsidR="00085213" w:rsidRPr="00AF6923" w:rsidRDefault="00085213" w:rsidP="00085213">
      <w:pPr>
        <w:numPr>
          <w:ilvl w:val="0"/>
          <w:numId w:val="26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3F2E6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система; (обязательно)</w:t>
      </w:r>
    </w:p>
    <w:p w14:paraId="18E3415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модель контроллера, на котором строится система; (обязательно)</w:t>
      </w:r>
    </w:p>
    <w:p w14:paraId="614D807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 случае</w:t>
      </w:r>
      <w:proofErr w:type="gramStart"/>
      <w:r w:rsidRPr="00AF6923">
        <w:rPr>
          <w:sz w:val="22"/>
          <w:szCs w:val="22"/>
        </w:rPr>
        <w:t>,</w:t>
      </w:r>
      <w:proofErr w:type="gramEnd"/>
      <w:r w:rsidRPr="00AF6923">
        <w:rPr>
          <w:sz w:val="22"/>
          <w:szCs w:val="22"/>
        </w:rPr>
        <w:t xml:space="preserve"> если нет свободных адресов на контроллере под нашу систему – уточнить порядок установки новых контроллеров (арендатором или арендодателем), порядок прокладки кабеля (арендатором или арендодателем), в случае установки арендатором – точку установки контроллера и поэтажные планы с указанием этой точки, номер контроллера.</w:t>
      </w:r>
    </w:p>
    <w:p w14:paraId="754720D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 потолка, план возводимых перегородок с указанием высот, план с указанием высот перекрытий, балок при наличии.</w:t>
      </w:r>
    </w:p>
    <w:p w14:paraId="44C495E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4B69940" w14:textId="77777777" w:rsidR="00085213" w:rsidRPr="00AF6923" w:rsidRDefault="00085213" w:rsidP="00085213">
      <w:pPr>
        <w:rPr>
          <w:sz w:val="22"/>
          <w:szCs w:val="22"/>
        </w:rPr>
      </w:pPr>
    </w:p>
    <w:p w14:paraId="2C221527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32923809" w14:textId="77777777" w:rsidR="00085213" w:rsidRPr="00AF6923" w:rsidRDefault="00085213" w:rsidP="00085213">
      <w:pPr>
        <w:rPr>
          <w:sz w:val="22"/>
          <w:szCs w:val="22"/>
        </w:rPr>
      </w:pPr>
    </w:p>
    <w:p w14:paraId="2E7C73F5" w14:textId="77777777" w:rsidR="00085213" w:rsidRPr="00AF6923" w:rsidRDefault="00085213" w:rsidP="00085213">
      <w:pPr>
        <w:pStyle w:val="ad"/>
        <w:numPr>
          <w:ilvl w:val="0"/>
          <w:numId w:val="27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АПТ от ТЦ</w:t>
      </w:r>
    </w:p>
    <w:p w14:paraId="77794AC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 </w:t>
      </w:r>
    </w:p>
    <w:p w14:paraId="0337A1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место прохождения магистрального трубопровода вблизи магазина; (обязательно)</w:t>
      </w:r>
    </w:p>
    <w:p w14:paraId="0841047F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высота, на которой проходит магистральный трубопровод; (Если не предоставлено – в проекте будет пометка «уточнить при монтаже»); (обязательно)</w:t>
      </w:r>
    </w:p>
    <w:p w14:paraId="41562F8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диаметр магистрального трубопровода; (обязательно)</w:t>
      </w:r>
    </w:p>
    <w:p w14:paraId="226AA2D5" w14:textId="77777777" w:rsidR="00085213" w:rsidRPr="00AF6923" w:rsidRDefault="00085213" w:rsidP="00085213">
      <w:pPr>
        <w:numPr>
          <w:ilvl w:val="0"/>
          <w:numId w:val="27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FF58A89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 подвесного потолка и перекрытия ТЦ; (обязательно)</w:t>
      </w:r>
    </w:p>
    <w:p w14:paraId="39D09CB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отделкой, план возводимых перегородок с указанием высот</w:t>
      </w:r>
    </w:p>
    <w:p w14:paraId="1318BE2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7445F79" w14:textId="77777777" w:rsidR="00085213" w:rsidRPr="00AF6923" w:rsidRDefault="00085213" w:rsidP="00085213">
      <w:pPr>
        <w:rPr>
          <w:sz w:val="22"/>
          <w:szCs w:val="22"/>
        </w:rPr>
      </w:pPr>
    </w:p>
    <w:p w14:paraId="550F755B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4D15FA13" w14:textId="77777777" w:rsidR="00085213" w:rsidRPr="00AF6923" w:rsidRDefault="00085213" w:rsidP="00085213">
      <w:pPr>
        <w:rPr>
          <w:sz w:val="22"/>
          <w:szCs w:val="22"/>
        </w:rPr>
      </w:pPr>
    </w:p>
    <w:p w14:paraId="5F2798D2" w14:textId="77777777" w:rsidR="00085213" w:rsidRPr="00AF6923" w:rsidRDefault="00085213" w:rsidP="00085213">
      <w:pPr>
        <w:pStyle w:val="ad"/>
        <w:numPr>
          <w:ilvl w:val="0"/>
          <w:numId w:val="28"/>
        </w:numPr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0D1E9C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6A54E6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список оборудования, которым нужно управлять; (обязательно)</w:t>
      </w:r>
    </w:p>
    <w:p w14:paraId="562539A7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характеристики сигналов, принимаемых этим оборудованием; (обязательно)</w:t>
      </w:r>
    </w:p>
    <w:p w14:paraId="6D2196B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 СПА/АПС здания; (обязательно)</w:t>
      </w:r>
    </w:p>
    <w:p w14:paraId="3C9F6BD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AF88858" w14:textId="77777777" w:rsidR="00085213" w:rsidRPr="00AF6923" w:rsidRDefault="00085213" w:rsidP="00085213">
      <w:pPr>
        <w:rPr>
          <w:sz w:val="22"/>
          <w:szCs w:val="22"/>
        </w:rPr>
      </w:pPr>
    </w:p>
    <w:p w14:paraId="3B937A20" w14:textId="77777777" w:rsidR="00085213" w:rsidRPr="00AF6923" w:rsidRDefault="00085213" w:rsidP="00085213">
      <w:pPr>
        <w:rPr>
          <w:sz w:val="22"/>
          <w:szCs w:val="22"/>
        </w:rPr>
      </w:pPr>
    </w:p>
    <w:p w14:paraId="23C0F5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ВПВ «ВНУТРЕННИЙ ПРОТИВОПОЖАРНЫЙ ВОДОПРОВОД»</w:t>
      </w:r>
    </w:p>
    <w:p w14:paraId="3C97A544" w14:textId="77777777" w:rsidR="00085213" w:rsidRPr="00AF6923" w:rsidRDefault="00085213" w:rsidP="00085213">
      <w:pPr>
        <w:rPr>
          <w:sz w:val="22"/>
          <w:szCs w:val="22"/>
        </w:rPr>
      </w:pPr>
    </w:p>
    <w:p w14:paraId="20ABF327" w14:textId="77777777" w:rsidR="00085213" w:rsidRPr="00AF6923" w:rsidRDefault="00085213" w:rsidP="00085213">
      <w:pPr>
        <w:pStyle w:val="ad"/>
        <w:numPr>
          <w:ilvl w:val="0"/>
          <w:numId w:val="29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ВПВ от ТЦ</w:t>
      </w:r>
    </w:p>
    <w:p w14:paraId="7F9BE3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1A79584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точка подключения ВПВ – от </w:t>
      </w:r>
      <w:proofErr w:type="spellStart"/>
      <w:r w:rsidRPr="00AF6923">
        <w:rPr>
          <w:sz w:val="22"/>
          <w:szCs w:val="22"/>
        </w:rPr>
        <w:t>спринклерной</w:t>
      </w:r>
      <w:proofErr w:type="spellEnd"/>
      <w:r w:rsidRPr="00AF6923">
        <w:rPr>
          <w:sz w:val="22"/>
          <w:szCs w:val="22"/>
        </w:rPr>
        <w:t xml:space="preserve"> системы, от хоз</w:t>
      </w:r>
      <w:proofErr w:type="gramStart"/>
      <w:r w:rsidRPr="00AF6923">
        <w:rPr>
          <w:sz w:val="22"/>
          <w:szCs w:val="22"/>
        </w:rPr>
        <w:t>.-</w:t>
      </w:r>
      <w:proofErr w:type="gramEnd"/>
      <w:r w:rsidRPr="00AF6923">
        <w:rPr>
          <w:sz w:val="22"/>
          <w:szCs w:val="22"/>
        </w:rPr>
        <w:t>быт. водопровода, от специального стояка? (обязательно)</w:t>
      </w:r>
    </w:p>
    <w:p w14:paraId="3C3BA6AE" w14:textId="77777777" w:rsidR="00085213" w:rsidRPr="00AF6923" w:rsidRDefault="00085213" w:rsidP="00085213">
      <w:pPr>
        <w:numPr>
          <w:ilvl w:val="0"/>
          <w:numId w:val="29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7763EB8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пожелания к типу шкафа – закрытый/со стеклом, </w:t>
      </w:r>
      <w:proofErr w:type="gramStart"/>
      <w:r w:rsidRPr="00AF6923">
        <w:rPr>
          <w:sz w:val="22"/>
          <w:szCs w:val="22"/>
        </w:rPr>
        <w:t>белый</w:t>
      </w:r>
      <w:proofErr w:type="gramEnd"/>
      <w:r w:rsidRPr="00AF6923">
        <w:rPr>
          <w:sz w:val="22"/>
          <w:szCs w:val="22"/>
        </w:rPr>
        <w:t>/красный? (если не предоставлена информация – белый со стеклом).</w:t>
      </w:r>
    </w:p>
    <w:p w14:paraId="6E510D0E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66EC7B9" w14:textId="77777777" w:rsidR="00085213" w:rsidRPr="00AF6923" w:rsidRDefault="00085213" w:rsidP="00085213">
      <w:pPr>
        <w:rPr>
          <w:sz w:val="22"/>
          <w:szCs w:val="22"/>
        </w:rPr>
      </w:pPr>
    </w:p>
    <w:p w14:paraId="52F0E4F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РАО «РАСЧЕТ АВАРИЙНОГО ОСВЕЩЕНИЯ»</w:t>
      </w:r>
    </w:p>
    <w:p w14:paraId="7E8BB821" w14:textId="77777777" w:rsidR="00085213" w:rsidRPr="00AF6923" w:rsidRDefault="00085213" w:rsidP="00085213">
      <w:pPr>
        <w:rPr>
          <w:sz w:val="22"/>
          <w:szCs w:val="22"/>
        </w:rPr>
      </w:pPr>
    </w:p>
    <w:p w14:paraId="5123CE3C" w14:textId="77777777" w:rsidR="00085213" w:rsidRPr="00AF6923" w:rsidRDefault="00085213" w:rsidP="00AF6923">
      <w:pPr>
        <w:numPr>
          <w:ilvl w:val="0"/>
          <w:numId w:val="30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5ABC490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09A0B051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7498CB65" w14:textId="77777777" w:rsidR="0008521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266F48EC" w14:textId="77777777" w:rsidR="00AF6923" w:rsidRPr="00AF6923" w:rsidRDefault="00AF6923" w:rsidP="00AF6923">
      <w:pPr>
        <w:pStyle w:val="ad"/>
        <w:ind w:left="1146"/>
        <w:rPr>
          <w:sz w:val="22"/>
          <w:szCs w:val="22"/>
        </w:rPr>
      </w:pPr>
    </w:p>
    <w:p w14:paraId="24BFD5D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РО «РАСЧЕТ ОСВЕЩЕНИЯ»</w:t>
      </w:r>
    </w:p>
    <w:p w14:paraId="6E7B14D5" w14:textId="77777777" w:rsidR="00085213" w:rsidRPr="00AF6923" w:rsidRDefault="00085213" w:rsidP="00085213">
      <w:pPr>
        <w:rPr>
          <w:sz w:val="22"/>
          <w:szCs w:val="22"/>
        </w:rPr>
      </w:pPr>
    </w:p>
    <w:p w14:paraId="02DB2206" w14:textId="77777777" w:rsidR="00085213" w:rsidRPr="00AF6923" w:rsidRDefault="00085213" w:rsidP="00AF6923">
      <w:pPr>
        <w:numPr>
          <w:ilvl w:val="0"/>
          <w:numId w:val="3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BB4F05C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5775CB65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5D08C798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34DDED42" w14:textId="77777777" w:rsidR="00085213" w:rsidRPr="00AF6923" w:rsidRDefault="00085213" w:rsidP="00085213">
      <w:pPr>
        <w:ind w:firstLine="426"/>
        <w:rPr>
          <w:sz w:val="22"/>
          <w:szCs w:val="22"/>
        </w:rPr>
      </w:pPr>
    </w:p>
    <w:p w14:paraId="40E3CB0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proofErr w:type="gramStart"/>
      <w:r w:rsidRPr="00AF6923">
        <w:rPr>
          <w:rFonts w:ascii="Times New Roman" w:hAnsi="Times New Roman" w:cs="Times New Roman"/>
          <w:sz w:val="22"/>
          <w:szCs w:val="22"/>
        </w:rPr>
        <w:t>КР</w:t>
      </w:r>
      <w:proofErr w:type="gramEnd"/>
      <w:r w:rsidRPr="00AF6923">
        <w:rPr>
          <w:rFonts w:ascii="Times New Roman" w:hAnsi="Times New Roman" w:cs="Times New Roman"/>
          <w:sz w:val="22"/>
          <w:szCs w:val="22"/>
        </w:rPr>
        <w:t xml:space="preserve"> «КОНСТРУКТИВНЫЕ РЕШЕНИЯ»</w:t>
      </w:r>
    </w:p>
    <w:p w14:paraId="7DF195E6" w14:textId="77777777" w:rsidR="00085213" w:rsidRPr="00AF6923" w:rsidRDefault="00085213" w:rsidP="00085213">
      <w:pPr>
        <w:rPr>
          <w:sz w:val="22"/>
          <w:szCs w:val="22"/>
        </w:rPr>
      </w:pPr>
    </w:p>
    <w:p w14:paraId="38109323" w14:textId="77777777" w:rsidR="00085213" w:rsidRPr="00AF6923" w:rsidRDefault="00085213" w:rsidP="00AF6923">
      <w:pPr>
        <w:numPr>
          <w:ilvl w:val="0"/>
          <w:numId w:val="3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EE985D8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Масса оборудования, применяемые материалы</w:t>
      </w:r>
    </w:p>
    <w:p w14:paraId="0FC0B166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Пирог перекрытий, конструкция существующих стен</w:t>
      </w:r>
    </w:p>
    <w:p w14:paraId="6E624854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Допустимые нагрузки на перекрытия</w:t>
      </w:r>
    </w:p>
    <w:p w14:paraId="4B7DBA26" w14:textId="77777777" w:rsidR="00085213" w:rsidRPr="00AF6923" w:rsidRDefault="00085213" w:rsidP="00AF6923">
      <w:pPr>
        <w:rPr>
          <w:sz w:val="22"/>
          <w:szCs w:val="22"/>
        </w:rPr>
      </w:pPr>
    </w:p>
    <w:p w14:paraId="315B128E" w14:textId="77777777" w:rsidR="00085213" w:rsidRPr="00AF6923" w:rsidRDefault="00085213" w:rsidP="00085213">
      <w:pPr>
        <w:pStyle w:val="2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proofErr w:type="gramStart"/>
      <w:r w:rsidRPr="00AF6923">
        <w:rPr>
          <w:rFonts w:ascii="Times New Roman" w:eastAsiaTheme="minorHAnsi" w:hAnsi="Times New Roman" w:cs="Times New Roman"/>
          <w:sz w:val="22"/>
          <w:szCs w:val="22"/>
          <w:lang w:eastAsia="en-US"/>
        </w:rPr>
        <w:t>КМ</w:t>
      </w:r>
      <w:proofErr w:type="gramEnd"/>
      <w:r w:rsidRPr="00AF6923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«КОНСТРУКЦИИ МЕТАЛЛИЧЕСКИЕ»</w:t>
      </w:r>
    </w:p>
    <w:p w14:paraId="0DE3A7C2" w14:textId="77777777" w:rsidR="00085213" w:rsidRPr="00AF6923" w:rsidRDefault="00085213" w:rsidP="00085213">
      <w:pPr>
        <w:contextualSpacing/>
        <w:rPr>
          <w:sz w:val="22"/>
          <w:szCs w:val="22"/>
        </w:rPr>
      </w:pPr>
    </w:p>
    <w:p w14:paraId="71A76C9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Предоставить техническое задание</w:t>
      </w:r>
    </w:p>
    <w:p w14:paraId="3EFE59D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1 . Для расчета существующих конструкций на восприятие дополнительной нагрузки от проектируемых металлоконструкций предоставить:</w:t>
      </w:r>
    </w:p>
    <w:p w14:paraId="3EC862C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>- Альбомы чертежей КЖ (</w:t>
      </w:r>
      <w:proofErr w:type="spellStart"/>
      <w:r w:rsidRPr="00AF6923">
        <w:rPr>
          <w:sz w:val="22"/>
          <w:szCs w:val="22"/>
          <w:shd w:val="clear" w:color="auto" w:fill="FFFFFF"/>
        </w:rPr>
        <w:t>опалубка+армирование</w:t>
      </w:r>
      <w:proofErr w:type="spellEnd"/>
      <w:r w:rsidRPr="00AF6923">
        <w:rPr>
          <w:sz w:val="22"/>
          <w:szCs w:val="22"/>
          <w:shd w:val="clear" w:color="auto" w:fill="FFFFFF"/>
        </w:rPr>
        <w:t>) </w:t>
      </w:r>
    </w:p>
    <w:p w14:paraId="2882E49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4088E68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- Альбомы чертежей </w:t>
      </w:r>
      <w:proofErr w:type="gramStart"/>
      <w:r w:rsidRPr="00AF6923">
        <w:rPr>
          <w:sz w:val="22"/>
          <w:szCs w:val="22"/>
          <w:shd w:val="clear" w:color="auto" w:fill="FFFFFF"/>
        </w:rPr>
        <w:t>КМ</w:t>
      </w:r>
      <w:proofErr w:type="gramEnd"/>
      <w:r w:rsidRPr="00AF6923">
        <w:rPr>
          <w:sz w:val="22"/>
          <w:szCs w:val="22"/>
          <w:shd w:val="clear" w:color="auto" w:fill="FFFFFF"/>
        </w:rPr>
        <w:t xml:space="preserve"> с указанием сечений несущих элементов и узлов крепления </w:t>
      </w:r>
    </w:p>
    <w:p w14:paraId="5EFF8E5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0D03C71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 Альбомы чертежей АР с планировками</w:t>
      </w:r>
    </w:p>
    <w:p w14:paraId="64FA8FE1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Разрезы по месту установки металлоконструкции с указанием отметок этажей, состава и толщины пирогов покрытия пола (кровли).</w:t>
      </w:r>
    </w:p>
    <w:p w14:paraId="7B6E9D9A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Схему установки оборудования (при наличии) с указанием его массы и привязки.</w:t>
      </w:r>
    </w:p>
    <w:p w14:paraId="5DA1083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 </w:t>
      </w:r>
    </w:p>
    <w:p w14:paraId="05C6109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2. Для устройства проемов с усилением в перекрытиях и стенах предоставить:</w:t>
      </w:r>
    </w:p>
    <w:p w14:paraId="1A761638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геометрические размеры проемов с привязкой к осям (существующим конструкциям). </w:t>
      </w:r>
    </w:p>
    <w:p w14:paraId="3F3F14C5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- </w:t>
      </w:r>
      <w:proofErr w:type="gramStart"/>
      <w:r w:rsidRPr="00AF6923">
        <w:rPr>
          <w:sz w:val="22"/>
          <w:szCs w:val="22"/>
          <w:shd w:val="clear" w:color="auto" w:fill="FFFFFF"/>
        </w:rPr>
        <w:t>т</w:t>
      </w:r>
      <w:proofErr w:type="gramEnd"/>
      <w:r w:rsidRPr="00AF6923">
        <w:rPr>
          <w:sz w:val="22"/>
          <w:szCs w:val="22"/>
          <w:shd w:val="clear" w:color="auto" w:fill="FFFFFF"/>
        </w:rPr>
        <w:t>олщина и материал стен/перекрытий</w:t>
      </w:r>
      <w:r w:rsidRPr="00AF6923">
        <w:rPr>
          <w:sz w:val="22"/>
          <w:szCs w:val="22"/>
        </w:rPr>
        <w:br/>
        <w:t>- высоту этажа</w:t>
      </w:r>
    </w:p>
    <w:p w14:paraId="720CACC5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если стена несущая, указать высоту и количество этажей над проемом, а также конструкции полов, кровли, назначение помещений</w:t>
      </w:r>
    </w:p>
    <w:p w14:paraId="6B4CEE49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</w:p>
    <w:p w14:paraId="015E55F1" w14:textId="77777777" w:rsidR="00085213" w:rsidRPr="00AF6923" w:rsidRDefault="00085213" w:rsidP="0008521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 наличии ДП (</w:t>
      </w:r>
      <w:proofErr w:type="gramStart"/>
      <w:r w:rsidRPr="00AF6923">
        <w:rPr>
          <w:b/>
          <w:sz w:val="22"/>
          <w:szCs w:val="22"/>
        </w:rPr>
        <w:t>Дизайн-проекта</w:t>
      </w:r>
      <w:proofErr w:type="gramEnd"/>
      <w:r w:rsidRPr="00AF6923">
        <w:rPr>
          <w:b/>
          <w:sz w:val="22"/>
          <w:szCs w:val="22"/>
        </w:rPr>
        <w:t>) на конструкцию:</w:t>
      </w:r>
    </w:p>
    <w:p w14:paraId="1B13B5E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1. Сечение элементов </w:t>
      </w:r>
      <w:proofErr w:type="gramStart"/>
      <w:r w:rsidRPr="00AF6923">
        <w:rPr>
          <w:sz w:val="22"/>
          <w:szCs w:val="22"/>
          <w:shd w:val="clear" w:color="auto" w:fill="FFFFFF"/>
        </w:rPr>
        <w:t>проектируемого</w:t>
      </w:r>
      <w:proofErr w:type="gramEnd"/>
      <w:r w:rsidRPr="00AF6923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</w:t>
      </w:r>
    </w:p>
    <w:p w14:paraId="5E37017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2. Узлы </w:t>
      </w:r>
      <w:proofErr w:type="spellStart"/>
      <w:r w:rsidRPr="00AF6923">
        <w:rPr>
          <w:sz w:val="22"/>
          <w:szCs w:val="22"/>
          <w:shd w:val="clear" w:color="auto" w:fill="FFFFFF"/>
        </w:rPr>
        <w:t>опирания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</w:t>
      </w:r>
      <w:proofErr w:type="gramStart"/>
      <w:r w:rsidRPr="00AF6923">
        <w:rPr>
          <w:sz w:val="22"/>
          <w:szCs w:val="22"/>
          <w:shd w:val="clear" w:color="auto" w:fill="FFFFFF"/>
        </w:rPr>
        <w:t>проектируемого</w:t>
      </w:r>
      <w:proofErr w:type="gramEnd"/>
      <w:r w:rsidRPr="00AF6923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на существующее основание.</w:t>
      </w:r>
    </w:p>
    <w:p w14:paraId="7F410D2F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3. Соединение элементов </w:t>
      </w:r>
      <w:proofErr w:type="gramStart"/>
      <w:r w:rsidRPr="00AF6923">
        <w:rPr>
          <w:sz w:val="22"/>
          <w:szCs w:val="22"/>
          <w:shd w:val="clear" w:color="auto" w:fill="FFFFFF"/>
        </w:rPr>
        <w:t>проектируемого</w:t>
      </w:r>
      <w:proofErr w:type="gramEnd"/>
      <w:r w:rsidRPr="00AF6923">
        <w:rPr>
          <w:sz w:val="22"/>
          <w:szCs w:val="22"/>
          <w:shd w:val="clear" w:color="auto" w:fill="FFFFFF"/>
        </w:rPr>
        <w:t xml:space="preserve">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</w:p>
    <w:p w14:paraId="7DA3B477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4. Защита металлоконструкции от коррозии</w:t>
      </w:r>
    </w:p>
    <w:p w14:paraId="0C4F24C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7. Раскрепление верхней части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(возможность крепления к существующим конструкциям здания)</w:t>
      </w:r>
    </w:p>
    <w:p w14:paraId="5341CCC4" w14:textId="77777777" w:rsidR="00085213" w:rsidRPr="00AF6923" w:rsidRDefault="00085213" w:rsidP="00085213">
      <w:pPr>
        <w:rPr>
          <w:sz w:val="22"/>
          <w:szCs w:val="22"/>
        </w:rPr>
      </w:pPr>
    </w:p>
    <w:p w14:paraId="1E594E14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ОТОПЛЕНИЕ</w:t>
      </w:r>
    </w:p>
    <w:p w14:paraId="631504B2" w14:textId="77777777" w:rsidR="00085213" w:rsidRPr="00AF6923" w:rsidRDefault="00085213" w:rsidP="00085213">
      <w:pPr>
        <w:jc w:val="center"/>
        <w:outlineLvl w:val="0"/>
        <w:rPr>
          <w:b/>
          <w:sz w:val="22"/>
          <w:szCs w:val="22"/>
        </w:rPr>
      </w:pPr>
    </w:p>
    <w:p w14:paraId="123F0567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Расположение точек подключения на плане (желательно привязки в плане и по высоте)</w:t>
      </w:r>
    </w:p>
    <w:p w14:paraId="16BEF685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Диаметры трубопроводов в точках подключения</w:t>
      </w:r>
    </w:p>
    <w:p w14:paraId="37040556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Материал труб кондиционирования в точках подключения</w:t>
      </w:r>
    </w:p>
    <w:p w14:paraId="304D96D9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Мощность по холодоснабжению - _____кВт</w:t>
      </w:r>
    </w:p>
    <w:p w14:paraId="2BA0DE2C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Температурный режим воды</w:t>
      </w:r>
    </w:p>
    <w:p w14:paraId="55780192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</w:p>
    <w:p w14:paraId="10722F05" w14:textId="74CF5821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Cs w:val="0"/>
          <w:sz w:val="22"/>
          <w:szCs w:val="22"/>
        </w:rPr>
        <w:t xml:space="preserve">Предоставить техническое задание </w:t>
      </w:r>
    </w:p>
    <w:p w14:paraId="07827E81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Тип  потолка?  (открытый, ГКЛ,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армстронг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грильято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и т.д.) если нет АР</w:t>
      </w:r>
    </w:p>
    <w:p w14:paraId="3A323B24" w14:textId="343BCA5E" w:rsidR="0008521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Какой тип отопительного оборудования? (конвектор, радиатор</w:t>
      </w:r>
      <w:proofErr w:type="gramEnd"/>
    </w:p>
    <w:p w14:paraId="2F91AB7F" w14:textId="77777777" w:rsidR="004E47ED" w:rsidRPr="00AF6923" w:rsidRDefault="004E47ED" w:rsidP="001D735B">
      <w:pPr>
        <w:rPr>
          <w:sz w:val="22"/>
          <w:szCs w:val="22"/>
        </w:rPr>
      </w:pPr>
    </w:p>
    <w:p w14:paraId="018FCE10" w14:textId="77777777" w:rsidR="004C1C95" w:rsidRPr="00AF6923" w:rsidRDefault="004C1C95" w:rsidP="009324EA">
      <w:pPr>
        <w:jc w:val="center"/>
        <w:outlineLvl w:val="0"/>
        <w:rPr>
          <w:b/>
          <w:sz w:val="22"/>
          <w:szCs w:val="22"/>
        </w:rPr>
      </w:pPr>
    </w:p>
    <w:p w14:paraId="4165FCCB" w14:textId="77777777" w:rsidR="004C1C95" w:rsidRPr="00AF6923" w:rsidRDefault="004C1C95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  <w:bookmarkStart w:id="102" w:name="_GoBack"/>
      <w:bookmarkEnd w:id="102"/>
    </w:p>
    <w:p w14:paraId="065AA8CB" w14:textId="04E0DC09" w:rsidR="009324EA" w:rsidRPr="00AF6923" w:rsidRDefault="009324EA" w:rsidP="009324EA">
      <w:pPr>
        <w:jc w:val="center"/>
        <w:outlineLvl w:val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>Приложение №</w:t>
      </w:r>
      <w:r w:rsidR="00895319" w:rsidRPr="00AF6923">
        <w:rPr>
          <w:b/>
          <w:sz w:val="22"/>
          <w:szCs w:val="22"/>
        </w:rPr>
        <w:t>2</w:t>
      </w:r>
    </w:p>
    <w:p w14:paraId="5F0A329C" w14:textId="6D88C912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AF6923">
        <w:rPr>
          <w:b/>
          <w:sz w:val="22"/>
          <w:szCs w:val="22"/>
          <w:highlight w:val="yellow"/>
        </w:rPr>
        <w:t>US</w:t>
      </w:r>
      <w:proofErr w:type="gramStart"/>
      <w:r w:rsidRPr="00AF6923">
        <w:rPr>
          <w:b/>
          <w:sz w:val="22"/>
          <w:szCs w:val="22"/>
          <w:highlight w:val="yellow"/>
        </w:rPr>
        <w:t>Р-</w:t>
      </w:r>
      <w:bookmarkStart w:id="103" w:name="Прил2_номер_договора"/>
      <w:proofErr w:type="gramEnd"/>
      <w:r w:rsidRPr="00AF6923">
        <w:rPr>
          <w:b/>
          <w:sz w:val="22"/>
          <w:szCs w:val="22"/>
          <w:highlight w:val="yellow"/>
        </w:rPr>
        <w:t>_</w:t>
      </w:r>
      <w:bookmarkEnd w:id="103"/>
      <w:r w:rsidR="00214C47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на выполнение работ</w:t>
      </w:r>
    </w:p>
    <w:p w14:paraId="254473B9" w14:textId="2C21756B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Pr="00AF6923">
        <w:rPr>
          <w:b/>
          <w:sz w:val="22"/>
          <w:szCs w:val="22"/>
          <w:highlight w:val="yellow"/>
        </w:rPr>
        <w:t xml:space="preserve">« </w:t>
      </w:r>
      <w:bookmarkStart w:id="104" w:name="Прил2_день"/>
      <w:r w:rsidR="00214C47" w:rsidRPr="00AF6923">
        <w:rPr>
          <w:b/>
          <w:sz w:val="22"/>
          <w:szCs w:val="22"/>
          <w:highlight w:val="yellow"/>
        </w:rPr>
        <w:t xml:space="preserve"> </w:t>
      </w:r>
      <w:bookmarkEnd w:id="104"/>
      <w:r w:rsidRPr="00AF6923">
        <w:rPr>
          <w:b/>
          <w:sz w:val="22"/>
          <w:szCs w:val="22"/>
          <w:highlight w:val="yellow"/>
        </w:rPr>
        <w:t xml:space="preserve"> » </w:t>
      </w:r>
      <w:bookmarkStart w:id="105" w:name="Прил2_месяц"/>
      <w:r w:rsidRPr="00AF6923">
        <w:rPr>
          <w:b/>
          <w:sz w:val="22"/>
          <w:szCs w:val="22"/>
          <w:highlight w:val="yellow"/>
        </w:rPr>
        <w:t xml:space="preserve">              </w:t>
      </w:r>
      <w:bookmarkEnd w:id="105"/>
      <w:r w:rsidRPr="00AF6923">
        <w:rPr>
          <w:b/>
          <w:sz w:val="22"/>
          <w:szCs w:val="22"/>
          <w:highlight w:val="yellow"/>
        </w:rPr>
        <w:t xml:space="preserve"> </w:t>
      </w:r>
      <w:bookmarkStart w:id="106" w:name="Прил2_год"/>
      <w:r w:rsidRPr="00AF6923">
        <w:rPr>
          <w:b/>
          <w:sz w:val="22"/>
          <w:szCs w:val="22"/>
          <w:highlight w:val="yellow"/>
        </w:rPr>
        <w:t>2019</w:t>
      </w:r>
      <w:bookmarkEnd w:id="106"/>
      <w:r w:rsidRPr="00AF6923">
        <w:rPr>
          <w:b/>
          <w:sz w:val="22"/>
          <w:szCs w:val="22"/>
        </w:rPr>
        <w:t xml:space="preserve"> г.</w:t>
      </w:r>
    </w:p>
    <w:p w14:paraId="4E184D02" w14:textId="77777777" w:rsidR="009324EA" w:rsidRPr="00AF6923" w:rsidRDefault="00371242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СОСТАВ РАБОЧЕЙ ДОКУМЕНТАЦИИ</w:t>
      </w:r>
    </w:p>
    <w:p w14:paraId="154F2689" w14:textId="77777777" w:rsidR="009324EA" w:rsidRPr="00AF6923" w:rsidRDefault="009324EA" w:rsidP="00A25075">
      <w:pPr>
        <w:rPr>
          <w:sz w:val="22"/>
          <w:szCs w:val="22"/>
        </w:rPr>
      </w:pPr>
      <w:bookmarkStart w:id="107" w:name="Прил2_АР"/>
    </w:p>
    <w:bookmarkEnd w:id="107"/>
    <w:p w14:paraId="3268E316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«Архитектурно-планировочные решения»</w:t>
      </w:r>
    </w:p>
    <w:p w14:paraId="342943B1" w14:textId="02ACC448" w:rsidR="00AF6923" w:rsidRPr="00AF6923" w:rsidRDefault="00AF6923" w:rsidP="00AF6923">
      <w:pPr>
        <w:pStyle w:val="11"/>
        <w:ind w:left="0"/>
        <w:rPr>
          <w:rFonts w:eastAsia="ISOCPEUR"/>
          <w:sz w:val="22"/>
          <w:szCs w:val="22"/>
        </w:rPr>
      </w:pPr>
    </w:p>
    <w:p w14:paraId="2E16BBA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92929FE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B3CBD9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41BB7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Пояснительная записка</w:t>
      </w:r>
    </w:p>
    <w:p w14:paraId="48C1C93A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Мероприятия по обеспечению пожарной безопасности</w:t>
      </w:r>
    </w:p>
    <w:p w14:paraId="4D519FB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Ситуационный план</w:t>
      </w:r>
    </w:p>
    <w:p w14:paraId="4F69340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Обмерный план</w:t>
      </w:r>
    </w:p>
    <w:p w14:paraId="11FDD6C0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демонтажа (при наличии)</w:t>
      </w:r>
    </w:p>
    <w:p w14:paraId="52242DEF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51030DC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 плану возводимых перегородок</w:t>
      </w:r>
    </w:p>
    <w:p w14:paraId="7D3470F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 расстановкой оборудования</w:t>
      </w:r>
    </w:p>
    <w:p w14:paraId="5FDEC69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Экспликация оборудования</w:t>
      </w:r>
    </w:p>
    <w:p w14:paraId="0075694C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полов, ведомость полов, узлы</w:t>
      </w:r>
    </w:p>
    <w:p w14:paraId="3355454D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потолков, узлы</w:t>
      </w:r>
    </w:p>
    <w:p w14:paraId="695079C2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расстановки светильников</w:t>
      </w:r>
    </w:p>
    <w:p w14:paraId="4F5BE43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силовой и слаботочной системы</w:t>
      </w:r>
    </w:p>
    <w:p w14:paraId="134E5D16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Разрезы, виды</w:t>
      </w:r>
    </w:p>
    <w:p w14:paraId="4055BF54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Фасад</w:t>
      </w:r>
    </w:p>
    <w:p w14:paraId="3499C50B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Ведомость отделки помещений</w:t>
      </w:r>
    </w:p>
    <w:p w14:paraId="0A29146F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108" w:name="Прил2_ОВиК"/>
    </w:p>
    <w:p w14:paraId="6501AD34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 «Вентиляция и кондиционирование»</w:t>
      </w:r>
    </w:p>
    <w:p w14:paraId="38F2AD7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4589891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485E3E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295948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F71054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вентиляции</w:t>
      </w:r>
    </w:p>
    <w:p w14:paraId="4DE4014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кондиционирования, холодоснабжения и дренажа</w:t>
      </w:r>
    </w:p>
    <w:p w14:paraId="3F12F3F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вентиляции, кондиционирования, холодоснабжения и дренажа</w:t>
      </w:r>
    </w:p>
    <w:p w14:paraId="552704E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54F403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30377A27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109" w:name="Прил2_ЭОМ"/>
      <w:bookmarkEnd w:id="108"/>
    </w:p>
    <w:p w14:paraId="5B560188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ЭОМ «Электрооборудование и электроосвещение»</w:t>
      </w:r>
    </w:p>
    <w:p w14:paraId="0D85B6AB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4ACC88F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23AE9F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D1C82F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49D8475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Однолинейная расчетная электрическая схема щита</w:t>
      </w:r>
    </w:p>
    <w:p w14:paraId="0935D51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сетей рабочего электроосвещения</w:t>
      </w:r>
    </w:p>
    <w:p w14:paraId="713D5A5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силовых сетей</w:t>
      </w:r>
    </w:p>
    <w:p w14:paraId="59C01DF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лотков</w:t>
      </w:r>
    </w:p>
    <w:p w14:paraId="3A4A5C8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Принципиальная схема дополнительной системы уравнивания потенциалов</w:t>
      </w:r>
    </w:p>
    <w:p w14:paraId="51CC92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lastRenderedPageBreak/>
        <w:t>Спецификация оборудования и материалов</w:t>
      </w:r>
    </w:p>
    <w:p w14:paraId="42275148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110" w:name="Прил2_ВК"/>
      <w:bookmarkEnd w:id="109"/>
    </w:p>
    <w:p w14:paraId="79660E72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5B451CB4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87D21A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3822D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41212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24563BD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водоснабжения и канализации</w:t>
      </w:r>
    </w:p>
    <w:p w14:paraId="1B4295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Схема водомерного узла</w:t>
      </w:r>
    </w:p>
    <w:p w14:paraId="6475D1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Аксонометрические схемы систем водоснабжения и канализации</w:t>
      </w:r>
    </w:p>
    <w:p w14:paraId="16FD0899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крепления</w:t>
      </w:r>
    </w:p>
    <w:p w14:paraId="043F987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58F830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16C9FB7C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ТХ «Технология»</w:t>
      </w:r>
    </w:p>
    <w:p w14:paraId="5DC17220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0F258AF6" w14:textId="77777777" w:rsidR="00AF6923" w:rsidRPr="00AF6923" w:rsidRDefault="00AF6923" w:rsidP="00AF6923">
      <w:pPr>
        <w:suppressAutoHyphens/>
        <w:spacing w:line="100" w:lineRule="atLeast"/>
        <w:ind w:left="284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Графическая часть:</w:t>
      </w:r>
    </w:p>
    <w:p w14:paraId="2E50B29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 xml:space="preserve">Пояснительная записка (по запросу) </w:t>
      </w:r>
    </w:p>
    <w:p w14:paraId="68E13A8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238F32C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Планировка и расстановка технологического оборудования</w:t>
      </w:r>
    </w:p>
    <w:p w14:paraId="479C893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Подробная спецификация технологического оборудования, с указанием всех необходимых технических данных</w:t>
      </w:r>
    </w:p>
    <w:p w14:paraId="5B48B2E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электропитания к технологическому оборудованию</w:t>
      </w:r>
    </w:p>
    <w:p w14:paraId="0F055E4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холодной, горячей воды и канализации к технологическому оборудованию</w:t>
      </w:r>
    </w:p>
    <w:p w14:paraId="5BFDBEE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привязки вентиляционных зонтов,  с указанием всех необходимых технических данных</w:t>
      </w:r>
    </w:p>
    <w:p w14:paraId="30907A5B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31B2CCE0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111" w:name="Прил2_СКС"/>
      <w:bookmarkEnd w:id="110"/>
      <w:r w:rsidRPr="00AF6923">
        <w:rPr>
          <w:rFonts w:ascii="Times New Roman" w:eastAsia="ISOCPEUR" w:hAnsi="Times New Roman" w:cs="Times New Roman"/>
          <w:sz w:val="22"/>
          <w:szCs w:val="22"/>
        </w:rPr>
        <w:t>СС «Сети связи»</w:t>
      </w:r>
    </w:p>
    <w:p w14:paraId="76D4809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1570B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1361597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18B1D88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447161BA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79CCE35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система»</w:t>
      </w:r>
    </w:p>
    <w:p w14:paraId="443AB688" w14:textId="77777777" w:rsidR="00AF6923" w:rsidRPr="00AF6923" w:rsidRDefault="00AF6923" w:rsidP="00AF6923">
      <w:pPr>
        <w:rPr>
          <w:sz w:val="22"/>
          <w:szCs w:val="22"/>
        </w:rPr>
      </w:pPr>
    </w:p>
    <w:p w14:paraId="1984160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B4D190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7C5F44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60389C8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Arial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6DAFB3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9E3F140" w14:textId="77777777" w:rsidR="00AF6923" w:rsidRPr="00AF6923" w:rsidRDefault="00AF6923" w:rsidP="00AF6923">
      <w:pPr>
        <w:spacing w:after="200" w:line="276" w:lineRule="auto"/>
        <w:rPr>
          <w:rFonts w:eastAsia="ISOCPEUR"/>
          <w:color w:val="000000"/>
          <w:sz w:val="22"/>
          <w:szCs w:val="22"/>
        </w:rPr>
      </w:pPr>
    </w:p>
    <w:p w14:paraId="48AB0BBA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64EDB27D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13C2EF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6CE21D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3997A54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9AC24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2C050E4D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59025818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CBEEB78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5CAF216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45A1DD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6DB9DEA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EA028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312D6426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3567CF16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ВН «Видеонаблюдение»</w:t>
      </w:r>
    </w:p>
    <w:p w14:paraId="6A804B31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400B450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0B635AD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7DA16A6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347D0D3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  <w:bookmarkStart w:id="112" w:name="Прил2_АПС"/>
      <w:bookmarkEnd w:id="111"/>
    </w:p>
    <w:p w14:paraId="4E925171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3C7128F0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4A342C3F" w14:textId="77777777" w:rsidR="00AF6923" w:rsidRPr="00AF6923" w:rsidRDefault="00AF6923" w:rsidP="00AF6923">
      <w:pPr>
        <w:rPr>
          <w:sz w:val="22"/>
          <w:szCs w:val="22"/>
        </w:rPr>
      </w:pPr>
    </w:p>
    <w:p w14:paraId="432BCE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0290A21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1A6D96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78EEC26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AA4913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1663299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113" w:name="Прил2_СОУЭ"/>
      <w:bookmarkEnd w:id="112"/>
    </w:p>
    <w:p w14:paraId="753E89F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и управления эвакуацией»</w:t>
      </w:r>
    </w:p>
    <w:p w14:paraId="7B40F22C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1CBB67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5C82684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1E7EDE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099F471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Плана расположения оборудования</w:t>
      </w:r>
    </w:p>
    <w:p w14:paraId="3E75D98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color w:val="FF3333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A25CF2D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114" w:name="Прил2_АПТ"/>
      <w:bookmarkEnd w:id="113"/>
    </w:p>
    <w:p w14:paraId="2789DCB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6EE563D8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7EED03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59B3D2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F86C26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системы АПТ</w:t>
      </w:r>
    </w:p>
    <w:p w14:paraId="3FDC1E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Крепления, узлы</w:t>
      </w:r>
    </w:p>
    <w:p w14:paraId="7A7949C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 оборудования, материалов и изделий</w:t>
      </w:r>
    </w:p>
    <w:bookmarkEnd w:id="114"/>
    <w:p w14:paraId="1A1184C9" w14:textId="77777777" w:rsidR="00AF6923" w:rsidRPr="00AF6923" w:rsidRDefault="00AF6923" w:rsidP="00AF6923">
      <w:pPr>
        <w:suppressAutoHyphens/>
        <w:spacing w:line="100" w:lineRule="atLeast"/>
        <w:rPr>
          <w:rFonts w:eastAsiaTheme="minorHAnsi"/>
          <w:sz w:val="22"/>
          <w:szCs w:val="22"/>
          <w:lang w:eastAsia="en-US"/>
        </w:rPr>
      </w:pPr>
    </w:p>
    <w:p w14:paraId="2D1FCCCA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38003CF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2E96A51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449206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6BF0B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1BFEA7A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1371645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784D3050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00242951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lastRenderedPageBreak/>
        <w:t>РАО «Расчет аварийного освещения»</w:t>
      </w:r>
    </w:p>
    <w:p w14:paraId="444366D2" w14:textId="77777777" w:rsidR="00AF6923" w:rsidRPr="00AF6923" w:rsidRDefault="00AF6923" w:rsidP="00AF6923">
      <w:pPr>
        <w:rPr>
          <w:sz w:val="22"/>
          <w:szCs w:val="22"/>
        </w:rPr>
      </w:pPr>
    </w:p>
    <w:p w14:paraId="7B67BDBA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55E67913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05BFB0BD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25EBE62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65EA29E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63578AA4" w14:textId="77777777" w:rsidR="00AF6923" w:rsidRPr="00AF6923" w:rsidRDefault="00AF6923" w:rsidP="00AF6923">
      <w:pPr>
        <w:rPr>
          <w:sz w:val="22"/>
          <w:szCs w:val="22"/>
        </w:rPr>
      </w:pPr>
    </w:p>
    <w:p w14:paraId="306EA71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РО «Расчет общего освещения» </w:t>
      </w:r>
    </w:p>
    <w:p w14:paraId="200D24AE" w14:textId="77777777" w:rsidR="00AF6923" w:rsidRPr="00AF6923" w:rsidRDefault="00AF6923" w:rsidP="00AF6923">
      <w:pPr>
        <w:suppressAutoHyphens/>
        <w:spacing w:line="100" w:lineRule="atLeast"/>
        <w:ind w:left="360"/>
        <w:rPr>
          <w:rFonts w:eastAsia="ISOCPEUR"/>
          <w:color w:val="000000"/>
          <w:sz w:val="22"/>
          <w:szCs w:val="22"/>
        </w:rPr>
      </w:pPr>
    </w:p>
    <w:p w14:paraId="73C5A0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7FB54AA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68FDE59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6F5D0A7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0206A114" w14:textId="12FD2ED0" w:rsid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15F9AD05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535E3177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proofErr w:type="gramStart"/>
      <w:r w:rsidRPr="00AF6923">
        <w:rPr>
          <w:rFonts w:ascii="Times New Roman" w:hAnsi="Times New Roman" w:cs="Times New Roman"/>
          <w:sz w:val="22"/>
          <w:szCs w:val="22"/>
        </w:rPr>
        <w:t>КР</w:t>
      </w:r>
      <w:proofErr w:type="gramEnd"/>
      <w:r w:rsidRPr="00AF6923">
        <w:rPr>
          <w:rFonts w:ascii="Times New Roman" w:hAnsi="Times New Roman" w:cs="Times New Roman"/>
          <w:sz w:val="22"/>
          <w:szCs w:val="22"/>
        </w:rPr>
        <w:t xml:space="preserve"> «Конструктивные решения»</w:t>
      </w:r>
    </w:p>
    <w:p w14:paraId="6C0314E8" w14:textId="77777777" w:rsidR="00AF6923" w:rsidRPr="00AF6923" w:rsidRDefault="00AF6923" w:rsidP="00AF6923">
      <w:pPr>
        <w:rPr>
          <w:sz w:val="22"/>
          <w:szCs w:val="22"/>
        </w:rPr>
      </w:pPr>
    </w:p>
    <w:p w14:paraId="1D384746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131310BD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D75E10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0E459BA3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F707F8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9D82FB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</w:t>
      </w:r>
    </w:p>
    <w:p w14:paraId="35AA32C7" w14:textId="77777777" w:rsidR="00AF6923" w:rsidRPr="00AF6923" w:rsidRDefault="00AF6923" w:rsidP="00AF6923">
      <w:pPr>
        <w:pStyle w:val="ad"/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</w:t>
      </w:r>
      <w:proofErr w:type="gramStart"/>
      <w:r w:rsidRPr="00AF6923">
        <w:rPr>
          <w:sz w:val="22"/>
          <w:szCs w:val="22"/>
        </w:rPr>
        <w:t>сэндвич-панелей</w:t>
      </w:r>
      <w:proofErr w:type="gramEnd"/>
      <w:r w:rsidRPr="00AF6923">
        <w:rPr>
          <w:sz w:val="22"/>
          <w:szCs w:val="22"/>
        </w:rPr>
        <w:t xml:space="preserve">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5D6ACCD7" w14:textId="77777777" w:rsidR="00AF6923" w:rsidRPr="00AF6923" w:rsidRDefault="00AF6923" w:rsidP="00AF6923">
      <w:pPr>
        <w:rPr>
          <w:sz w:val="22"/>
          <w:szCs w:val="22"/>
        </w:rPr>
      </w:pPr>
    </w:p>
    <w:p w14:paraId="6541380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proofErr w:type="gramStart"/>
      <w:r w:rsidRPr="00AF6923">
        <w:rPr>
          <w:rFonts w:ascii="Times New Roman" w:hAnsi="Times New Roman" w:cs="Times New Roman"/>
          <w:sz w:val="22"/>
          <w:szCs w:val="22"/>
        </w:rPr>
        <w:t>КМ</w:t>
      </w:r>
      <w:proofErr w:type="gramEnd"/>
      <w:r w:rsidRPr="00AF6923">
        <w:rPr>
          <w:rFonts w:ascii="Times New Roman" w:hAnsi="Times New Roman" w:cs="Times New Roman"/>
          <w:sz w:val="22"/>
          <w:szCs w:val="22"/>
        </w:rPr>
        <w:t xml:space="preserve"> «Конструкции металлические»</w:t>
      </w:r>
    </w:p>
    <w:p w14:paraId="12107D21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00C7CB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6A18C215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2DA7E6A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233079BB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5BAD0E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AEC085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элементов.</w:t>
      </w:r>
    </w:p>
    <w:p w14:paraId="0C084806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</w:t>
      </w:r>
      <w:proofErr w:type="gramStart"/>
      <w:r w:rsidRPr="00AF6923">
        <w:rPr>
          <w:sz w:val="22"/>
          <w:szCs w:val="22"/>
        </w:rPr>
        <w:t>сэндвич-панелей</w:t>
      </w:r>
      <w:proofErr w:type="gramEnd"/>
      <w:r w:rsidRPr="00AF6923">
        <w:rPr>
          <w:sz w:val="22"/>
          <w:szCs w:val="22"/>
        </w:rPr>
        <w:t xml:space="preserve">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34BFC8ED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</w:p>
    <w:p w14:paraId="3C8BEF2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  <w:lang w:eastAsia="ar-SA"/>
        </w:rPr>
        <w:t>ОТОПЛЕНИЕ</w:t>
      </w:r>
    </w:p>
    <w:p w14:paraId="6A99A78C" w14:textId="4D45F933" w:rsidR="00AF6923" w:rsidRPr="00AF6923" w:rsidRDefault="00AF6923" w:rsidP="00AF6923">
      <w:pPr>
        <w:suppressAutoHyphens/>
        <w:spacing w:line="100" w:lineRule="atLeast"/>
        <w:rPr>
          <w:sz w:val="22"/>
          <w:szCs w:val="22"/>
          <w:lang w:eastAsia="ar-SA"/>
        </w:rPr>
      </w:pPr>
    </w:p>
    <w:p w14:paraId="23BD9BA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C08F7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3F0A40A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75E6DB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отопления</w:t>
      </w:r>
    </w:p>
    <w:p w14:paraId="4CA4617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отопления</w:t>
      </w:r>
    </w:p>
    <w:p w14:paraId="593C1DD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68D85499" w14:textId="5450D18D" w:rsidR="00371242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sectPr w:rsidR="00371242" w:rsidRPr="00AF6923" w:rsidSect="00C31F26">
      <w:headerReference w:type="default" r:id="rId10"/>
      <w:footerReference w:type="even" r:id="rId11"/>
      <w:footerReference w:type="default" r:id="rId12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4-12-17T19:18:00Z" w:initials="u">
    <w:p w14:paraId="1D7F1582" w14:textId="2CFB39B2" w:rsidR="00085213" w:rsidRDefault="00085213">
      <w:pPr>
        <w:pStyle w:val="af"/>
      </w:pPr>
      <w:r>
        <w:rPr>
          <w:rStyle w:val="ae"/>
        </w:rPr>
        <w:annotationRef/>
      </w:r>
      <w:r>
        <w:t xml:space="preserve">№ Договора </w:t>
      </w:r>
    </w:p>
  </w:comment>
  <w:comment w:id="2" w:author="user" w:date="2024-12-17T19:18:00Z" w:initials="u">
    <w:p w14:paraId="3CE11F2E" w14:textId="35B4C07A" w:rsidR="00085213" w:rsidRDefault="00085213">
      <w:pPr>
        <w:pStyle w:val="af"/>
      </w:pPr>
      <w:r>
        <w:rPr>
          <w:rStyle w:val="ae"/>
        </w:rPr>
        <w:annotationRef/>
      </w:r>
      <w:r>
        <w:t xml:space="preserve">Дата договора </w:t>
      </w:r>
    </w:p>
  </w:comment>
  <w:comment w:id="7" w:author="user" w:date="2024-12-17T19:21:00Z" w:initials="u">
    <w:p w14:paraId="329E7DE0" w14:textId="1C313A43" w:rsidR="00085213" w:rsidRDefault="00085213">
      <w:pPr>
        <w:pStyle w:val="af"/>
      </w:pPr>
      <w:r>
        <w:rPr>
          <w:rStyle w:val="ae"/>
        </w:rPr>
        <w:annotationRef/>
      </w:r>
      <w:r>
        <w:t xml:space="preserve">Заказчик </w:t>
      </w:r>
    </w:p>
  </w:comment>
  <w:comment w:id="11" w:author="user" w:date="2024-12-17T19:21:00Z" w:initials="u">
    <w:p w14:paraId="2794E672" w14:textId="046ED0E1" w:rsidR="00085213" w:rsidRDefault="00085213">
      <w:pPr>
        <w:pStyle w:val="af"/>
      </w:pPr>
      <w:r>
        <w:rPr>
          <w:rStyle w:val="ae"/>
        </w:rPr>
        <w:annotationRef/>
      </w:r>
      <w:r>
        <w:t xml:space="preserve">В лице Заказчик </w:t>
      </w:r>
    </w:p>
  </w:comment>
  <w:comment w:id="14" w:author="user" w:date="2024-12-17T19:21:00Z" w:initials="u">
    <w:p w14:paraId="2A4FFAC4" w14:textId="348B3A75" w:rsidR="00085213" w:rsidRDefault="00085213">
      <w:pPr>
        <w:pStyle w:val="af"/>
      </w:pPr>
      <w:r>
        <w:rPr>
          <w:rStyle w:val="ae"/>
        </w:rPr>
        <w:annotationRef/>
      </w:r>
      <w:r>
        <w:t xml:space="preserve">Исполнитель </w:t>
      </w:r>
    </w:p>
  </w:comment>
  <w:comment w:id="17" w:author="user" w:date="2024-12-17T19:21:00Z" w:initials="u">
    <w:p w14:paraId="5C4E7B63" w14:textId="3A4370A3" w:rsidR="00085213" w:rsidRDefault="00085213">
      <w:pPr>
        <w:pStyle w:val="af"/>
      </w:pPr>
      <w:r>
        <w:rPr>
          <w:rStyle w:val="ae"/>
        </w:rPr>
        <w:annotationRef/>
      </w:r>
      <w:r>
        <w:t xml:space="preserve">В лице Исполнитель </w:t>
      </w:r>
    </w:p>
  </w:comment>
  <w:comment w:id="19" w:author="user" w:date="2024-12-17T19:20:00Z" w:initials="u">
    <w:p w14:paraId="72FF6534" w14:textId="55F4FD19" w:rsidR="00085213" w:rsidRDefault="00085213">
      <w:pPr>
        <w:pStyle w:val="af"/>
      </w:pPr>
      <w:r>
        <w:rPr>
          <w:rStyle w:val="ae"/>
        </w:rPr>
        <w:annotationRef/>
      </w:r>
      <w:r>
        <w:t>Адрес</w:t>
      </w:r>
    </w:p>
  </w:comment>
  <w:comment w:id="21" w:author="user" w:date="2024-12-17T19:20:00Z" w:initials="u">
    <w:p w14:paraId="7F30C7B4" w14:textId="11E400CD" w:rsidR="00085213" w:rsidRDefault="00085213">
      <w:pPr>
        <w:pStyle w:val="af"/>
      </w:pPr>
      <w:r>
        <w:rPr>
          <w:rStyle w:val="ae"/>
        </w:rPr>
        <w:annotationRef/>
      </w:r>
      <w:r>
        <w:t xml:space="preserve">Площадь </w:t>
      </w:r>
    </w:p>
  </w:comment>
  <w:comment w:id="24" w:author="user" w:date="2024-12-17T19:20:00Z" w:initials="u">
    <w:p w14:paraId="2C95656F" w14:textId="26D61D5A" w:rsidR="00085213" w:rsidRDefault="00085213">
      <w:pPr>
        <w:pStyle w:val="af"/>
      </w:pPr>
      <w:r>
        <w:rPr>
          <w:rStyle w:val="ae"/>
        </w:rPr>
        <w:annotationRef/>
      </w:r>
      <w:r>
        <w:t xml:space="preserve">Подгружаются выбранные разделы </w:t>
      </w:r>
    </w:p>
  </w:comment>
  <w:comment w:id="43" w:author="user" w:date="2024-12-17T19:23:00Z" w:initials="u">
    <w:p w14:paraId="0FB35474" w14:textId="7EFB0C70" w:rsidR="00085213" w:rsidRDefault="00085213">
      <w:pPr>
        <w:pStyle w:val="af"/>
      </w:pPr>
      <w:r>
        <w:rPr>
          <w:rStyle w:val="ae"/>
        </w:rPr>
        <w:annotationRef/>
      </w:r>
      <w:r>
        <w:t xml:space="preserve">Без НДС </w:t>
      </w:r>
    </w:p>
  </w:comment>
  <w:comment w:id="46" w:author="user" w:date="2024-12-17T19:23:00Z" w:initials="u">
    <w:p w14:paraId="00192CB0" w14:textId="77E21FE0" w:rsidR="00085213" w:rsidRDefault="00085213">
      <w:pPr>
        <w:pStyle w:val="af"/>
      </w:pPr>
      <w:r>
        <w:rPr>
          <w:rStyle w:val="ae"/>
        </w:rPr>
        <w:annotationRef/>
      </w:r>
      <w:r>
        <w:t>Включая НДС</w:t>
      </w:r>
    </w:p>
  </w:comment>
  <w:comment w:id="41" w:author="user" w:date="2024-12-17T19:24:00Z" w:initials="u">
    <w:p w14:paraId="17CA3A76" w14:textId="7BCC20F2" w:rsidR="00085213" w:rsidRDefault="00085213">
      <w:pPr>
        <w:pStyle w:val="af"/>
      </w:pPr>
      <w:r>
        <w:rPr>
          <w:rStyle w:val="ae"/>
        </w:rPr>
        <w:annotationRef/>
      </w:r>
      <w:r>
        <w:t>Меняется при разных условиях НДС</w:t>
      </w:r>
    </w:p>
  </w:comment>
  <w:comment w:id="48" w:author="user" w:date="2024-12-17T19:25:00Z" w:initials="u">
    <w:p w14:paraId="5ECCE803" w14:textId="54AC657F" w:rsidR="00085213" w:rsidRDefault="00085213">
      <w:pPr>
        <w:pStyle w:val="af"/>
      </w:pPr>
      <w:r>
        <w:rPr>
          <w:rStyle w:val="ae"/>
        </w:rPr>
        <w:annotationRef/>
      </w:r>
      <w:r>
        <w:rPr>
          <w:rStyle w:val="ae"/>
        </w:rPr>
        <w:t>Здесь в каждой сумме тоже либо включая НДС или без НДС</w:t>
      </w:r>
    </w:p>
  </w:comment>
  <w:comment w:id="65" w:author="user" w:date="2024-12-17T19:25:00Z" w:initials="u">
    <w:p w14:paraId="74BEA974" w14:textId="0A56196F" w:rsidR="00085213" w:rsidRDefault="00085213">
      <w:pPr>
        <w:pStyle w:val="af"/>
      </w:pPr>
      <w:r>
        <w:rPr>
          <w:rStyle w:val="ae"/>
        </w:rPr>
        <w:annotationRef/>
      </w:r>
      <w:r>
        <w:rPr>
          <w:rStyle w:val="ae"/>
        </w:rPr>
        <w:t xml:space="preserve">Срок </w:t>
      </w:r>
    </w:p>
  </w:comment>
  <w:comment w:id="68" w:author="user" w:date="2024-12-17T19:26:00Z" w:initials="u">
    <w:p w14:paraId="2D1304B4" w14:textId="7B7FA9D7" w:rsidR="00085213" w:rsidRDefault="00085213">
      <w:pPr>
        <w:pStyle w:val="af"/>
      </w:pPr>
      <w:r>
        <w:rPr>
          <w:rStyle w:val="ae"/>
        </w:rPr>
        <w:annotationRef/>
      </w:r>
      <w:r>
        <w:t xml:space="preserve">В зависимости от компании исполнителя </w:t>
      </w:r>
    </w:p>
  </w:comment>
  <w:comment w:id="76" w:author="user" w:date="2024-12-17T19:26:00Z" w:initials="u">
    <w:p w14:paraId="582D6873" w14:textId="6213CFAD" w:rsidR="00085213" w:rsidRDefault="00085213">
      <w:pPr>
        <w:pStyle w:val="af"/>
      </w:pPr>
      <w:r>
        <w:rPr>
          <w:rStyle w:val="ae"/>
        </w:rPr>
        <w:annotationRef/>
      </w:r>
      <w:r>
        <w:t xml:space="preserve">Без изменений </w:t>
      </w:r>
    </w:p>
  </w:comment>
  <w:comment w:id="80" w:author="user" w:date="2024-12-17T19:26:00Z" w:initials="u">
    <w:p w14:paraId="241A6688" w14:textId="35D07B20" w:rsidR="00085213" w:rsidRDefault="00085213">
      <w:pPr>
        <w:pStyle w:val="af"/>
      </w:pPr>
      <w:r>
        <w:rPr>
          <w:rStyle w:val="ae"/>
        </w:rPr>
        <w:annotationRef/>
      </w:r>
      <w:r>
        <w:t xml:space="preserve">Реквизиты Заказчика </w:t>
      </w:r>
    </w:p>
  </w:comment>
  <w:comment w:id="90" w:author="user" w:date="2024-12-17T19:32:00Z" w:initials="u">
    <w:p w14:paraId="164D50BE" w14:textId="557DE953" w:rsidR="00AF6923" w:rsidRDefault="00AF6923">
      <w:pPr>
        <w:pStyle w:val="af"/>
      </w:pPr>
      <w:r>
        <w:rPr>
          <w:rStyle w:val="ae"/>
        </w:rPr>
        <w:annotationRef/>
      </w:r>
      <w:r>
        <w:t xml:space="preserve">Если включить навигацию в документе можно быстро перемещаться к разделам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51456" w14:textId="77777777" w:rsidR="00C34350" w:rsidRDefault="00C34350">
      <w:r>
        <w:separator/>
      </w:r>
    </w:p>
  </w:endnote>
  <w:endnote w:type="continuationSeparator" w:id="0">
    <w:p w14:paraId="5A74D2B1" w14:textId="77777777" w:rsidR="00C34350" w:rsidRDefault="00C3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2DB08E85" w14:textId="327D6E4A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  <w:bookmarkStart w:id="115" w:name="Исполнитель_должность_подпись"/>
          <w:r w:rsidRPr="00085213">
            <w:rPr>
              <w:b/>
              <w:sz w:val="20"/>
              <w:szCs w:val="20"/>
              <w:highlight w:val="yellow"/>
            </w:rPr>
            <w:t xml:space="preserve">Генеральный директор </w:t>
          </w:r>
          <w:bookmarkEnd w:id="115"/>
          <w:r w:rsidRPr="00085213">
            <w:rPr>
              <w:b/>
              <w:sz w:val="20"/>
              <w:szCs w:val="20"/>
              <w:highlight w:val="yellow"/>
            </w:rPr>
            <w:t>/</w:t>
          </w:r>
          <w:bookmarkStart w:id="116" w:name="Исполнитель_колонт"/>
          <w:r w:rsidRPr="00085213">
            <w:rPr>
              <w:b/>
              <w:sz w:val="20"/>
              <w:szCs w:val="20"/>
              <w:highlight w:val="yellow"/>
            </w:rPr>
            <w:t xml:space="preserve"> </w:t>
          </w:r>
          <w:bookmarkEnd w:id="116"/>
          <w:r w:rsidRPr="00085213">
            <w:rPr>
              <w:b/>
              <w:sz w:val="20"/>
              <w:szCs w:val="20"/>
              <w:highlight w:val="yellow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06A8250A" w14:textId="336ABD2A" w:rsidR="00085213" w:rsidRPr="00085213" w:rsidRDefault="00085213" w:rsidP="000A549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  <w:highlight w:val="yellow"/>
            </w:rPr>
          </w:pPr>
          <w:bookmarkStart w:id="117" w:name="Заказчик_должность_подпись"/>
          <w:r w:rsidRPr="00085213">
            <w:rPr>
              <w:b/>
              <w:sz w:val="20"/>
              <w:szCs w:val="20"/>
              <w:highlight w:val="yellow"/>
            </w:rPr>
            <w:t xml:space="preserve">Генеральный директор </w:t>
          </w:r>
          <w:bookmarkEnd w:id="117"/>
          <w:r w:rsidRPr="00085213">
            <w:rPr>
              <w:b/>
              <w:sz w:val="20"/>
              <w:szCs w:val="20"/>
              <w:highlight w:val="yellow"/>
            </w:rPr>
            <w:t>/</w:t>
          </w:r>
          <w:bookmarkStart w:id="118" w:name="Директор2"/>
          <w:r w:rsidRPr="00085213">
            <w:rPr>
              <w:b/>
              <w:sz w:val="20"/>
              <w:szCs w:val="20"/>
              <w:highlight w:val="yellow"/>
              <w:u w:val="single"/>
            </w:rPr>
            <w:t xml:space="preserve"> </w:t>
          </w:r>
          <w:bookmarkEnd w:id="118"/>
          <w:r w:rsidRPr="00085213">
            <w:rPr>
              <w:b/>
              <w:sz w:val="20"/>
              <w:szCs w:val="20"/>
              <w:highlight w:val="yellow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E1446" w14:textId="77777777" w:rsidR="00C34350" w:rsidRDefault="00C34350">
      <w:r>
        <w:separator/>
      </w:r>
    </w:p>
  </w:footnote>
  <w:footnote w:type="continuationSeparator" w:id="0">
    <w:p w14:paraId="4C9099D3" w14:textId="77777777" w:rsidR="00C34350" w:rsidRDefault="00C34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>-</w:t>
    </w:r>
    <w:proofErr w:type="gramStart"/>
    <w:r w:rsidRPr="008E0727">
      <w:rPr>
        <w:sz w:val="18"/>
        <w:szCs w:val="18"/>
        <w:lang w:val="en-US"/>
      </w:rPr>
      <w:t xml:space="preserve">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</w:t>
    </w:r>
    <w:proofErr w:type="gramEnd"/>
    <w:r w:rsidRPr="00C74713">
      <w:rPr>
        <w:sz w:val="18"/>
        <w:szCs w:val="18"/>
        <w:lang w:val="en-US"/>
      </w:rPr>
      <w:t>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D2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31BE0"/>
    <w:rsid w:val="000328DA"/>
    <w:rsid w:val="0003491E"/>
    <w:rsid w:val="00034E3B"/>
    <w:rsid w:val="0003793D"/>
    <w:rsid w:val="000427F2"/>
    <w:rsid w:val="00055308"/>
    <w:rsid w:val="00055B89"/>
    <w:rsid w:val="00055E24"/>
    <w:rsid w:val="00061BDA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71110"/>
    <w:rsid w:val="0017114E"/>
    <w:rsid w:val="00172774"/>
    <w:rsid w:val="00172CEE"/>
    <w:rsid w:val="00177850"/>
    <w:rsid w:val="00181BA4"/>
    <w:rsid w:val="001822E5"/>
    <w:rsid w:val="00185C1E"/>
    <w:rsid w:val="00187EC3"/>
    <w:rsid w:val="00197959"/>
    <w:rsid w:val="00197D45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E113D"/>
    <w:rsid w:val="002F06F9"/>
    <w:rsid w:val="002F3EBF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4D3A"/>
    <w:rsid w:val="003D7DF2"/>
    <w:rsid w:val="003E0A35"/>
    <w:rsid w:val="003E1D75"/>
    <w:rsid w:val="003F0CAB"/>
    <w:rsid w:val="003F134D"/>
    <w:rsid w:val="003F3F16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D0415"/>
    <w:rsid w:val="004D43F5"/>
    <w:rsid w:val="004E1274"/>
    <w:rsid w:val="004E414C"/>
    <w:rsid w:val="004E47E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47C1"/>
    <w:rsid w:val="005556C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D5"/>
    <w:rsid w:val="005D5B6A"/>
    <w:rsid w:val="005D6013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3BA3"/>
    <w:rsid w:val="00623FFC"/>
    <w:rsid w:val="006313BC"/>
    <w:rsid w:val="00633A01"/>
    <w:rsid w:val="00634C6E"/>
    <w:rsid w:val="00643756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B042E"/>
    <w:rsid w:val="006B2A2A"/>
    <w:rsid w:val="006B54E9"/>
    <w:rsid w:val="006B700E"/>
    <w:rsid w:val="006C0BB5"/>
    <w:rsid w:val="006D0BEE"/>
    <w:rsid w:val="006E0054"/>
    <w:rsid w:val="006E2D2D"/>
    <w:rsid w:val="006E379E"/>
    <w:rsid w:val="006E4B1E"/>
    <w:rsid w:val="006F0603"/>
    <w:rsid w:val="006F1C11"/>
    <w:rsid w:val="00705581"/>
    <w:rsid w:val="0071064C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60DDE"/>
    <w:rsid w:val="00765349"/>
    <w:rsid w:val="007666D2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6CAF"/>
    <w:rsid w:val="007F00C1"/>
    <w:rsid w:val="007F0BE2"/>
    <w:rsid w:val="007F27EB"/>
    <w:rsid w:val="007F3DBE"/>
    <w:rsid w:val="007F424B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2D88"/>
    <w:rsid w:val="008F311D"/>
    <w:rsid w:val="008F4912"/>
    <w:rsid w:val="008F52CB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36F4"/>
    <w:rsid w:val="00AA6ACC"/>
    <w:rsid w:val="00AA6E72"/>
    <w:rsid w:val="00AA742E"/>
    <w:rsid w:val="00AB0035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15C7"/>
    <w:rsid w:val="00B24F38"/>
    <w:rsid w:val="00B26EF9"/>
    <w:rsid w:val="00B31CE0"/>
    <w:rsid w:val="00B354D1"/>
    <w:rsid w:val="00B374B1"/>
    <w:rsid w:val="00B41B41"/>
    <w:rsid w:val="00B467B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C00835"/>
    <w:rsid w:val="00C0129F"/>
    <w:rsid w:val="00C0162E"/>
    <w:rsid w:val="00C019CC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B2B44"/>
    <w:rsid w:val="00CB40E2"/>
    <w:rsid w:val="00CC260A"/>
    <w:rsid w:val="00CC6AB6"/>
    <w:rsid w:val="00CC6CB6"/>
    <w:rsid w:val="00CC7461"/>
    <w:rsid w:val="00CC7894"/>
    <w:rsid w:val="00CF2712"/>
    <w:rsid w:val="00CF2866"/>
    <w:rsid w:val="00CF6E72"/>
    <w:rsid w:val="00CF700F"/>
    <w:rsid w:val="00D03640"/>
    <w:rsid w:val="00D21C90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713"/>
    <w:rsid w:val="00DE1376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3A6B"/>
    <w:rsid w:val="00E37353"/>
    <w:rsid w:val="00E4087F"/>
    <w:rsid w:val="00E4116D"/>
    <w:rsid w:val="00E41A1F"/>
    <w:rsid w:val="00E42DFC"/>
    <w:rsid w:val="00E4562E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B4674"/>
    <w:rsid w:val="00FB681D"/>
    <w:rsid w:val="00FB6E3F"/>
    <w:rsid w:val="00FC080B"/>
    <w:rsid w:val="00FC132F"/>
    <w:rsid w:val="00FC3079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18</Pages>
  <Words>5839</Words>
  <Characters>33287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39048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user</cp:lastModifiedBy>
  <cp:revision>119</cp:revision>
  <cp:lastPrinted>2007-03-12T10:31:00Z</cp:lastPrinted>
  <dcterms:created xsi:type="dcterms:W3CDTF">2019-08-22T09:38:00Z</dcterms:created>
  <dcterms:modified xsi:type="dcterms:W3CDTF">2024-12-17T16:37:00Z</dcterms:modified>
</cp:coreProperties>
</file>