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03B7" w14:textId="77777777" w:rsidR="009923DD" w:rsidRPr="00AF6923" w:rsidRDefault="009923DD" w:rsidP="00E4116D">
      <w:pPr>
        <w:jc w:val="center"/>
        <w:rPr>
          <w:b/>
          <w:sz w:val="22"/>
          <w:szCs w:val="22"/>
        </w:rPr>
      </w:pPr>
    </w:p>
    <w:p w14:paraId="10F087B7" w14:textId="64CC0545" w:rsidR="00E4116D" w:rsidRPr="00AF6923" w:rsidRDefault="00E4116D" w:rsidP="00E4116D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Приложение № 1</w:t>
      </w:r>
    </w:p>
    <w:p w14:paraId="76933691" w14:textId="211C2283" w:rsidR="00E4116D" w:rsidRPr="00AF6923" w:rsidRDefault="00E4116D" w:rsidP="00E4116D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к Договору </w:t>
      </w:r>
      <w:r w:rsidRPr="00B207F3">
        <w:rPr>
          <w:b/>
          <w:sz w:val="22"/>
          <w:szCs w:val="22"/>
        </w:rPr>
        <w:t>№ USР-</w:t>
      </w:r>
      <w:r w:rsidR="000623B0" w:rsidRPr="00B207F3">
        <w:rPr>
          <w:b/>
          <w:sz w:val="22"/>
          <w:szCs w:val="22"/>
        </w:rPr>
        <w:t>{</w:t>
      </w:r>
      <w:proofErr w:type="spellStart"/>
      <w:r w:rsidR="000623B0" w:rsidRPr="00B207F3">
        <w:rPr>
          <w:b/>
          <w:sz w:val="22"/>
          <w:szCs w:val="22"/>
          <w:lang w:val="en-US"/>
        </w:rPr>
        <w:t>ContractNumber</w:t>
      </w:r>
      <w:proofErr w:type="spellEnd"/>
      <w:r w:rsidR="000623B0" w:rsidRPr="000623B0">
        <w:rPr>
          <w:b/>
          <w:sz w:val="22"/>
          <w:szCs w:val="22"/>
        </w:rPr>
        <w:t>}</w:t>
      </w:r>
      <w:r w:rsidRPr="00AF6923">
        <w:rPr>
          <w:b/>
          <w:sz w:val="22"/>
          <w:szCs w:val="22"/>
        </w:rPr>
        <w:t xml:space="preserve"> на выполнение работ</w:t>
      </w:r>
    </w:p>
    <w:p w14:paraId="08A156A2" w14:textId="495843DD" w:rsidR="00E4116D" w:rsidRPr="00AF6923" w:rsidRDefault="00E4116D" w:rsidP="00E4116D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от </w:t>
      </w:r>
      <w:r w:rsidR="00B207F3" w:rsidRPr="00A053DA">
        <w:rPr>
          <w:b/>
          <w:bCs/>
          <w:sz w:val="22"/>
          <w:szCs w:val="22"/>
        </w:rPr>
        <w:t>{</w:t>
      </w:r>
      <w:proofErr w:type="spellStart"/>
      <w:r w:rsidR="00B207F3" w:rsidRPr="00B207F3">
        <w:rPr>
          <w:b/>
          <w:bCs/>
          <w:sz w:val="22"/>
          <w:szCs w:val="22"/>
          <w:lang w:val="en-US"/>
        </w:rPr>
        <w:t>ContractDate</w:t>
      </w:r>
      <w:proofErr w:type="spellEnd"/>
      <w:r w:rsidR="00B207F3" w:rsidRPr="00A053DA">
        <w:rPr>
          <w:b/>
          <w:bCs/>
          <w:sz w:val="22"/>
          <w:szCs w:val="22"/>
        </w:rPr>
        <w:t>}</w:t>
      </w:r>
      <w:r w:rsidRPr="00AF6923">
        <w:rPr>
          <w:b/>
          <w:sz w:val="22"/>
          <w:szCs w:val="22"/>
        </w:rPr>
        <w:t xml:space="preserve"> г.</w:t>
      </w:r>
    </w:p>
    <w:p w14:paraId="3085455E" w14:textId="77777777" w:rsidR="00E4116D" w:rsidRPr="00AF6923" w:rsidRDefault="00E4116D" w:rsidP="00E4116D">
      <w:pPr>
        <w:jc w:val="center"/>
        <w:rPr>
          <w:b/>
          <w:sz w:val="22"/>
          <w:szCs w:val="22"/>
        </w:rPr>
      </w:pPr>
    </w:p>
    <w:p w14:paraId="03C2E9B0" w14:textId="56B0779E" w:rsidR="00E4116D" w:rsidRPr="00AF6923" w:rsidRDefault="00807CB3" w:rsidP="00E4116D">
      <w:pPr>
        <w:jc w:val="center"/>
        <w:rPr>
          <w:sz w:val="22"/>
          <w:szCs w:val="22"/>
        </w:rPr>
      </w:pPr>
      <w:r w:rsidRPr="00AF6923">
        <w:rPr>
          <w:b/>
          <w:sz w:val="22"/>
          <w:szCs w:val="22"/>
        </w:rPr>
        <w:t>ПАМЯТКА ДЛЯ СОСТАВЛЕНИЯ ТЕХНИЧЕСКОГО ЗАДАНИЯ</w:t>
      </w:r>
    </w:p>
    <w:p w14:paraId="3413B6FC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</w:p>
    <w:p w14:paraId="762A409D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АР «АРХИТЕКТУРНЫЕ РЕШЕНИЯ»</w:t>
      </w:r>
    </w:p>
    <w:p w14:paraId="4DFDCF08" w14:textId="77777777" w:rsidR="00085213" w:rsidRPr="00AF6923" w:rsidRDefault="00085213" w:rsidP="00085213">
      <w:pPr>
        <w:rPr>
          <w:sz w:val="22"/>
          <w:szCs w:val="22"/>
        </w:rPr>
      </w:pPr>
    </w:p>
    <w:p w14:paraId="1CFC3376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Общие данные</w:t>
      </w:r>
    </w:p>
    <w:p w14:paraId="124EE945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номер помещения, его площадь, его расположение в ТЦ, дизайн проект, технологический проект, проект освещенности</w:t>
      </w:r>
    </w:p>
    <w:p w14:paraId="7857C6C4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Обмер</w:t>
      </w:r>
    </w:p>
    <w:p w14:paraId="5A715113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обмерные данные (включая коммуникации и описание конструкций), если обмер не входит в состав договора</w:t>
      </w:r>
    </w:p>
    <w:p w14:paraId="48403A1E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>Дизайн-проект</w:t>
      </w:r>
      <w:r w:rsidRPr="00AF6923">
        <w:rPr>
          <w:sz w:val="22"/>
          <w:szCs w:val="22"/>
        </w:rPr>
        <w:tab/>
      </w:r>
    </w:p>
    <w:p w14:paraId="6302602C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 xml:space="preserve">Должен содержать листы: </w:t>
      </w:r>
    </w:p>
    <w:p w14:paraId="6D305891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демонтажа с описанием</w:t>
      </w:r>
    </w:p>
    <w:p w14:paraId="72C291AF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возводимых перегородок, с закладными, описанием по типу</w:t>
      </w:r>
    </w:p>
    <w:p w14:paraId="2D5BCCB4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Ведомость дверей с описанием и габаритами</w:t>
      </w:r>
    </w:p>
    <w:p w14:paraId="35C8DF0C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полов включая плинтус с описанием и привязками</w:t>
      </w:r>
    </w:p>
    <w:p w14:paraId="7621980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потолков с описанием применяемых материалов, привязками  разных уровней и оборудования</w:t>
      </w:r>
    </w:p>
    <w:p w14:paraId="01D298D2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светильников потолочных, боковых с ведомостью и мощностями</w:t>
      </w:r>
    </w:p>
    <w:p w14:paraId="073D540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расстановки розеток силовых, слаботочных, с ведомостью по типам и цветам</w:t>
      </w:r>
    </w:p>
    <w:p w14:paraId="56CD830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отопительных приборов с описанием</w:t>
      </w:r>
    </w:p>
    <w:p w14:paraId="2528CFB9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План с расстановкой сантехнического оборудования с ведомостью</w:t>
      </w:r>
    </w:p>
    <w:p w14:paraId="29B5A022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Ведомость отделки, тип, описание, привязки в плане</w:t>
      </w:r>
    </w:p>
    <w:p w14:paraId="37CD0D79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>Торговое или технологическое оборудование</w:t>
      </w:r>
    </w:p>
    <w:p w14:paraId="508A9B9F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план расстановки оборудования и всех элементов с описанием. </w:t>
      </w:r>
    </w:p>
    <w:p w14:paraId="7080F33B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 xml:space="preserve">При наличии оборудования и элементов, требующих дополнительного усиления, предоставить подробное описание крепления оборудования с указанием весовых характеристик модулей, тип, габаритные размеры и материал. </w:t>
      </w:r>
    </w:p>
    <w:p w14:paraId="1E0021C9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>Указать</w:t>
      </w:r>
      <w:r w:rsidRPr="00AF6923">
        <w:rPr>
          <w:b/>
          <w:sz w:val="22"/>
          <w:szCs w:val="22"/>
        </w:rPr>
        <w:t xml:space="preserve"> </w:t>
      </w:r>
      <w:r w:rsidRPr="00AF6923">
        <w:rPr>
          <w:sz w:val="22"/>
          <w:szCs w:val="22"/>
        </w:rPr>
        <w:t xml:space="preserve">привязки к инженерным сетям. </w:t>
      </w:r>
    </w:p>
    <w:p w14:paraId="061CDF89" w14:textId="77777777" w:rsidR="00085213" w:rsidRPr="00AF6923" w:rsidRDefault="00085213" w:rsidP="00AF6923">
      <w:pPr>
        <w:suppressAutoHyphens/>
        <w:spacing w:line="100" w:lineRule="atLeast"/>
        <w:rPr>
          <w:sz w:val="22"/>
          <w:szCs w:val="22"/>
        </w:rPr>
      </w:pPr>
      <w:r w:rsidRPr="00AF6923">
        <w:rPr>
          <w:sz w:val="22"/>
          <w:szCs w:val="22"/>
        </w:rPr>
        <w:t>Указать мощность подключаемого оборудования к инженерным сетям</w:t>
      </w:r>
    </w:p>
    <w:p w14:paraId="1CB83123" w14:textId="77777777" w:rsidR="00085213" w:rsidRPr="00AF6923" w:rsidRDefault="00085213" w:rsidP="00AF6923">
      <w:pPr>
        <w:pStyle w:val="22"/>
        <w:numPr>
          <w:ilvl w:val="0"/>
          <w:numId w:val="7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>Фасадная рекламная вывеска</w:t>
      </w:r>
      <w:r w:rsidRPr="00AF6923">
        <w:rPr>
          <w:b/>
          <w:sz w:val="22"/>
          <w:szCs w:val="22"/>
        </w:rPr>
        <w:tab/>
      </w:r>
    </w:p>
    <w:p w14:paraId="6141BF30" w14:textId="77777777" w:rsidR="00085213" w:rsidRPr="00AF6923" w:rsidRDefault="00085213" w:rsidP="00AF6923">
      <w:pPr>
        <w:pStyle w:val="22"/>
        <w:ind w:left="0"/>
        <w:rPr>
          <w:sz w:val="22"/>
          <w:szCs w:val="22"/>
        </w:rPr>
      </w:pPr>
      <w:r w:rsidRPr="00AF6923">
        <w:rPr>
          <w:sz w:val="22"/>
          <w:szCs w:val="22"/>
        </w:rPr>
        <w:t xml:space="preserve"> Предоставить эскиз фасадной рекламной вывески с описанием конструкции, элементов крепления и электрической схемы.</w:t>
      </w:r>
      <w:bookmarkStart w:id="0" w:name="ЭОМ_пр1"/>
    </w:p>
    <w:p w14:paraId="32508C79" w14:textId="77777777" w:rsidR="00085213" w:rsidRPr="00AF6923" w:rsidRDefault="00085213" w:rsidP="00085213">
      <w:pPr>
        <w:pStyle w:val="ad"/>
        <w:ind w:left="142"/>
        <w:rPr>
          <w:sz w:val="22"/>
          <w:szCs w:val="22"/>
        </w:rPr>
      </w:pPr>
      <w:bookmarkStart w:id="1" w:name="ОВиК_пр1"/>
      <w:bookmarkEnd w:id="0"/>
    </w:p>
    <w:p w14:paraId="5729D758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ЭОМ </w:t>
      </w:r>
      <w:r w:rsidRPr="00AF6923">
        <w:rPr>
          <w:rFonts w:ascii="Times New Roman" w:hAnsi="Times New Roman" w:cs="Times New Roman"/>
          <w:sz w:val="22"/>
          <w:szCs w:val="22"/>
          <w:lang w:val="en-US"/>
        </w:rPr>
        <w:t>«ЭЛЕКТРООБОРУДОВАНИЕ И ЭЛЕКТРООСВЕЩЕНИЕ»</w:t>
      </w:r>
    </w:p>
    <w:p w14:paraId="7B373F8E" w14:textId="77777777" w:rsidR="00085213" w:rsidRPr="00AF6923" w:rsidRDefault="00085213" w:rsidP="00085213">
      <w:pPr>
        <w:jc w:val="center"/>
        <w:rPr>
          <w:sz w:val="22"/>
          <w:szCs w:val="22"/>
        </w:rPr>
      </w:pPr>
    </w:p>
    <w:p w14:paraId="118E1CB4" w14:textId="77777777" w:rsidR="00085213" w:rsidRPr="00AF6923" w:rsidRDefault="00085213" w:rsidP="00AF6923">
      <w:pPr>
        <w:numPr>
          <w:ilvl w:val="0"/>
          <w:numId w:val="1"/>
        </w:numPr>
        <w:ind w:left="0" w:firstLine="0"/>
        <w:contextualSpacing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электроустановки от ТЦ:</w:t>
      </w:r>
    </w:p>
    <w:p w14:paraId="13EFF172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Номинал вводного автомата в щите Арендодателя</w:t>
      </w:r>
    </w:p>
    <w:p w14:paraId="770E63E6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Марка и сечение вводного кабеля</w:t>
      </w:r>
    </w:p>
    <w:p w14:paraId="7E1B655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Длина трассы вводного кабеля от ВРЩ Арендодателя до помещения Арендатора</w:t>
      </w:r>
    </w:p>
    <w:p w14:paraId="7C0AAA84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Выделяемая мощность ____кВт</w:t>
      </w:r>
    </w:p>
    <w:p w14:paraId="403C7EEB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Счетчик (указать модель)</w:t>
      </w:r>
    </w:p>
    <w:p w14:paraId="6BDDC5AD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Щит (сохраняем/меняем) местоположение</w:t>
      </w:r>
    </w:p>
    <w:p w14:paraId="35F5628D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 xml:space="preserve">- Вывеска (электрическая схема) </w:t>
      </w:r>
    </w:p>
    <w:p w14:paraId="21D299DC" w14:textId="77777777" w:rsidR="00085213" w:rsidRPr="00AF6923" w:rsidRDefault="00085213" w:rsidP="00AF6923">
      <w:pPr>
        <w:numPr>
          <w:ilvl w:val="0"/>
          <w:numId w:val="1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техническое задание, если проект АР не входит в состав договора:</w:t>
      </w:r>
    </w:p>
    <w:p w14:paraId="27655036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 xml:space="preserve">- АР или планы с расстановкой розеток, выводов, светильников, выключателей с привязкой к инженерным сетям </w:t>
      </w:r>
    </w:p>
    <w:p w14:paraId="74C2DF7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Расстановка аварийного и эвакуационного освещения</w:t>
      </w:r>
    </w:p>
    <w:p w14:paraId="7302B1E3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Местоположение щитка</w:t>
      </w:r>
    </w:p>
    <w:p w14:paraId="496F486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Мощность всех светильников, подсветки</w:t>
      </w:r>
    </w:p>
    <w:p w14:paraId="4D386EE7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Схема включения освещения</w:t>
      </w:r>
    </w:p>
    <w:p w14:paraId="09038091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 xml:space="preserve">- Мощность используемого оборудования (например: ПКС, уличная вывеска, бойлеры и </w:t>
      </w:r>
      <w:proofErr w:type="spellStart"/>
      <w:r w:rsidRPr="00AF6923">
        <w:rPr>
          <w:sz w:val="22"/>
          <w:szCs w:val="22"/>
        </w:rPr>
        <w:t>тп</w:t>
      </w:r>
      <w:proofErr w:type="spellEnd"/>
      <w:r w:rsidRPr="00AF6923">
        <w:rPr>
          <w:sz w:val="22"/>
          <w:szCs w:val="22"/>
        </w:rPr>
        <w:t>.)</w:t>
      </w:r>
    </w:p>
    <w:p w14:paraId="6667FCB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>- Проект ТХ(Технология) при наличии кухни</w:t>
      </w:r>
    </w:p>
    <w:p w14:paraId="3E55C6C0" w14:textId="77777777" w:rsidR="00085213" w:rsidRPr="00AF6923" w:rsidRDefault="00085213" w:rsidP="00AF6923">
      <w:pPr>
        <w:contextualSpacing/>
        <w:rPr>
          <w:sz w:val="22"/>
          <w:szCs w:val="22"/>
        </w:rPr>
      </w:pPr>
      <w:r w:rsidRPr="00AF6923">
        <w:rPr>
          <w:sz w:val="22"/>
          <w:szCs w:val="22"/>
        </w:rPr>
        <w:t xml:space="preserve">- Проект </w:t>
      </w:r>
      <w:proofErr w:type="spellStart"/>
      <w:r w:rsidRPr="00AF6923">
        <w:rPr>
          <w:sz w:val="22"/>
          <w:szCs w:val="22"/>
        </w:rPr>
        <w:t>ОВиК</w:t>
      </w:r>
      <w:proofErr w:type="spellEnd"/>
      <w:r w:rsidRPr="00AF6923">
        <w:rPr>
          <w:sz w:val="22"/>
          <w:szCs w:val="22"/>
        </w:rPr>
        <w:t>, или мощности оборудования, если раздел не предусмотрен договором</w:t>
      </w:r>
    </w:p>
    <w:p w14:paraId="7BB69348" w14:textId="77777777" w:rsidR="00085213" w:rsidRPr="00AF6923" w:rsidRDefault="00085213" w:rsidP="00085213">
      <w:pPr>
        <w:rPr>
          <w:sz w:val="22"/>
          <w:szCs w:val="22"/>
        </w:rPr>
      </w:pPr>
    </w:p>
    <w:p w14:paraId="263D21B3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proofErr w:type="spellStart"/>
      <w:r w:rsidRPr="00AF6923">
        <w:rPr>
          <w:rFonts w:ascii="Times New Roman" w:hAnsi="Times New Roman" w:cs="Times New Roman"/>
          <w:sz w:val="22"/>
          <w:szCs w:val="22"/>
        </w:rPr>
        <w:t>ОВиК</w:t>
      </w:r>
      <w:proofErr w:type="spellEnd"/>
      <w:r w:rsidRPr="00AF6923">
        <w:rPr>
          <w:rFonts w:ascii="Times New Roman" w:hAnsi="Times New Roman" w:cs="Times New Roman"/>
          <w:sz w:val="22"/>
          <w:szCs w:val="22"/>
        </w:rPr>
        <w:t xml:space="preserve"> «ОБЩЕОБМЕННАЯ ВЕНТИЛЯЦИЯ И КОНДИЦИОНИРОВАНИЕ»</w:t>
      </w:r>
    </w:p>
    <w:p w14:paraId="1242A347" w14:textId="77777777" w:rsidR="00085213" w:rsidRPr="00AF6923" w:rsidRDefault="00085213" w:rsidP="00085213">
      <w:pPr>
        <w:jc w:val="center"/>
        <w:rPr>
          <w:sz w:val="22"/>
          <w:szCs w:val="22"/>
        </w:rPr>
      </w:pPr>
    </w:p>
    <w:p w14:paraId="217E86B4" w14:textId="77777777" w:rsidR="00085213" w:rsidRPr="00AF6923" w:rsidRDefault="00085213" w:rsidP="00AF6923">
      <w:pPr>
        <w:numPr>
          <w:ilvl w:val="0"/>
          <w:numId w:val="12"/>
        </w:numPr>
        <w:ind w:left="0" w:firstLine="0"/>
        <w:contextualSpacing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технические условия на подключение </w:t>
      </w:r>
      <w:proofErr w:type="spellStart"/>
      <w:r w:rsidRPr="00AF6923">
        <w:rPr>
          <w:b/>
          <w:sz w:val="22"/>
          <w:szCs w:val="22"/>
        </w:rPr>
        <w:t>ОВиК</w:t>
      </w:r>
      <w:proofErr w:type="spellEnd"/>
      <w:r w:rsidRPr="00AF6923">
        <w:rPr>
          <w:b/>
          <w:sz w:val="22"/>
          <w:szCs w:val="22"/>
        </w:rPr>
        <w:t xml:space="preserve"> от ТЦ:</w:t>
      </w:r>
    </w:p>
    <w:p w14:paraId="0E026BCE" w14:textId="77777777" w:rsidR="00085213" w:rsidRPr="00AF6923" w:rsidRDefault="00085213" w:rsidP="00AF6923">
      <w:pPr>
        <w:shd w:val="clear" w:color="auto" w:fill="FFFFFF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- Вентиляция:</w:t>
      </w:r>
    </w:p>
    <w:p w14:paraId="0DEE6B19" w14:textId="77777777" w:rsidR="00085213" w:rsidRPr="00AF6923" w:rsidRDefault="00085213" w:rsidP="00AF6923">
      <w:pPr>
        <w:numPr>
          <w:ilvl w:val="0"/>
          <w:numId w:val="13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Расположение точек подключения на плане (желательно привязки в плане и по высоте)</w:t>
      </w:r>
    </w:p>
    <w:p w14:paraId="0E8F4679" w14:textId="77777777" w:rsidR="00085213" w:rsidRPr="00AF6923" w:rsidRDefault="00085213" w:rsidP="00AF6923">
      <w:pPr>
        <w:numPr>
          <w:ilvl w:val="0"/>
          <w:numId w:val="13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Сечение воздуховодов в точках подключения</w:t>
      </w:r>
    </w:p>
    <w:p w14:paraId="298F3FC3" w14:textId="77777777" w:rsidR="00085213" w:rsidRPr="00AF6923" w:rsidRDefault="00085213" w:rsidP="00AF6923">
      <w:pPr>
        <w:numPr>
          <w:ilvl w:val="0"/>
          <w:numId w:val="13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Объем выделяемого воздуха - _____м3</w:t>
      </w:r>
    </w:p>
    <w:p w14:paraId="778DF154" w14:textId="77777777" w:rsidR="00085213" w:rsidRPr="00AF6923" w:rsidRDefault="00085213" w:rsidP="00AF6923">
      <w:pPr>
        <w:shd w:val="clear" w:color="auto" w:fill="FFFFFF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-Кондиционирование:</w:t>
      </w:r>
    </w:p>
    <w:p w14:paraId="1B702D63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Расположение точек подключения на плане (желательно привязки в плане и по высоте)</w:t>
      </w:r>
    </w:p>
    <w:p w14:paraId="3989EAD5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Диаметры трубопроводов в точках подключения</w:t>
      </w:r>
    </w:p>
    <w:p w14:paraId="7B02CC3C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Материал труб кондиционирования в точках подключения</w:t>
      </w:r>
    </w:p>
    <w:p w14:paraId="3562185A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Мощность по холодоснабжению - _____кВт</w:t>
      </w:r>
    </w:p>
    <w:p w14:paraId="0F4D0698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Расположение дренажного трубопровода на плане (желательно привязки в плане и по высоте)</w:t>
      </w:r>
    </w:p>
    <w:p w14:paraId="1902BD27" w14:textId="77777777" w:rsidR="00085213" w:rsidRPr="00AF6923" w:rsidRDefault="00085213" w:rsidP="00AF6923">
      <w:pPr>
        <w:numPr>
          <w:ilvl w:val="0"/>
          <w:numId w:val="14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Температурный режим </w:t>
      </w:r>
      <w:proofErr w:type="spellStart"/>
      <w:r w:rsidRPr="00AF6923">
        <w:rPr>
          <w:sz w:val="22"/>
          <w:szCs w:val="22"/>
        </w:rPr>
        <w:t>холодоносителя</w:t>
      </w:r>
      <w:proofErr w:type="spellEnd"/>
    </w:p>
    <w:p w14:paraId="191F4308" w14:textId="77777777" w:rsidR="00085213" w:rsidRPr="00AF6923" w:rsidRDefault="00085213" w:rsidP="00AF6923">
      <w:pPr>
        <w:shd w:val="clear" w:color="auto" w:fill="FFFFFF"/>
        <w:rPr>
          <w:sz w:val="22"/>
          <w:szCs w:val="22"/>
        </w:rPr>
      </w:pPr>
    </w:p>
    <w:p w14:paraId="5F5B56C8" w14:textId="77777777" w:rsidR="00085213" w:rsidRPr="00AF6923" w:rsidRDefault="00085213" w:rsidP="00AF6923">
      <w:pPr>
        <w:numPr>
          <w:ilvl w:val="0"/>
          <w:numId w:val="12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4E1D1E6E" w14:textId="77777777" w:rsidR="00085213" w:rsidRPr="00AF6923" w:rsidRDefault="00085213" w:rsidP="00AF6923">
      <w:pPr>
        <w:contextualSpacing/>
        <w:rPr>
          <w:sz w:val="22"/>
          <w:szCs w:val="22"/>
        </w:rPr>
      </w:pPr>
    </w:p>
    <w:bookmarkEnd w:id="1"/>
    <w:p w14:paraId="4E2551C1" w14:textId="77777777" w:rsidR="00085213" w:rsidRPr="00AF6923" w:rsidRDefault="00085213" w:rsidP="00AF6923">
      <w:pPr>
        <w:pStyle w:val="ad"/>
        <w:numPr>
          <w:ilvl w:val="0"/>
          <w:numId w:val="15"/>
        </w:numPr>
        <w:ind w:left="0" w:firstLine="0"/>
        <w:rPr>
          <w:sz w:val="22"/>
          <w:szCs w:val="22"/>
          <w:shd w:val="clear" w:color="auto" w:fill="FFFFFF"/>
        </w:rPr>
      </w:pPr>
      <w:r w:rsidRPr="00AF6923">
        <w:rPr>
          <w:sz w:val="22"/>
          <w:szCs w:val="22"/>
          <w:shd w:val="clear" w:color="auto" w:fill="FFFFFF"/>
        </w:rPr>
        <w:t xml:space="preserve">Тип  потолка?  (открытый, ГКЛ, </w:t>
      </w:r>
      <w:proofErr w:type="spellStart"/>
      <w:r w:rsidRPr="00AF6923">
        <w:rPr>
          <w:sz w:val="22"/>
          <w:szCs w:val="22"/>
          <w:shd w:val="clear" w:color="auto" w:fill="FFFFFF"/>
        </w:rPr>
        <w:t>армстронг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AF6923">
        <w:rPr>
          <w:sz w:val="22"/>
          <w:szCs w:val="22"/>
          <w:shd w:val="clear" w:color="auto" w:fill="FFFFFF"/>
        </w:rPr>
        <w:t>грильято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и т.д.) если нет АР</w:t>
      </w:r>
    </w:p>
    <w:p w14:paraId="08BE3341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Какой Фанкойл устанавливать? кассетный/канальный/на усмотрение нашего инженера/не требуется</w:t>
      </w:r>
    </w:p>
    <w:p w14:paraId="03C10BCD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Какие воздуховоды? круглые/квадратные/на усмотрение нашего инженера/не требуется</w:t>
      </w:r>
    </w:p>
    <w:p w14:paraId="1FEE5A04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Какие диффузоры? круглые/квадратные/щелевые/на усмотрение нашего инженера/не требуется</w:t>
      </w:r>
    </w:p>
    <w:p w14:paraId="16001B2E" w14:textId="77777777" w:rsidR="00085213" w:rsidRPr="00AF6923" w:rsidRDefault="00085213" w:rsidP="00AF6923">
      <w:pPr>
        <w:pStyle w:val="ad"/>
        <w:numPr>
          <w:ilvl w:val="0"/>
          <w:numId w:val="15"/>
        </w:numPr>
        <w:shd w:val="clear" w:color="auto" w:fill="FFFFFF"/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В какие помещения подавать холодный воздух? (какие помещения обеспечить системами кондиционирования?)/не требуется</w:t>
      </w:r>
    </w:p>
    <w:p w14:paraId="1D1F7161" w14:textId="77777777" w:rsidR="00085213" w:rsidRPr="00AF6923" w:rsidRDefault="00085213" w:rsidP="00085213">
      <w:pPr>
        <w:rPr>
          <w:sz w:val="22"/>
          <w:szCs w:val="22"/>
        </w:rPr>
      </w:pPr>
    </w:p>
    <w:p w14:paraId="5A4D5C8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2" w:name="ВК_пр1"/>
      <w:r w:rsidRPr="00AF6923">
        <w:rPr>
          <w:rFonts w:ascii="Times New Roman" w:hAnsi="Times New Roman" w:cs="Times New Roman"/>
          <w:sz w:val="22"/>
          <w:szCs w:val="22"/>
        </w:rPr>
        <w:t>ВК «ВОДОСНАБЖЕНИЕ И КАНАЛИЗАЦИЯ»</w:t>
      </w:r>
    </w:p>
    <w:p w14:paraId="64E342B1" w14:textId="77777777" w:rsidR="00085213" w:rsidRPr="00AF6923" w:rsidRDefault="00085213" w:rsidP="00085213">
      <w:pPr>
        <w:pStyle w:val="ad"/>
        <w:ind w:left="0"/>
        <w:rPr>
          <w:sz w:val="22"/>
          <w:szCs w:val="22"/>
        </w:rPr>
      </w:pPr>
    </w:p>
    <w:p w14:paraId="7D825B1C" w14:textId="77777777" w:rsidR="00085213" w:rsidRPr="00AF6923" w:rsidRDefault="00085213" w:rsidP="00AF6923">
      <w:pPr>
        <w:numPr>
          <w:ilvl w:val="0"/>
          <w:numId w:val="16"/>
        </w:numPr>
        <w:ind w:left="0" w:firstLine="0"/>
        <w:contextualSpacing/>
        <w:rPr>
          <w:b/>
          <w:sz w:val="22"/>
          <w:szCs w:val="22"/>
        </w:rPr>
      </w:pPr>
      <w:bookmarkStart w:id="3" w:name="СКС_пр1"/>
      <w:bookmarkEnd w:id="2"/>
      <w:r w:rsidRPr="00AF6923">
        <w:rPr>
          <w:b/>
          <w:sz w:val="22"/>
          <w:szCs w:val="22"/>
        </w:rPr>
        <w:t>Предоставить технические условия на подключение ВК от ТЦ:</w:t>
      </w:r>
    </w:p>
    <w:p w14:paraId="0CEE4712" w14:textId="77777777" w:rsidR="00085213" w:rsidRPr="00AF6923" w:rsidRDefault="00085213" w:rsidP="00AF6923">
      <w:pPr>
        <w:contextualSpacing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По водоснабжению:</w:t>
      </w:r>
    </w:p>
    <w:p w14:paraId="2C2947CB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Точки подключения к существующим системам водоснабжения (привязки в плане и по высоте)</w:t>
      </w:r>
    </w:p>
    <w:p w14:paraId="46B410CF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Диаметр трубопроводов </w:t>
      </w:r>
    </w:p>
    <w:p w14:paraId="04F5BBC8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Давление (напор, расход)</w:t>
      </w:r>
    </w:p>
    <w:p w14:paraId="62318E51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Требуемый материал труб и тип изоляции</w:t>
      </w:r>
    </w:p>
    <w:p w14:paraId="222DAF24" w14:textId="77777777" w:rsidR="00085213" w:rsidRPr="00AF6923" w:rsidRDefault="00085213" w:rsidP="00AF6923">
      <w:p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По канализации:</w:t>
      </w:r>
    </w:p>
    <w:p w14:paraId="4DA4B944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Точки подключения к существующим системам канализации (привязки в плане и по высоте)</w:t>
      </w:r>
    </w:p>
    <w:p w14:paraId="43644097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Диаметр трубопроводов </w:t>
      </w:r>
    </w:p>
    <w:p w14:paraId="780EC75B" w14:textId="77777777" w:rsidR="00085213" w:rsidRPr="00AF6923" w:rsidRDefault="00085213" w:rsidP="00AF6923">
      <w:pPr>
        <w:pStyle w:val="ad"/>
        <w:numPr>
          <w:ilvl w:val="0"/>
          <w:numId w:val="18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Требуемый материал труб и тип изоляции</w:t>
      </w:r>
    </w:p>
    <w:p w14:paraId="6A02DA7A" w14:textId="77777777" w:rsidR="00085213" w:rsidRPr="00AF6923" w:rsidRDefault="00085213" w:rsidP="00AF6923">
      <w:pPr>
        <w:rPr>
          <w:sz w:val="22"/>
          <w:szCs w:val="22"/>
        </w:rPr>
      </w:pPr>
    </w:p>
    <w:p w14:paraId="0A84743B" w14:textId="77777777" w:rsidR="00085213" w:rsidRPr="00AF6923" w:rsidRDefault="00085213" w:rsidP="00AF6923">
      <w:pPr>
        <w:rPr>
          <w:sz w:val="22"/>
          <w:szCs w:val="22"/>
        </w:rPr>
      </w:pPr>
    </w:p>
    <w:p w14:paraId="166BC338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</w:p>
    <w:p w14:paraId="3F2CEF45" w14:textId="77777777" w:rsidR="00085213" w:rsidRPr="00AF6923" w:rsidRDefault="00085213" w:rsidP="00AF6923">
      <w:pPr>
        <w:numPr>
          <w:ilvl w:val="0"/>
          <w:numId w:val="16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lastRenderedPageBreak/>
        <w:t xml:space="preserve">Предоставить техническое задание </w:t>
      </w:r>
    </w:p>
    <w:p w14:paraId="39E3FF30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План с расстановкой сантехнического оборудования (привязки в плане и по высоте)</w:t>
      </w:r>
    </w:p>
    <w:p w14:paraId="7AC19519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Указать дополнительное оборудование, к которому необходим подвод воды и канализации (посудомойка, кулер, кофемашина и т.д.)</w:t>
      </w:r>
    </w:p>
    <w:p w14:paraId="6F81D6EA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Ведомость оборудования с расчетным расходом (на ресторан, кафе, и т.д.)</w:t>
      </w:r>
    </w:p>
    <w:p w14:paraId="631ED281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Схема водомерного узла (пожелание заказчика)</w:t>
      </w:r>
    </w:p>
    <w:p w14:paraId="307E96AD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Способ прокладки водопровода и канализации</w:t>
      </w:r>
    </w:p>
    <w:p w14:paraId="03672F56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Насосное оборудование если необходимо</w:t>
      </w:r>
    </w:p>
    <w:p w14:paraId="288FAA78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proofErr w:type="spellStart"/>
      <w:r w:rsidRPr="00AF6923">
        <w:rPr>
          <w:sz w:val="22"/>
          <w:szCs w:val="22"/>
        </w:rPr>
        <w:t>Жироуловитель</w:t>
      </w:r>
      <w:proofErr w:type="spellEnd"/>
      <w:r w:rsidRPr="00AF6923">
        <w:rPr>
          <w:sz w:val="22"/>
          <w:szCs w:val="22"/>
        </w:rPr>
        <w:t xml:space="preserve"> (требуется/ не требуется)</w:t>
      </w:r>
    </w:p>
    <w:p w14:paraId="2A8B8839" w14:textId="77777777" w:rsidR="00085213" w:rsidRPr="00AF6923" w:rsidRDefault="00085213" w:rsidP="00AF6923">
      <w:pPr>
        <w:pStyle w:val="ad"/>
        <w:numPr>
          <w:ilvl w:val="0"/>
          <w:numId w:val="1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Водонагреватель (требуется/ не требуется)</w:t>
      </w:r>
    </w:p>
    <w:p w14:paraId="353D4C94" w14:textId="77777777" w:rsidR="00085213" w:rsidRPr="00AF6923" w:rsidRDefault="00085213" w:rsidP="00085213">
      <w:pPr>
        <w:pStyle w:val="ad"/>
        <w:numPr>
          <w:ilvl w:val="0"/>
          <w:numId w:val="17"/>
        </w:numPr>
        <w:rPr>
          <w:sz w:val="22"/>
          <w:szCs w:val="22"/>
        </w:rPr>
      </w:pPr>
    </w:p>
    <w:p w14:paraId="45F5C940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ТХ «ТЕХНОЛОГИЧЕСКИЕ РЕШЕНИЯ» </w:t>
      </w:r>
    </w:p>
    <w:p w14:paraId="01366E3A" w14:textId="77777777" w:rsidR="00085213" w:rsidRPr="00AF6923" w:rsidRDefault="00085213" w:rsidP="00085213">
      <w:pPr>
        <w:rPr>
          <w:sz w:val="22"/>
          <w:szCs w:val="22"/>
        </w:rPr>
      </w:pPr>
    </w:p>
    <w:p w14:paraId="202F4F9C" w14:textId="77777777" w:rsidR="00085213" w:rsidRPr="00AF6923" w:rsidRDefault="00085213" w:rsidP="00AF6923">
      <w:pPr>
        <w:numPr>
          <w:ilvl w:val="0"/>
          <w:numId w:val="3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520DD16A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типе заведения: кафе, ресторан, столовая</w:t>
      </w:r>
    </w:p>
    <w:p w14:paraId="7727A842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производительности предприятия: - количество посадочных мест, количество цехов, количество выпускаемых блюд в день</w:t>
      </w:r>
    </w:p>
    <w:p w14:paraId="476EDEEB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Тип кухни: европейская, азиатская, итальянская и т.д.</w:t>
      </w:r>
    </w:p>
    <w:p w14:paraId="036AA96D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типе посуды: одноразовая, многоразовая</w:t>
      </w:r>
    </w:p>
    <w:p w14:paraId="2DF27C16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Форма обслуживания: самообслуживания, обслуживание официантами</w:t>
      </w:r>
    </w:p>
    <w:p w14:paraId="4A8F2864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Тип используемой продукции: полуфабрикаты/сырье.</w:t>
      </w:r>
    </w:p>
    <w:p w14:paraId="710D5A58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Ассортимент выпускаемых блюд.</w:t>
      </w:r>
    </w:p>
    <w:p w14:paraId="284FCFE4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максимальной электрической мощности.</w:t>
      </w:r>
    </w:p>
    <w:p w14:paraId="18E7234A" w14:textId="77777777" w:rsidR="00085213" w:rsidRPr="00AF6923" w:rsidRDefault="00085213" w:rsidP="00AF6923">
      <w:pPr>
        <w:pStyle w:val="ad"/>
        <w:ind w:left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высоте потолков</w:t>
      </w:r>
    </w:p>
    <w:p w14:paraId="76418FF7" w14:textId="77777777" w:rsidR="00085213" w:rsidRPr="00AF6923" w:rsidRDefault="00085213" w:rsidP="00085213">
      <w:pPr>
        <w:pStyle w:val="ad"/>
        <w:rPr>
          <w:sz w:val="22"/>
          <w:szCs w:val="22"/>
        </w:rPr>
      </w:pPr>
    </w:p>
    <w:p w14:paraId="4C3CFEE0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СС «СЕТИ СВЯЗИ»</w:t>
      </w:r>
    </w:p>
    <w:p w14:paraId="5B0AB2DC" w14:textId="77777777" w:rsidR="00085213" w:rsidRPr="00AF6923" w:rsidRDefault="00085213" w:rsidP="00085213">
      <w:pPr>
        <w:rPr>
          <w:sz w:val="22"/>
          <w:szCs w:val="22"/>
        </w:rPr>
      </w:pPr>
    </w:p>
    <w:p w14:paraId="447C99CF" w14:textId="77777777" w:rsidR="00085213" w:rsidRPr="00AF6923" w:rsidRDefault="00085213" w:rsidP="00AF6923">
      <w:pPr>
        <w:pStyle w:val="ad"/>
        <w:numPr>
          <w:ilvl w:val="0"/>
          <w:numId w:val="24"/>
        </w:numPr>
        <w:ind w:left="0" w:firstLine="0"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7B2565A6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ab/>
        <w:t>1. МУЗЫКА</w:t>
      </w:r>
    </w:p>
    <w:p w14:paraId="64B98E22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Какие помещения озвучиваются либо предусматриваем только кабельную разводку под установку оборудования?</w:t>
      </w:r>
    </w:p>
    <w:p w14:paraId="3D8E9FDE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-  Нужен ли микрофон для объявлений (Как пример на </w:t>
      </w:r>
      <w:proofErr w:type="spellStart"/>
      <w:r w:rsidRPr="00AF6923">
        <w:rPr>
          <w:sz w:val="22"/>
          <w:szCs w:val="22"/>
        </w:rPr>
        <w:t>reception</w:t>
      </w:r>
      <w:proofErr w:type="spellEnd"/>
      <w:r w:rsidRPr="00AF6923">
        <w:rPr>
          <w:sz w:val="22"/>
          <w:szCs w:val="22"/>
        </w:rPr>
        <w:t>)?</w:t>
      </w:r>
    </w:p>
    <w:p w14:paraId="2397E89C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На каком оборудовании проектировать?</w:t>
      </w:r>
    </w:p>
    <w:p w14:paraId="15C35DCD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Где будет располагаться усилитель?</w:t>
      </w:r>
    </w:p>
    <w:p w14:paraId="02F22CA3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ab/>
        <w:t>2. ВИДЕО</w:t>
      </w:r>
    </w:p>
    <w:p w14:paraId="1FA70E4F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На каком оборудовании проектировать либо предусматриваем только кабельную разводку под установку оборудования?</w:t>
      </w:r>
    </w:p>
    <w:p w14:paraId="66DC9CCE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Сколько видеокамер, в каких местах и что должны просматривать?</w:t>
      </w:r>
    </w:p>
    <w:p w14:paraId="38786CD8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Аналоговое или IP видеонаблюдение планируется?</w:t>
      </w:r>
    </w:p>
    <w:p w14:paraId="7EF4646B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Место установки видеорегистратора?</w:t>
      </w:r>
    </w:p>
    <w:p w14:paraId="00BD67CB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     3. ИНТЕРНЕТ</w:t>
      </w:r>
    </w:p>
    <w:p w14:paraId="7D43813A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На каком оборудовании проектировать?</w:t>
      </w:r>
    </w:p>
    <w:p w14:paraId="21C18DE7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Сколько розеток и где они расположены? Сколько портов имеет каждая розетка?</w:t>
      </w:r>
    </w:p>
    <w:p w14:paraId="196D914A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Категория кабельной системы 5е или другая?</w:t>
      </w:r>
    </w:p>
    <w:p w14:paraId="1B6B8A78" w14:textId="77777777" w:rsidR="00085213" w:rsidRPr="00AF6923" w:rsidRDefault="00085213" w:rsidP="00AF6923">
      <w:pPr>
        <w:rPr>
          <w:sz w:val="22"/>
          <w:szCs w:val="22"/>
        </w:rPr>
      </w:pPr>
      <w:r w:rsidRPr="00AF6923">
        <w:rPr>
          <w:sz w:val="22"/>
          <w:szCs w:val="22"/>
        </w:rPr>
        <w:t>-  Где будет стоять телекоммуникационный шкаф?</w:t>
      </w:r>
    </w:p>
    <w:p w14:paraId="07ABD51F" w14:textId="77777777" w:rsidR="00085213" w:rsidRPr="00AF6923" w:rsidRDefault="00085213" w:rsidP="00085213">
      <w:pPr>
        <w:rPr>
          <w:sz w:val="22"/>
          <w:szCs w:val="22"/>
        </w:rPr>
      </w:pPr>
    </w:p>
    <w:p w14:paraId="661BAA3A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СКС «СТРУКТУРИРОВАННАЯ КАБЕЛЬНАЯ СИСТЕМА И МУЗЫКАЛЬНОЕ СОПРОВОЖДЕНИЕ»</w:t>
      </w:r>
    </w:p>
    <w:p w14:paraId="4E5E541A" w14:textId="77777777" w:rsidR="00085213" w:rsidRPr="00AF6923" w:rsidRDefault="00085213" w:rsidP="00085213">
      <w:pPr>
        <w:rPr>
          <w:sz w:val="22"/>
          <w:szCs w:val="22"/>
        </w:rPr>
      </w:pPr>
    </w:p>
    <w:p w14:paraId="13CD4BE7" w14:textId="77777777" w:rsidR="00085213" w:rsidRPr="00AF6923" w:rsidRDefault="00085213" w:rsidP="00AF6923">
      <w:pPr>
        <w:numPr>
          <w:ilvl w:val="0"/>
          <w:numId w:val="19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lastRenderedPageBreak/>
        <w:t xml:space="preserve">Предоставить техническое задание </w:t>
      </w:r>
    </w:p>
    <w:p w14:paraId="45E5AA52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марке оборудования</w:t>
      </w:r>
    </w:p>
    <w:p w14:paraId="16C3D79F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количестве розеток, места их расположения </w:t>
      </w:r>
    </w:p>
    <w:p w14:paraId="72339B57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количестве портов в каждой розетке</w:t>
      </w:r>
    </w:p>
    <w:p w14:paraId="40DB5BBB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категории кабельной системы 5е или другая</w:t>
      </w:r>
    </w:p>
    <w:p w14:paraId="3A5AE9FA" w14:textId="77777777" w:rsidR="00085213" w:rsidRPr="00AF6923" w:rsidRDefault="00085213" w:rsidP="00AF6923">
      <w:pPr>
        <w:pStyle w:val="ad"/>
        <w:numPr>
          <w:ilvl w:val="0"/>
          <w:numId w:val="20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телекоммуникационного шкафа</w:t>
      </w:r>
      <w:bookmarkStart w:id="4" w:name="В_пр1"/>
      <w:bookmarkEnd w:id="3"/>
    </w:p>
    <w:p w14:paraId="4CCEFBE1" w14:textId="77777777" w:rsidR="00085213" w:rsidRPr="00AF6923" w:rsidRDefault="00085213" w:rsidP="00085213">
      <w:pPr>
        <w:pStyle w:val="ad"/>
        <w:ind w:left="1440"/>
        <w:rPr>
          <w:sz w:val="22"/>
          <w:szCs w:val="22"/>
        </w:rPr>
      </w:pPr>
    </w:p>
    <w:p w14:paraId="3BA1BB5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ВН «ВИДЕОНАБЛЮДЕНИЕ»</w:t>
      </w:r>
    </w:p>
    <w:p w14:paraId="469C887D" w14:textId="77777777" w:rsidR="00085213" w:rsidRPr="00AF6923" w:rsidRDefault="00085213" w:rsidP="00085213">
      <w:pPr>
        <w:rPr>
          <w:sz w:val="22"/>
          <w:szCs w:val="22"/>
        </w:rPr>
      </w:pPr>
    </w:p>
    <w:p w14:paraId="7E2D10BA" w14:textId="77777777" w:rsidR="00085213" w:rsidRPr="00AF6923" w:rsidRDefault="00085213" w:rsidP="00AF6923">
      <w:pPr>
        <w:numPr>
          <w:ilvl w:val="0"/>
          <w:numId w:val="21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21E7B04D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марке оборудования. </w:t>
      </w:r>
    </w:p>
    <w:p w14:paraId="50632FD8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Сообщить количество видеокамер места расположения, а также угол обзора</w:t>
      </w:r>
    </w:p>
    <w:p w14:paraId="082F6251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типе видеонаблюдение: аналоговое или IP</w:t>
      </w:r>
    </w:p>
    <w:p w14:paraId="1CDB5FAC" w14:textId="77777777" w:rsidR="00085213" w:rsidRPr="00AF6923" w:rsidRDefault="00085213" w:rsidP="00AF6923">
      <w:pPr>
        <w:pStyle w:val="ad"/>
        <w:numPr>
          <w:ilvl w:val="0"/>
          <w:numId w:val="22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видеорегистратора</w:t>
      </w:r>
    </w:p>
    <w:p w14:paraId="26F1FD56" w14:textId="77777777" w:rsidR="00085213" w:rsidRPr="00AF6923" w:rsidRDefault="00085213" w:rsidP="00085213">
      <w:pPr>
        <w:jc w:val="center"/>
        <w:rPr>
          <w:sz w:val="22"/>
          <w:szCs w:val="22"/>
        </w:rPr>
      </w:pPr>
      <w:bookmarkStart w:id="5" w:name="СКУД_пр1"/>
      <w:bookmarkEnd w:id="4"/>
    </w:p>
    <w:p w14:paraId="2C909A6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СКУД «СИСТЕМА КОНТРОЛЯ И УПРАВЛЕНИЕ ДОСТУПОМ»</w:t>
      </w:r>
    </w:p>
    <w:p w14:paraId="427FD97A" w14:textId="77777777" w:rsidR="00085213" w:rsidRPr="00AF6923" w:rsidRDefault="00085213" w:rsidP="00085213">
      <w:pPr>
        <w:rPr>
          <w:sz w:val="22"/>
          <w:szCs w:val="22"/>
        </w:rPr>
      </w:pPr>
    </w:p>
    <w:p w14:paraId="3DC6ED6B" w14:textId="77777777" w:rsidR="00085213" w:rsidRPr="00AF6923" w:rsidRDefault="00085213" w:rsidP="00AF6923">
      <w:pPr>
        <w:numPr>
          <w:ilvl w:val="0"/>
          <w:numId w:val="2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138F0262" w14:textId="77777777" w:rsidR="00085213" w:rsidRPr="00AF692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марке оборудования. </w:t>
      </w:r>
    </w:p>
    <w:p w14:paraId="705B1B47" w14:textId="77777777" w:rsidR="00085213" w:rsidRPr="00AF692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Сообщить количество точек прохода и их расположение </w:t>
      </w:r>
    </w:p>
    <w:p w14:paraId="72325D0A" w14:textId="77777777" w:rsidR="00085213" w:rsidRPr="00AF692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об алгоритме прохода: вход по считывателю, выход по считывателю или по кнопке </w:t>
      </w:r>
    </w:p>
    <w:p w14:paraId="1128385B" w14:textId="77777777" w:rsidR="00085213" w:rsidRDefault="00085213" w:rsidP="00AF6923">
      <w:pPr>
        <w:pStyle w:val="ad"/>
        <w:numPr>
          <w:ilvl w:val="0"/>
          <w:numId w:val="23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АРМ СКУД с базой данных карточек</w:t>
      </w:r>
    </w:p>
    <w:p w14:paraId="5A6CE7A6" w14:textId="77777777" w:rsidR="00AF6923" w:rsidRPr="00AF6923" w:rsidRDefault="00AF6923" w:rsidP="00AF6923">
      <w:pPr>
        <w:pStyle w:val="ad"/>
        <w:ind w:left="1440"/>
        <w:rPr>
          <w:sz w:val="22"/>
          <w:szCs w:val="22"/>
        </w:rPr>
      </w:pPr>
    </w:p>
    <w:p w14:paraId="4F06A7F1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6" w:name="ТХ_пр1"/>
      <w:bookmarkEnd w:id="5"/>
      <w:r w:rsidRPr="00AF6923">
        <w:rPr>
          <w:rFonts w:ascii="Times New Roman" w:hAnsi="Times New Roman" w:cs="Times New Roman"/>
          <w:sz w:val="22"/>
          <w:szCs w:val="22"/>
        </w:rPr>
        <w:t>СОТС «СИСТЕМА ОХРАННО-ТРЕВОЖНОЙ СИГНАЛИЗАЦИИ»</w:t>
      </w:r>
    </w:p>
    <w:p w14:paraId="4D659AD2" w14:textId="77777777" w:rsidR="00085213" w:rsidRPr="00AF6923" w:rsidRDefault="00085213" w:rsidP="00085213">
      <w:pPr>
        <w:rPr>
          <w:sz w:val="22"/>
          <w:szCs w:val="22"/>
        </w:rPr>
      </w:pPr>
    </w:p>
    <w:p w14:paraId="4DF15510" w14:textId="77777777" w:rsidR="00085213" w:rsidRPr="00AF6923" w:rsidRDefault="00085213" w:rsidP="00AF6923">
      <w:pPr>
        <w:numPr>
          <w:ilvl w:val="0"/>
          <w:numId w:val="33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3E591A6F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марке оборудования. </w:t>
      </w:r>
    </w:p>
    <w:p w14:paraId="7B57E312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количестве рубежей охраны, о типе применяемых охранных датчиков для каждого рубежа охраны</w:t>
      </w:r>
    </w:p>
    <w:p w14:paraId="75AF2611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 xml:space="preserve">Предоставить информацию о защищаемых помещениях </w:t>
      </w:r>
    </w:p>
    <w:p w14:paraId="5B54562E" w14:textId="77777777" w:rsidR="00085213" w:rsidRPr="00AF6923" w:rsidRDefault="00085213" w:rsidP="00AF6923">
      <w:pPr>
        <w:pStyle w:val="ad"/>
        <w:numPr>
          <w:ilvl w:val="0"/>
          <w:numId w:val="37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Предоставить информацию о месте расположения пульта охраны</w:t>
      </w:r>
    </w:p>
    <w:p w14:paraId="4D7B143A" w14:textId="77777777" w:rsidR="00085213" w:rsidRPr="00AF6923" w:rsidRDefault="00085213" w:rsidP="00085213">
      <w:pPr>
        <w:rPr>
          <w:sz w:val="22"/>
          <w:szCs w:val="22"/>
        </w:rPr>
      </w:pPr>
    </w:p>
    <w:bookmarkEnd w:id="6"/>
    <w:p w14:paraId="05C3D608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СОУЭ «СИСТЕМА ОПОВЕЩЕНИЯ У УПРАВЛЕНИЯ ЭВАКУАЦИЕЙ</w:t>
      </w:r>
    </w:p>
    <w:p w14:paraId="44F6A608" w14:textId="77777777" w:rsidR="00085213" w:rsidRPr="00AF6923" w:rsidRDefault="00085213" w:rsidP="00085213">
      <w:pPr>
        <w:rPr>
          <w:sz w:val="22"/>
          <w:szCs w:val="22"/>
        </w:rPr>
      </w:pPr>
    </w:p>
    <w:p w14:paraId="454C526E" w14:textId="77777777" w:rsidR="00085213" w:rsidRPr="00AF6923" w:rsidRDefault="00085213" w:rsidP="00085213">
      <w:pPr>
        <w:pStyle w:val="ad"/>
        <w:numPr>
          <w:ilvl w:val="0"/>
          <w:numId w:val="25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СОУЭ от ТЦ</w:t>
      </w:r>
    </w:p>
    <w:p w14:paraId="1C03116B" w14:textId="77777777" w:rsidR="00085213" w:rsidRPr="00AF6923" w:rsidRDefault="00085213" w:rsidP="00085213">
      <w:pPr>
        <w:numPr>
          <w:ilvl w:val="0"/>
          <w:numId w:val="25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3CBFE5F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Обязательно:</w:t>
      </w:r>
    </w:p>
    <w:p w14:paraId="28E672D3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расположения существующего оборудования и кабельных трасс либо подтверждение, что система строится без учета существующей системы (существующее оборудование демонтируется/ не установлено)</w:t>
      </w:r>
    </w:p>
    <w:p w14:paraId="2BCFDBA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марка и серия оборудования, на котором строится система; (обязательно)</w:t>
      </w:r>
    </w:p>
    <w:p w14:paraId="602B393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точка ввода линии оповещения в помещение арендатора; (обязательно)</w:t>
      </w:r>
    </w:p>
    <w:p w14:paraId="753EC3C0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выделенная мощность на помещение арендатора. (в случае, если не предоставлена – будет использоваться по мнению проектировщика)</w:t>
      </w:r>
    </w:p>
    <w:p w14:paraId="03E8959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пожелания по использованию типа громкоговорителей – настенные или потолочные. (в случае, если не предоставлена – будет использоваться по мнению проектировщика)</w:t>
      </w:r>
    </w:p>
    <w:p w14:paraId="0CC05B11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сводный план потолка с высотными привязками и отделкой потолка.</w:t>
      </w:r>
    </w:p>
    <w:p w14:paraId="4A72430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копия.</w:t>
      </w:r>
    </w:p>
    <w:p w14:paraId="5A9C7BF1" w14:textId="77777777" w:rsidR="00085213" w:rsidRPr="00AF6923" w:rsidRDefault="00085213" w:rsidP="00085213">
      <w:pPr>
        <w:rPr>
          <w:sz w:val="22"/>
          <w:szCs w:val="22"/>
        </w:rPr>
      </w:pPr>
    </w:p>
    <w:p w14:paraId="404BAD6F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АПС «АВТОМАТИЧЕСКАЯ ПОЖАРНАЯ СИГНАЛИЗАЦИЯ»</w:t>
      </w:r>
    </w:p>
    <w:p w14:paraId="32494FD8" w14:textId="77777777" w:rsidR="00085213" w:rsidRPr="00AF6923" w:rsidRDefault="00085213" w:rsidP="00085213">
      <w:pPr>
        <w:rPr>
          <w:sz w:val="22"/>
          <w:szCs w:val="22"/>
        </w:rPr>
      </w:pPr>
    </w:p>
    <w:p w14:paraId="4188E71D" w14:textId="77777777" w:rsidR="00085213" w:rsidRPr="00AF6923" w:rsidRDefault="00085213" w:rsidP="00085213">
      <w:pPr>
        <w:pStyle w:val="ad"/>
        <w:numPr>
          <w:ilvl w:val="0"/>
          <w:numId w:val="26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АПС от ТЦ</w:t>
      </w:r>
    </w:p>
    <w:p w14:paraId="3C170E9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расположения существующего оборудования и кабельных трасс либо подтверждение, что система строится без учета существующей системы (существующее оборудование демонтируется/ не установлено); (обязательно)</w:t>
      </w:r>
    </w:p>
    <w:p w14:paraId="5B98770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точка ввода линии в помещение арендатора; (обязательно)</w:t>
      </w:r>
    </w:p>
    <w:p w14:paraId="031B00CB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выделенный диапазон адресов извещателей; (в случае, если не предоставлена – адресация будет выполнена в виде 1.1 – 1.</w:t>
      </w:r>
      <w:r w:rsidRPr="00AF6923">
        <w:rPr>
          <w:sz w:val="22"/>
          <w:szCs w:val="22"/>
          <w:lang w:val="en-US"/>
        </w:rPr>
        <w:t>N</w:t>
      </w:r>
      <w:r w:rsidRPr="00AF6923">
        <w:rPr>
          <w:sz w:val="22"/>
          <w:szCs w:val="22"/>
        </w:rPr>
        <w:t>)</w:t>
      </w:r>
    </w:p>
    <w:p w14:paraId="3DFA1688" w14:textId="77777777" w:rsidR="00085213" w:rsidRPr="00AF6923" w:rsidRDefault="00085213" w:rsidP="00085213">
      <w:pPr>
        <w:numPr>
          <w:ilvl w:val="0"/>
          <w:numId w:val="26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3E3F2E62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марка оборудования, на котором строится система; (обязательно)</w:t>
      </w:r>
    </w:p>
    <w:p w14:paraId="18E34151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 - модель контроллера, на котором строится система; (обязательно)</w:t>
      </w:r>
    </w:p>
    <w:p w14:paraId="614D807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в случае, если нет свободных адресов на контроллере под нашу систему – уточнить порядок установки новых контроллеров (арендатором или арендодателем), порядок прокладки кабеля (арендатором или арендодателем), в случае установки арендатором – точку установки контроллера и поэтажные планы с указанием этой точки, номер контроллера.</w:t>
      </w:r>
    </w:p>
    <w:p w14:paraId="754720DC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потолка с высотными привязками и отделкой потолка, план возводимых перегородок с указанием высот, план с указанием высот перекрытий, балок при наличии.</w:t>
      </w:r>
    </w:p>
    <w:p w14:paraId="44C495E0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копия.</w:t>
      </w:r>
    </w:p>
    <w:p w14:paraId="44B69940" w14:textId="77777777" w:rsidR="00085213" w:rsidRPr="00AF6923" w:rsidRDefault="00085213" w:rsidP="00085213">
      <w:pPr>
        <w:rPr>
          <w:sz w:val="22"/>
          <w:szCs w:val="22"/>
        </w:rPr>
      </w:pPr>
    </w:p>
    <w:p w14:paraId="2C221527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  <w:lang w:val="en-US"/>
        </w:rPr>
      </w:pPr>
      <w:r w:rsidRPr="00AF6923">
        <w:rPr>
          <w:rFonts w:ascii="Times New Roman" w:hAnsi="Times New Roman" w:cs="Times New Roman"/>
          <w:sz w:val="22"/>
          <w:szCs w:val="22"/>
        </w:rPr>
        <w:t>АПТ «АВТОМАТИЧЕСКОЕ ПОЖАРОТУШЕНИЕ»</w:t>
      </w:r>
    </w:p>
    <w:p w14:paraId="32923809" w14:textId="77777777" w:rsidR="00085213" w:rsidRPr="00AF6923" w:rsidRDefault="00085213" w:rsidP="00085213">
      <w:pPr>
        <w:rPr>
          <w:sz w:val="22"/>
          <w:szCs w:val="22"/>
        </w:rPr>
      </w:pPr>
    </w:p>
    <w:p w14:paraId="2E7C73F5" w14:textId="77777777" w:rsidR="00085213" w:rsidRPr="00AF6923" w:rsidRDefault="00085213" w:rsidP="00085213">
      <w:pPr>
        <w:pStyle w:val="ad"/>
        <w:numPr>
          <w:ilvl w:val="0"/>
          <w:numId w:val="27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АПТ от ТЦ</w:t>
      </w:r>
    </w:p>
    <w:p w14:paraId="77794ACD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- план расположения существующего оборудования либо подтверждение, что система строится без учета существующей системы (существующее оборудование демонтируется/ не установлено); (обязательно) </w:t>
      </w:r>
    </w:p>
    <w:p w14:paraId="0337A1A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место прохождения магистрального трубопровода вблизи магазина; (обязательно)</w:t>
      </w:r>
    </w:p>
    <w:p w14:paraId="0841047F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высота, на которой проходит магистральный трубопровод; (Если не предоставлено – в проекте будет пометка «уточнить при монтаже»); (обязательно)</w:t>
      </w:r>
    </w:p>
    <w:p w14:paraId="41562F8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диаметр магистрального трубопровода; (обязательно)</w:t>
      </w:r>
    </w:p>
    <w:p w14:paraId="226AA2D5" w14:textId="77777777" w:rsidR="00085213" w:rsidRPr="00AF6923" w:rsidRDefault="00085213" w:rsidP="00085213">
      <w:pPr>
        <w:numPr>
          <w:ilvl w:val="0"/>
          <w:numId w:val="27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6FF58A89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высота подвесного потолка и перекрытия ТЦ; (обязательно)</w:t>
      </w:r>
    </w:p>
    <w:p w14:paraId="39D09CB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потолка с высотными привязками и отделкой, план возводимых перегородок с указанием высот</w:t>
      </w:r>
    </w:p>
    <w:p w14:paraId="1318BE2C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 (обязательно).</w:t>
      </w:r>
    </w:p>
    <w:p w14:paraId="37445F79" w14:textId="77777777" w:rsidR="00085213" w:rsidRPr="00AF6923" w:rsidRDefault="00085213" w:rsidP="00085213">
      <w:pPr>
        <w:rPr>
          <w:sz w:val="22"/>
          <w:szCs w:val="22"/>
        </w:rPr>
      </w:pPr>
    </w:p>
    <w:p w14:paraId="550F755B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СПА «СИСТЕМА ПОЖАРНОЙ АВТОМАТИКИ»</w:t>
      </w:r>
    </w:p>
    <w:p w14:paraId="4D15FA13" w14:textId="77777777" w:rsidR="00085213" w:rsidRPr="00AF6923" w:rsidRDefault="00085213" w:rsidP="00085213">
      <w:pPr>
        <w:rPr>
          <w:sz w:val="22"/>
          <w:szCs w:val="22"/>
        </w:rPr>
      </w:pPr>
    </w:p>
    <w:p w14:paraId="5F2798D2" w14:textId="77777777" w:rsidR="00085213" w:rsidRPr="00AF6923" w:rsidRDefault="00085213" w:rsidP="00085213">
      <w:pPr>
        <w:pStyle w:val="ad"/>
        <w:numPr>
          <w:ilvl w:val="0"/>
          <w:numId w:val="28"/>
        </w:numPr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0D1E9C0A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план расположения существующего оборудования и кабельных трасс либо подтверждение, что система строится без учета существующей системы (существующее оборудование демонтируется/ не установлено); (обязательно)</w:t>
      </w:r>
    </w:p>
    <w:p w14:paraId="6A54E6C0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список оборудования, которым нужно управлять; (обязательно)</w:t>
      </w:r>
    </w:p>
    <w:p w14:paraId="562539A7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характеристики сигналов, принимаемых этим оборудованием; (обязательно)</w:t>
      </w:r>
    </w:p>
    <w:p w14:paraId="6D2196B4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марка оборудования, на котором строится система СПА/АПС здания; (обязательно)</w:t>
      </w:r>
    </w:p>
    <w:p w14:paraId="3C9F6BD4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копия.</w:t>
      </w:r>
    </w:p>
    <w:p w14:paraId="4AF88858" w14:textId="77777777" w:rsidR="00085213" w:rsidRPr="00AF6923" w:rsidRDefault="00085213" w:rsidP="00085213">
      <w:pPr>
        <w:rPr>
          <w:sz w:val="22"/>
          <w:szCs w:val="22"/>
        </w:rPr>
      </w:pPr>
    </w:p>
    <w:p w14:paraId="3B937A20" w14:textId="77777777" w:rsidR="00085213" w:rsidRPr="00AF6923" w:rsidRDefault="00085213" w:rsidP="00085213">
      <w:pPr>
        <w:rPr>
          <w:sz w:val="22"/>
          <w:szCs w:val="22"/>
        </w:rPr>
      </w:pPr>
    </w:p>
    <w:p w14:paraId="23C0F58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ВПВ «ВНУТРЕННИЙ ПРОТИВОПОЖАРНЫЙ ВОДОПРОВОД»</w:t>
      </w:r>
    </w:p>
    <w:p w14:paraId="3C97A544" w14:textId="77777777" w:rsidR="00085213" w:rsidRPr="00AF6923" w:rsidRDefault="00085213" w:rsidP="00085213">
      <w:pPr>
        <w:rPr>
          <w:sz w:val="22"/>
          <w:szCs w:val="22"/>
        </w:rPr>
      </w:pPr>
    </w:p>
    <w:p w14:paraId="20ABF327" w14:textId="77777777" w:rsidR="00085213" w:rsidRPr="00AF6923" w:rsidRDefault="00085213" w:rsidP="00085213">
      <w:pPr>
        <w:pStyle w:val="ad"/>
        <w:numPr>
          <w:ilvl w:val="0"/>
          <w:numId w:val="29"/>
        </w:num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Предоставить технические условия на подключение ВПВ от ТЦ</w:t>
      </w:r>
    </w:p>
    <w:p w14:paraId="7F9BE3A6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- план расположения существующего оборудования либо подтверждение, что система строится без учета существующей системы (существующее оборудование демонтируется/ не установлено); (обязательно)</w:t>
      </w:r>
    </w:p>
    <w:p w14:paraId="1A795842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 xml:space="preserve">- точка подключения ВПВ – от </w:t>
      </w:r>
      <w:proofErr w:type="spellStart"/>
      <w:r w:rsidRPr="00AF6923">
        <w:rPr>
          <w:sz w:val="22"/>
          <w:szCs w:val="22"/>
        </w:rPr>
        <w:t>спринклерной</w:t>
      </w:r>
      <w:proofErr w:type="spellEnd"/>
      <w:r w:rsidRPr="00AF6923">
        <w:rPr>
          <w:sz w:val="22"/>
          <w:szCs w:val="22"/>
        </w:rPr>
        <w:t xml:space="preserve"> системы, от хоз.-быт. водопровода, от специального стояка? (обязательно)</w:t>
      </w:r>
    </w:p>
    <w:p w14:paraId="3C3BA6AE" w14:textId="77777777" w:rsidR="00085213" w:rsidRPr="00AF6923" w:rsidRDefault="00085213" w:rsidP="00085213">
      <w:pPr>
        <w:numPr>
          <w:ilvl w:val="0"/>
          <w:numId w:val="29"/>
        </w:numPr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57763EB8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пожелания к типу шкафа – закрытый/со стеклом, белый/красный? (если не предоставлена информация – белый со стеклом).</w:t>
      </w:r>
    </w:p>
    <w:p w14:paraId="6E510D0E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</w:rPr>
        <w:t>- При наличии СТУ на здание – необходима его копия (обязательно).</w:t>
      </w:r>
    </w:p>
    <w:p w14:paraId="366EC7B9" w14:textId="77777777" w:rsidR="00085213" w:rsidRPr="00AF6923" w:rsidRDefault="00085213" w:rsidP="00085213">
      <w:pPr>
        <w:rPr>
          <w:sz w:val="22"/>
          <w:szCs w:val="22"/>
        </w:rPr>
      </w:pPr>
    </w:p>
    <w:p w14:paraId="52F0E4F0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РАО «РАСЧЕТ АВАРИЙНОГО ОСВЕЩЕНИЯ»</w:t>
      </w:r>
    </w:p>
    <w:p w14:paraId="7E8BB821" w14:textId="77777777" w:rsidR="00085213" w:rsidRPr="00AF6923" w:rsidRDefault="00085213" w:rsidP="00085213">
      <w:pPr>
        <w:rPr>
          <w:sz w:val="22"/>
          <w:szCs w:val="22"/>
        </w:rPr>
      </w:pPr>
    </w:p>
    <w:p w14:paraId="5123CE3C" w14:textId="77777777" w:rsidR="00085213" w:rsidRPr="00AF6923" w:rsidRDefault="00085213" w:rsidP="00AF6923">
      <w:pPr>
        <w:numPr>
          <w:ilvl w:val="0"/>
          <w:numId w:val="30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65ABC490" w14:textId="77777777" w:rsidR="00085213" w:rsidRPr="00AF6923" w:rsidRDefault="00085213" w:rsidP="00AF6923">
      <w:pPr>
        <w:pStyle w:val="ad"/>
        <w:numPr>
          <w:ilvl w:val="0"/>
          <w:numId w:val="34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Стены, проёмы, пол, потолок</w:t>
      </w:r>
    </w:p>
    <w:p w14:paraId="09A0B051" w14:textId="77777777" w:rsidR="00085213" w:rsidRPr="00AF6923" w:rsidRDefault="00085213" w:rsidP="00AF6923">
      <w:pPr>
        <w:pStyle w:val="ad"/>
        <w:numPr>
          <w:ilvl w:val="0"/>
          <w:numId w:val="34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светильников с ведомостью и мощностями</w:t>
      </w:r>
    </w:p>
    <w:p w14:paraId="7498CB65" w14:textId="77777777" w:rsidR="00085213" w:rsidRDefault="00085213" w:rsidP="00AF6923">
      <w:pPr>
        <w:pStyle w:val="ad"/>
        <w:numPr>
          <w:ilvl w:val="0"/>
          <w:numId w:val="34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оборудования и мебели</w:t>
      </w:r>
    </w:p>
    <w:p w14:paraId="266F48EC" w14:textId="77777777" w:rsidR="00AF6923" w:rsidRPr="00AF6923" w:rsidRDefault="00AF6923" w:rsidP="00AF6923">
      <w:pPr>
        <w:pStyle w:val="ad"/>
        <w:ind w:left="1146"/>
        <w:rPr>
          <w:sz w:val="22"/>
          <w:szCs w:val="22"/>
        </w:rPr>
      </w:pPr>
    </w:p>
    <w:p w14:paraId="24BFD5D5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РО «РАСЧЕТ ОСВЕЩЕНИЯ»</w:t>
      </w:r>
    </w:p>
    <w:p w14:paraId="6E7B14D5" w14:textId="77777777" w:rsidR="00085213" w:rsidRPr="00AF6923" w:rsidRDefault="00085213" w:rsidP="00085213">
      <w:pPr>
        <w:rPr>
          <w:sz w:val="22"/>
          <w:szCs w:val="22"/>
        </w:rPr>
      </w:pPr>
    </w:p>
    <w:p w14:paraId="02DB2206" w14:textId="77777777" w:rsidR="00085213" w:rsidRPr="00AF6923" w:rsidRDefault="00085213" w:rsidP="00AF6923">
      <w:pPr>
        <w:numPr>
          <w:ilvl w:val="0"/>
          <w:numId w:val="31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2BB4F05C" w14:textId="77777777" w:rsidR="00085213" w:rsidRPr="00AF6923" w:rsidRDefault="00085213" w:rsidP="00AF6923">
      <w:pPr>
        <w:pStyle w:val="ad"/>
        <w:numPr>
          <w:ilvl w:val="0"/>
          <w:numId w:val="35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Стены, проёмы, пол, потолок</w:t>
      </w:r>
    </w:p>
    <w:p w14:paraId="5775CB65" w14:textId="77777777" w:rsidR="00085213" w:rsidRPr="00AF6923" w:rsidRDefault="00085213" w:rsidP="00AF6923">
      <w:pPr>
        <w:pStyle w:val="ad"/>
        <w:numPr>
          <w:ilvl w:val="0"/>
          <w:numId w:val="35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светильников с ведомостью и мощностями</w:t>
      </w:r>
    </w:p>
    <w:p w14:paraId="5D08C798" w14:textId="77777777" w:rsidR="00085213" w:rsidRPr="00AF6923" w:rsidRDefault="00085213" w:rsidP="00AF6923">
      <w:pPr>
        <w:pStyle w:val="ad"/>
        <w:numPr>
          <w:ilvl w:val="0"/>
          <w:numId w:val="35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Расстановка оборудования и мебели</w:t>
      </w:r>
    </w:p>
    <w:p w14:paraId="34DDED42" w14:textId="77777777" w:rsidR="00085213" w:rsidRPr="00AF6923" w:rsidRDefault="00085213" w:rsidP="00085213">
      <w:pPr>
        <w:ind w:firstLine="426"/>
        <w:rPr>
          <w:sz w:val="22"/>
          <w:szCs w:val="22"/>
        </w:rPr>
      </w:pPr>
    </w:p>
    <w:p w14:paraId="40E3CB0D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КР «КОНСТРУКТИВНЫЕ РЕШЕНИЯ»</w:t>
      </w:r>
    </w:p>
    <w:p w14:paraId="7DF195E6" w14:textId="77777777" w:rsidR="00085213" w:rsidRPr="00AF6923" w:rsidRDefault="00085213" w:rsidP="00085213">
      <w:pPr>
        <w:rPr>
          <w:sz w:val="22"/>
          <w:szCs w:val="22"/>
        </w:rPr>
      </w:pPr>
    </w:p>
    <w:p w14:paraId="38109323" w14:textId="77777777" w:rsidR="00085213" w:rsidRPr="00AF6923" w:rsidRDefault="00085213" w:rsidP="00AF6923">
      <w:pPr>
        <w:numPr>
          <w:ilvl w:val="0"/>
          <w:numId w:val="32"/>
        </w:numPr>
        <w:ind w:left="0" w:firstLine="0"/>
        <w:contextualSpacing/>
        <w:rPr>
          <w:sz w:val="22"/>
          <w:szCs w:val="22"/>
        </w:rPr>
      </w:pPr>
      <w:r w:rsidRPr="00AF6923">
        <w:rPr>
          <w:b/>
          <w:sz w:val="22"/>
          <w:szCs w:val="22"/>
        </w:rPr>
        <w:t xml:space="preserve">Предоставить техническое задание </w:t>
      </w:r>
    </w:p>
    <w:p w14:paraId="6EE985D8" w14:textId="77777777" w:rsidR="00085213" w:rsidRPr="00AF6923" w:rsidRDefault="00085213" w:rsidP="00AF6923">
      <w:pPr>
        <w:pStyle w:val="ad"/>
        <w:numPr>
          <w:ilvl w:val="0"/>
          <w:numId w:val="36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Масса оборудования, применяемые материалы</w:t>
      </w:r>
    </w:p>
    <w:p w14:paraId="0FC0B166" w14:textId="77777777" w:rsidR="00085213" w:rsidRPr="00AF6923" w:rsidRDefault="00085213" w:rsidP="00AF6923">
      <w:pPr>
        <w:pStyle w:val="ad"/>
        <w:numPr>
          <w:ilvl w:val="0"/>
          <w:numId w:val="36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Пирог перекрытий, конструкция существующих стен</w:t>
      </w:r>
    </w:p>
    <w:p w14:paraId="6E624854" w14:textId="77777777" w:rsidR="00085213" w:rsidRPr="00AF6923" w:rsidRDefault="00085213" w:rsidP="00AF6923">
      <w:pPr>
        <w:pStyle w:val="ad"/>
        <w:numPr>
          <w:ilvl w:val="0"/>
          <w:numId w:val="36"/>
        </w:numPr>
        <w:ind w:left="0" w:firstLine="0"/>
        <w:rPr>
          <w:sz w:val="22"/>
          <w:szCs w:val="22"/>
        </w:rPr>
      </w:pPr>
      <w:r w:rsidRPr="00AF6923">
        <w:rPr>
          <w:sz w:val="22"/>
          <w:szCs w:val="22"/>
        </w:rPr>
        <w:t>Допустимые нагрузки на перекрытия</w:t>
      </w:r>
    </w:p>
    <w:p w14:paraId="4B7DBA26" w14:textId="77777777" w:rsidR="00085213" w:rsidRPr="00AF6923" w:rsidRDefault="00085213" w:rsidP="00AF6923">
      <w:pPr>
        <w:rPr>
          <w:sz w:val="22"/>
          <w:szCs w:val="22"/>
        </w:rPr>
      </w:pPr>
    </w:p>
    <w:p w14:paraId="315B128E" w14:textId="77777777" w:rsidR="00085213" w:rsidRPr="00AF6923" w:rsidRDefault="00085213" w:rsidP="00085213">
      <w:pPr>
        <w:pStyle w:val="2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  <w:r w:rsidRPr="00AF6923">
        <w:rPr>
          <w:rFonts w:ascii="Times New Roman" w:eastAsiaTheme="minorHAnsi" w:hAnsi="Times New Roman" w:cs="Times New Roman"/>
          <w:sz w:val="22"/>
          <w:szCs w:val="22"/>
          <w:lang w:eastAsia="en-US"/>
        </w:rPr>
        <w:t>КМ «КОНСТРУКЦИИ МЕТАЛЛИЧЕСКИЕ»</w:t>
      </w:r>
    </w:p>
    <w:p w14:paraId="0DE3A7C2" w14:textId="77777777" w:rsidR="00085213" w:rsidRPr="00AF6923" w:rsidRDefault="00085213" w:rsidP="00085213">
      <w:pPr>
        <w:contextualSpacing/>
        <w:rPr>
          <w:sz w:val="22"/>
          <w:szCs w:val="22"/>
        </w:rPr>
      </w:pPr>
    </w:p>
    <w:p w14:paraId="71A76C9B" w14:textId="77777777" w:rsidR="00085213" w:rsidRPr="00AF6923" w:rsidRDefault="00085213" w:rsidP="00085213">
      <w:pPr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Предоставить техническое задание</w:t>
      </w:r>
    </w:p>
    <w:p w14:paraId="3EFE59D0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1 . Для расчета существующих конструкций на восприятие дополнительной нагрузки от проектируемых металлоконструкций предоставить:</w:t>
      </w:r>
    </w:p>
    <w:p w14:paraId="3EC862CB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 w:rsidRPr="00AF6923">
        <w:rPr>
          <w:sz w:val="22"/>
          <w:szCs w:val="22"/>
          <w:shd w:val="clear" w:color="auto" w:fill="FFFFFF"/>
        </w:rPr>
        <w:t>- Альбомы чертежей КЖ (</w:t>
      </w:r>
      <w:proofErr w:type="spellStart"/>
      <w:r w:rsidRPr="00AF6923">
        <w:rPr>
          <w:sz w:val="22"/>
          <w:szCs w:val="22"/>
          <w:shd w:val="clear" w:color="auto" w:fill="FFFFFF"/>
        </w:rPr>
        <w:t>опалубка+армирование</w:t>
      </w:r>
      <w:proofErr w:type="spellEnd"/>
      <w:r w:rsidRPr="00AF6923">
        <w:rPr>
          <w:sz w:val="22"/>
          <w:szCs w:val="22"/>
          <w:shd w:val="clear" w:color="auto" w:fill="FFFFFF"/>
        </w:rPr>
        <w:t>) </w:t>
      </w:r>
    </w:p>
    <w:p w14:paraId="2882E49B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+ Расчетно-пояснительную записку при наличии</w:t>
      </w:r>
    </w:p>
    <w:p w14:paraId="4088E680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  <w:shd w:val="clear" w:color="auto" w:fill="FFFFFF"/>
        </w:rPr>
      </w:pPr>
      <w:r w:rsidRPr="00AF6923">
        <w:rPr>
          <w:sz w:val="22"/>
          <w:szCs w:val="22"/>
          <w:shd w:val="clear" w:color="auto" w:fill="FFFFFF"/>
        </w:rPr>
        <w:t xml:space="preserve">- Альбомы чертежей КМ с указанием сечений несущих элементов и узлов крепления </w:t>
      </w:r>
    </w:p>
    <w:p w14:paraId="5EFF8E52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+ Расчетно-пояснительную записку при наличии</w:t>
      </w:r>
    </w:p>
    <w:p w14:paraId="0D03C71E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 Альбомы чертежей АР с планировками</w:t>
      </w:r>
    </w:p>
    <w:p w14:paraId="64FA8FE1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Разрезы по месту установки металлоконструкции с указанием отметок этажей, состава и толщины пирогов покрытия пола (кровли).</w:t>
      </w:r>
    </w:p>
    <w:p w14:paraId="7B6E9D9A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Схему установки оборудования (при наличии) с указанием его массы и привязки.</w:t>
      </w:r>
    </w:p>
    <w:p w14:paraId="5DA1083E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> </w:t>
      </w:r>
    </w:p>
    <w:p w14:paraId="05C61090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2. Для устройства проемов с усилением в перекрытиях и стенах предоставить:</w:t>
      </w:r>
    </w:p>
    <w:p w14:paraId="1A761638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геометрические размеры проемов с привязкой к осям (существующим конструкциям). </w:t>
      </w:r>
    </w:p>
    <w:p w14:paraId="3F3F14C5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- толщина и материал стен/перекрытий</w:t>
      </w:r>
      <w:r w:rsidRPr="00AF6923">
        <w:rPr>
          <w:sz w:val="22"/>
          <w:szCs w:val="22"/>
        </w:rPr>
        <w:br/>
        <w:t>- высоту этажа</w:t>
      </w:r>
    </w:p>
    <w:p w14:paraId="720CACC5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lastRenderedPageBreak/>
        <w:t>- если стена несущая, указать высоту и количество этажей над проемом, а также конструкции полов, кровли, назначение помещений</w:t>
      </w:r>
    </w:p>
    <w:p w14:paraId="6B4CEE49" w14:textId="77777777" w:rsidR="00085213" w:rsidRPr="00AF6923" w:rsidRDefault="00085213" w:rsidP="00085213">
      <w:pPr>
        <w:shd w:val="clear" w:color="auto" w:fill="FFFFFF"/>
        <w:rPr>
          <w:sz w:val="22"/>
          <w:szCs w:val="22"/>
        </w:rPr>
      </w:pPr>
    </w:p>
    <w:p w14:paraId="015E55F1" w14:textId="77777777" w:rsidR="00085213" w:rsidRPr="00AF6923" w:rsidRDefault="00085213" w:rsidP="00085213">
      <w:pPr>
        <w:shd w:val="clear" w:color="auto" w:fill="FFFFFF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При наличии ДП (Дизайн-проекта) на конструкцию:</w:t>
      </w:r>
    </w:p>
    <w:p w14:paraId="1B13B5ED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1. Сечение элементов проектируемого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</w:t>
      </w:r>
    </w:p>
    <w:p w14:paraId="5E37017D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2. Узлы опирания проектируемого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на существующее основание.</w:t>
      </w:r>
    </w:p>
    <w:p w14:paraId="7F410D2F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3. Соединение элементов проектируемого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</w:p>
    <w:p w14:paraId="7DA3B477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>4. Защита металлоконструкции от коррозии</w:t>
      </w:r>
    </w:p>
    <w:p w14:paraId="0C4F24C2" w14:textId="77777777" w:rsidR="00085213" w:rsidRPr="00AF6923" w:rsidRDefault="00085213" w:rsidP="00085213">
      <w:pPr>
        <w:pStyle w:val="msonospacingmrcssattr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AF6923">
        <w:rPr>
          <w:sz w:val="22"/>
          <w:szCs w:val="22"/>
          <w:shd w:val="clear" w:color="auto" w:fill="FFFFFF"/>
        </w:rPr>
        <w:t xml:space="preserve">7. Раскрепление верхней части проектируемого </w:t>
      </w:r>
      <w:proofErr w:type="spellStart"/>
      <w:r w:rsidRPr="00AF6923">
        <w:rPr>
          <w:sz w:val="22"/>
          <w:szCs w:val="22"/>
          <w:shd w:val="clear" w:color="auto" w:fill="FFFFFF"/>
        </w:rPr>
        <w:t>металлокаркаса</w:t>
      </w:r>
      <w:proofErr w:type="spellEnd"/>
      <w:r w:rsidRPr="00AF6923">
        <w:rPr>
          <w:sz w:val="22"/>
          <w:szCs w:val="22"/>
          <w:shd w:val="clear" w:color="auto" w:fill="FFFFFF"/>
        </w:rPr>
        <w:t xml:space="preserve"> (возможность крепления к существующим конструкциям здания)</w:t>
      </w:r>
    </w:p>
    <w:p w14:paraId="5341CCC4" w14:textId="77777777" w:rsidR="00085213" w:rsidRPr="00AF6923" w:rsidRDefault="00085213" w:rsidP="00085213">
      <w:pPr>
        <w:rPr>
          <w:sz w:val="22"/>
          <w:szCs w:val="22"/>
        </w:rPr>
      </w:pPr>
    </w:p>
    <w:p w14:paraId="1E594E14" w14:textId="77777777" w:rsidR="00085213" w:rsidRPr="00AF6923" w:rsidRDefault="00085213" w:rsidP="0008521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ОТОПЛЕНИЕ</w:t>
      </w:r>
    </w:p>
    <w:p w14:paraId="631504B2" w14:textId="77777777" w:rsidR="00085213" w:rsidRPr="00AF6923" w:rsidRDefault="00085213" w:rsidP="00085213">
      <w:pPr>
        <w:jc w:val="center"/>
        <w:outlineLvl w:val="0"/>
        <w:rPr>
          <w:b/>
          <w:sz w:val="22"/>
          <w:szCs w:val="22"/>
        </w:rPr>
      </w:pPr>
    </w:p>
    <w:p w14:paraId="123F0567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Расположение точек подключения на плане (желательно привязки в плане и по высоте)</w:t>
      </w:r>
    </w:p>
    <w:p w14:paraId="16BEF685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Диаметры трубопроводов в точках подключения</w:t>
      </w:r>
    </w:p>
    <w:p w14:paraId="37040556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Материал труб кондиционирования в точках подключения</w:t>
      </w:r>
    </w:p>
    <w:p w14:paraId="304D96D9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Мощность по холодоснабжению - _____кВт</w:t>
      </w:r>
    </w:p>
    <w:p w14:paraId="2BA0DE2C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Температурный режим воды</w:t>
      </w:r>
    </w:p>
    <w:p w14:paraId="55780192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Cs w:val="0"/>
          <w:sz w:val="22"/>
          <w:szCs w:val="22"/>
        </w:rPr>
      </w:pPr>
    </w:p>
    <w:p w14:paraId="10722F05" w14:textId="74CF5821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Cs w:val="0"/>
          <w:sz w:val="22"/>
          <w:szCs w:val="22"/>
        </w:rPr>
        <w:t xml:space="preserve">Предоставить техническое задание </w:t>
      </w:r>
    </w:p>
    <w:p w14:paraId="07827E81" w14:textId="77777777" w:rsidR="00AF692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- Тип  потолка?  (открытый, ГКЛ, </w:t>
      </w:r>
      <w:proofErr w:type="spellStart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армстронг</w:t>
      </w:r>
      <w:proofErr w:type="spellEnd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, </w:t>
      </w:r>
      <w:proofErr w:type="spellStart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грильято</w:t>
      </w:r>
      <w:proofErr w:type="spellEnd"/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и т.д.) если нет АР</w:t>
      </w:r>
    </w:p>
    <w:p w14:paraId="3A323B24" w14:textId="343BCA5E" w:rsidR="00085213" w:rsidRPr="00AF6923" w:rsidRDefault="00AF6923" w:rsidP="00AF6923">
      <w:pPr>
        <w:pStyle w:val="1"/>
        <w:tabs>
          <w:tab w:val="num" w:pos="0"/>
        </w:tabs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b w:val="0"/>
          <w:bCs w:val="0"/>
          <w:sz w:val="22"/>
          <w:szCs w:val="22"/>
        </w:rPr>
        <w:t>- Какой тип отопительного оборудования? (конвектор, радиатор</w:t>
      </w:r>
    </w:p>
    <w:p w14:paraId="2F91AB7F" w14:textId="77777777" w:rsidR="004E47ED" w:rsidRPr="00AF6923" w:rsidRDefault="004E47ED" w:rsidP="001D735B">
      <w:pPr>
        <w:rPr>
          <w:sz w:val="22"/>
          <w:szCs w:val="22"/>
        </w:rPr>
      </w:pPr>
    </w:p>
    <w:p w14:paraId="018FCE10" w14:textId="77777777" w:rsidR="004C1C95" w:rsidRPr="00AF6923" w:rsidRDefault="004C1C95" w:rsidP="009324EA">
      <w:pPr>
        <w:jc w:val="center"/>
        <w:outlineLvl w:val="0"/>
        <w:rPr>
          <w:b/>
          <w:sz w:val="22"/>
          <w:szCs w:val="22"/>
        </w:rPr>
      </w:pPr>
    </w:p>
    <w:p w14:paraId="4165FCCB" w14:textId="77777777" w:rsidR="004C1C95" w:rsidRPr="00AF6923" w:rsidRDefault="004C1C95">
      <w:pPr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br w:type="page"/>
      </w:r>
    </w:p>
    <w:p w14:paraId="065AA8CB" w14:textId="04E0DC09" w:rsidR="009324EA" w:rsidRPr="00AF6923" w:rsidRDefault="009324EA" w:rsidP="009324EA">
      <w:pPr>
        <w:jc w:val="center"/>
        <w:outlineLvl w:val="0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lastRenderedPageBreak/>
        <w:t>Приложение №</w:t>
      </w:r>
      <w:r w:rsidR="00895319" w:rsidRPr="00AF6923">
        <w:rPr>
          <w:b/>
          <w:sz w:val="22"/>
          <w:szCs w:val="22"/>
        </w:rPr>
        <w:t>2</w:t>
      </w:r>
    </w:p>
    <w:p w14:paraId="5F0A329C" w14:textId="25D7D7CB" w:rsidR="009324EA" w:rsidRPr="00AF6923" w:rsidRDefault="009324EA" w:rsidP="009324EA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к Договору № </w:t>
      </w:r>
      <w:r w:rsidRPr="00B207F3">
        <w:rPr>
          <w:b/>
          <w:sz w:val="22"/>
          <w:szCs w:val="22"/>
        </w:rPr>
        <w:t>USР-</w:t>
      </w:r>
      <w:r w:rsidR="00B207F3" w:rsidRPr="00B207F3">
        <w:rPr>
          <w:b/>
          <w:sz w:val="22"/>
          <w:szCs w:val="22"/>
        </w:rPr>
        <w:t>{</w:t>
      </w:r>
      <w:proofErr w:type="spellStart"/>
      <w:r w:rsidR="00B207F3" w:rsidRPr="00B207F3">
        <w:rPr>
          <w:b/>
          <w:sz w:val="22"/>
          <w:szCs w:val="22"/>
          <w:lang w:val="en-US"/>
        </w:rPr>
        <w:t>ContractNumber</w:t>
      </w:r>
      <w:proofErr w:type="spellEnd"/>
      <w:r w:rsidR="00B207F3" w:rsidRPr="000623B0">
        <w:rPr>
          <w:b/>
          <w:sz w:val="22"/>
          <w:szCs w:val="22"/>
        </w:rPr>
        <w:t>}</w:t>
      </w:r>
      <w:r w:rsidR="00B207F3" w:rsidRPr="00AF6923">
        <w:rPr>
          <w:b/>
          <w:sz w:val="22"/>
          <w:szCs w:val="22"/>
        </w:rPr>
        <w:t xml:space="preserve"> </w:t>
      </w:r>
      <w:r w:rsidR="00214C47" w:rsidRPr="00AF6923">
        <w:rPr>
          <w:b/>
          <w:sz w:val="22"/>
          <w:szCs w:val="22"/>
        </w:rPr>
        <w:t xml:space="preserve"> </w:t>
      </w:r>
      <w:r w:rsidRPr="00AF6923">
        <w:rPr>
          <w:b/>
          <w:sz w:val="22"/>
          <w:szCs w:val="22"/>
        </w:rPr>
        <w:t>на выполнение работ</w:t>
      </w:r>
    </w:p>
    <w:p w14:paraId="254473B9" w14:textId="6E7E0327" w:rsidR="009324EA" w:rsidRPr="00AF6923" w:rsidRDefault="009324EA" w:rsidP="009324EA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 xml:space="preserve">от </w:t>
      </w:r>
      <w:r w:rsidR="00B207F3" w:rsidRPr="00A053DA">
        <w:rPr>
          <w:b/>
          <w:bCs/>
          <w:sz w:val="22"/>
          <w:szCs w:val="22"/>
        </w:rPr>
        <w:t>{</w:t>
      </w:r>
      <w:proofErr w:type="spellStart"/>
      <w:r w:rsidR="00B207F3" w:rsidRPr="00B207F3">
        <w:rPr>
          <w:b/>
          <w:bCs/>
          <w:sz w:val="22"/>
          <w:szCs w:val="22"/>
          <w:lang w:val="en-US"/>
        </w:rPr>
        <w:t>ContractDate</w:t>
      </w:r>
      <w:proofErr w:type="spellEnd"/>
      <w:r w:rsidR="00B207F3" w:rsidRPr="00A053DA">
        <w:rPr>
          <w:b/>
          <w:bCs/>
          <w:sz w:val="22"/>
          <w:szCs w:val="22"/>
        </w:rPr>
        <w:t>}</w:t>
      </w:r>
      <w:r w:rsidR="00B207F3" w:rsidRPr="00AF6923">
        <w:rPr>
          <w:b/>
          <w:sz w:val="22"/>
          <w:szCs w:val="22"/>
        </w:rPr>
        <w:t xml:space="preserve"> </w:t>
      </w:r>
      <w:r w:rsidRPr="00AF6923">
        <w:rPr>
          <w:b/>
          <w:sz w:val="22"/>
          <w:szCs w:val="22"/>
        </w:rPr>
        <w:t>г.</w:t>
      </w:r>
    </w:p>
    <w:p w14:paraId="4E184D02" w14:textId="77777777" w:rsidR="009324EA" w:rsidRPr="00AF6923" w:rsidRDefault="00371242" w:rsidP="009324EA">
      <w:pPr>
        <w:jc w:val="center"/>
        <w:rPr>
          <w:b/>
          <w:sz w:val="22"/>
          <w:szCs w:val="22"/>
        </w:rPr>
      </w:pPr>
      <w:r w:rsidRPr="00AF6923">
        <w:rPr>
          <w:b/>
          <w:sz w:val="22"/>
          <w:szCs w:val="22"/>
        </w:rPr>
        <w:t>СОСТАВ РАБОЧЕЙ ДОКУМЕНТАЦИИ</w:t>
      </w:r>
    </w:p>
    <w:p w14:paraId="154F2689" w14:textId="77777777" w:rsidR="009324EA" w:rsidRPr="00AF6923" w:rsidRDefault="009324EA" w:rsidP="00A25075">
      <w:pPr>
        <w:rPr>
          <w:sz w:val="22"/>
          <w:szCs w:val="22"/>
        </w:rPr>
      </w:pPr>
      <w:bookmarkStart w:id="7" w:name="Прил2_АР"/>
    </w:p>
    <w:bookmarkEnd w:id="7"/>
    <w:p w14:paraId="3268E316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АР «Архитектурно-планировочные решения»</w:t>
      </w:r>
    </w:p>
    <w:p w14:paraId="342943B1" w14:textId="02ACC448" w:rsidR="00AF6923" w:rsidRPr="00AF6923" w:rsidRDefault="00AF6923" w:rsidP="00AF6923">
      <w:pPr>
        <w:pStyle w:val="11"/>
        <w:ind w:left="0"/>
        <w:rPr>
          <w:rFonts w:eastAsia="ISOCPEUR"/>
          <w:sz w:val="22"/>
          <w:szCs w:val="22"/>
        </w:rPr>
      </w:pPr>
    </w:p>
    <w:p w14:paraId="2E16BBA3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392929FE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7B3CBD93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6441BB78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Пояснительная записка</w:t>
      </w:r>
    </w:p>
    <w:p w14:paraId="48C1C93A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Мероприятия по обеспечению пожарной безопасности</w:t>
      </w:r>
    </w:p>
    <w:p w14:paraId="4D519FB8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Ситуационный план</w:t>
      </w:r>
    </w:p>
    <w:p w14:paraId="4F693407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Обмерный план</w:t>
      </w:r>
    </w:p>
    <w:p w14:paraId="11FDD6C0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демонтажа (при наличии)</w:t>
      </w:r>
    </w:p>
    <w:p w14:paraId="52242DEF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возводимых перегородок</w:t>
      </w:r>
    </w:p>
    <w:p w14:paraId="51030DC7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Узлы к плану возводимых перегородок</w:t>
      </w:r>
    </w:p>
    <w:p w14:paraId="7D3470F8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 расстановкой оборудования</w:t>
      </w:r>
    </w:p>
    <w:p w14:paraId="5FDEC697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Экспликация оборудования</w:t>
      </w:r>
    </w:p>
    <w:p w14:paraId="0075694C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полов, ведомость полов, узлы</w:t>
      </w:r>
    </w:p>
    <w:p w14:paraId="3355454D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потолков, узлы</w:t>
      </w:r>
    </w:p>
    <w:p w14:paraId="695079C2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расстановки светильников</w:t>
      </w:r>
    </w:p>
    <w:p w14:paraId="4F5BE433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силовой и слаботочной системы</w:t>
      </w:r>
    </w:p>
    <w:p w14:paraId="134E5D16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Разрезы, виды</w:t>
      </w:r>
    </w:p>
    <w:p w14:paraId="4055BF54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Фасад</w:t>
      </w:r>
    </w:p>
    <w:p w14:paraId="3499C50B" w14:textId="77777777" w:rsidR="00AF6923" w:rsidRPr="00AF6923" w:rsidRDefault="00AF6923" w:rsidP="00AF6923">
      <w:pPr>
        <w:numPr>
          <w:ilvl w:val="0"/>
          <w:numId w:val="4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Ведомость отделки помещений</w:t>
      </w:r>
    </w:p>
    <w:p w14:paraId="0A29146F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  <w:bookmarkStart w:id="8" w:name="Прил2_ОВиК"/>
    </w:p>
    <w:p w14:paraId="6501AD34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proofErr w:type="spellStart"/>
      <w:r w:rsidRPr="00AF6923">
        <w:rPr>
          <w:rFonts w:ascii="Times New Roman" w:hAnsi="Times New Roman" w:cs="Times New Roman"/>
          <w:sz w:val="22"/>
          <w:szCs w:val="22"/>
        </w:rPr>
        <w:t>ОВиК</w:t>
      </w:r>
      <w:proofErr w:type="spellEnd"/>
      <w:r w:rsidRPr="00AF6923">
        <w:rPr>
          <w:rFonts w:ascii="Times New Roman" w:hAnsi="Times New Roman" w:cs="Times New Roman"/>
          <w:sz w:val="22"/>
          <w:szCs w:val="22"/>
        </w:rPr>
        <w:t xml:space="preserve">  «Вентиляция и кондиционирование»</w:t>
      </w:r>
    </w:p>
    <w:p w14:paraId="38F2AD7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</w:p>
    <w:p w14:paraId="4589891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485E3EA1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6295948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1F71054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систем вентиляции</w:t>
      </w:r>
    </w:p>
    <w:p w14:paraId="4DE4014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систем кондиционирования, холодоснабжения и дренажа</w:t>
      </w:r>
    </w:p>
    <w:p w14:paraId="3F12F3F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Схемы систем вентиляции, кондиционирования, холодоснабжения и дренажа</w:t>
      </w:r>
    </w:p>
    <w:p w14:paraId="552704E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Узел крепления и обвязки</w:t>
      </w:r>
    </w:p>
    <w:p w14:paraId="54F4038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 и материалов</w:t>
      </w:r>
    </w:p>
    <w:p w14:paraId="30377A27" w14:textId="77777777" w:rsidR="00AF6923" w:rsidRPr="00AF6923" w:rsidRDefault="00AF6923" w:rsidP="00AF6923">
      <w:pPr>
        <w:rPr>
          <w:color w:val="FF3333"/>
          <w:sz w:val="22"/>
          <w:szCs w:val="22"/>
        </w:rPr>
      </w:pPr>
      <w:bookmarkStart w:id="9" w:name="Прил2_ЭОМ"/>
      <w:bookmarkEnd w:id="8"/>
    </w:p>
    <w:p w14:paraId="5B560188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ЭОМ «Электрооборудование и электроосвещение»</w:t>
      </w:r>
    </w:p>
    <w:p w14:paraId="0D85B6AB" w14:textId="77777777" w:rsidR="00AF6923" w:rsidRPr="00AF6923" w:rsidRDefault="00AF6923" w:rsidP="00AF6923">
      <w:pPr>
        <w:rPr>
          <w:color w:val="FF3333"/>
          <w:sz w:val="22"/>
          <w:szCs w:val="22"/>
        </w:rPr>
      </w:pPr>
    </w:p>
    <w:p w14:paraId="4ACC88F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23AE9F2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7D1C82F1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49D8475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Однолинейная расчетная электрическая схема щита</w:t>
      </w:r>
    </w:p>
    <w:p w14:paraId="0935D51C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сетей рабочего электроосвещения</w:t>
      </w:r>
    </w:p>
    <w:p w14:paraId="713D5A5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силовых сетей</w:t>
      </w:r>
    </w:p>
    <w:p w14:paraId="59C01DF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лотков</w:t>
      </w:r>
    </w:p>
    <w:p w14:paraId="3A4A5C8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Принципиальная схема дополнительной системы уравнивания потенциалов</w:t>
      </w:r>
    </w:p>
    <w:p w14:paraId="51CC920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lastRenderedPageBreak/>
        <w:t>Спецификация оборудования и материалов</w:t>
      </w:r>
    </w:p>
    <w:p w14:paraId="42275148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  <w:bookmarkStart w:id="10" w:name="Прил2_ВК"/>
      <w:bookmarkEnd w:id="9"/>
    </w:p>
    <w:p w14:paraId="79660E72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ВК «Водоснабжение и канализация»</w:t>
      </w:r>
    </w:p>
    <w:p w14:paraId="5B451CB4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787D21A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73822D5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6412125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24563BD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водоснабжения и канализации</w:t>
      </w:r>
    </w:p>
    <w:p w14:paraId="1B4295B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Схема водомерного узла</w:t>
      </w:r>
    </w:p>
    <w:p w14:paraId="6475D1C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Аксонометрические схемы систем водоснабжения и канализации</w:t>
      </w:r>
    </w:p>
    <w:p w14:paraId="16FD0899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Узлы крепления</w:t>
      </w:r>
    </w:p>
    <w:p w14:paraId="043F987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 и материалов</w:t>
      </w:r>
    </w:p>
    <w:p w14:paraId="58F830B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</w:p>
    <w:p w14:paraId="16C9FB7C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r w:rsidRPr="00AF6923">
        <w:rPr>
          <w:rFonts w:ascii="Times New Roman" w:eastAsia="ISOCPEUR" w:hAnsi="Times New Roman" w:cs="Times New Roman"/>
          <w:sz w:val="22"/>
          <w:szCs w:val="22"/>
        </w:rPr>
        <w:t>ТХ «Технология»</w:t>
      </w:r>
    </w:p>
    <w:p w14:paraId="5DC17220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sz w:val="22"/>
          <w:szCs w:val="22"/>
        </w:rPr>
      </w:pPr>
    </w:p>
    <w:p w14:paraId="0F258AF6" w14:textId="77777777" w:rsidR="00AF6923" w:rsidRPr="00AF6923" w:rsidRDefault="00AF6923" w:rsidP="00AF6923">
      <w:pPr>
        <w:suppressAutoHyphens/>
        <w:spacing w:line="100" w:lineRule="atLeast"/>
        <w:ind w:left="284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Графическая часть:</w:t>
      </w:r>
    </w:p>
    <w:p w14:paraId="2E50B29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 xml:space="preserve">Пояснительная записка (по запросу) </w:t>
      </w:r>
    </w:p>
    <w:p w14:paraId="68E13A8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возводимых перегородок</w:t>
      </w:r>
    </w:p>
    <w:p w14:paraId="238F32CC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Планировка и расстановка технологического оборудования</w:t>
      </w:r>
    </w:p>
    <w:p w14:paraId="479C893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Подробная спецификация технологического оборудования, с указанием всех необходимых технических данных</w:t>
      </w:r>
    </w:p>
    <w:p w14:paraId="5B48B2E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Монтажный план подвода электропитания к технологическому оборудованию</w:t>
      </w:r>
    </w:p>
    <w:p w14:paraId="0F055E4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Монтажный план подвода холодной, горячей воды и канализации к технологическому оборудованию</w:t>
      </w:r>
    </w:p>
    <w:p w14:paraId="5BFDBEE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Монтажный план привязки вентиляционных зонтов,  с указанием всех необходимых технических данных</w:t>
      </w:r>
    </w:p>
    <w:p w14:paraId="30907A5B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sz w:val="22"/>
          <w:szCs w:val="22"/>
        </w:rPr>
      </w:pPr>
    </w:p>
    <w:p w14:paraId="31B2CCE0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bookmarkStart w:id="11" w:name="Прил2_СКС"/>
      <w:bookmarkEnd w:id="10"/>
      <w:r w:rsidRPr="00AF6923">
        <w:rPr>
          <w:rFonts w:ascii="Times New Roman" w:eastAsia="ISOCPEUR" w:hAnsi="Times New Roman" w:cs="Times New Roman"/>
          <w:sz w:val="22"/>
          <w:szCs w:val="22"/>
        </w:rPr>
        <w:t>СС «Сети связи»</w:t>
      </w:r>
    </w:p>
    <w:p w14:paraId="76D4809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51570B8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1361597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18B1D88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</w:p>
    <w:p w14:paraId="447161BA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color w:val="000000"/>
          <w:sz w:val="22"/>
          <w:szCs w:val="22"/>
        </w:rPr>
      </w:pPr>
    </w:p>
    <w:p w14:paraId="79CCE35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СКС «Структурированная кабельная система»</w:t>
      </w:r>
    </w:p>
    <w:p w14:paraId="443AB688" w14:textId="77777777" w:rsidR="00AF6923" w:rsidRPr="00AF6923" w:rsidRDefault="00AF6923" w:rsidP="00AF6923">
      <w:pPr>
        <w:rPr>
          <w:sz w:val="22"/>
          <w:szCs w:val="22"/>
        </w:rPr>
      </w:pPr>
    </w:p>
    <w:p w14:paraId="1984160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7B4D190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57C5F44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60389C8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Arial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оборудования</w:t>
      </w:r>
    </w:p>
    <w:p w14:paraId="76DAFB3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49E3F140" w14:textId="77777777" w:rsidR="00AF6923" w:rsidRPr="00AF6923" w:rsidRDefault="00AF6923" w:rsidP="00AF6923">
      <w:pPr>
        <w:spacing w:after="200" w:line="276" w:lineRule="auto"/>
        <w:rPr>
          <w:rFonts w:eastAsia="ISOCPEUR"/>
          <w:color w:val="000000"/>
          <w:sz w:val="22"/>
          <w:szCs w:val="22"/>
        </w:rPr>
      </w:pPr>
    </w:p>
    <w:p w14:paraId="48AB0BBA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r w:rsidRPr="00AF6923">
        <w:rPr>
          <w:rFonts w:ascii="Times New Roman" w:eastAsia="ISOCPEUR" w:hAnsi="Times New Roman" w:cs="Times New Roman"/>
          <w:sz w:val="22"/>
          <w:szCs w:val="22"/>
        </w:rPr>
        <w:t>СКУД «Система контроля и управление доступом»</w:t>
      </w:r>
    </w:p>
    <w:p w14:paraId="64EDB27D" w14:textId="77777777" w:rsidR="00AF6923" w:rsidRPr="00AF6923" w:rsidRDefault="00AF6923" w:rsidP="00AF6923">
      <w:pPr>
        <w:rPr>
          <w:rFonts w:eastAsiaTheme="minorHAnsi"/>
          <w:sz w:val="22"/>
          <w:szCs w:val="22"/>
        </w:rPr>
      </w:pPr>
    </w:p>
    <w:p w14:paraId="313C2EF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Общие данные</w:t>
      </w:r>
    </w:p>
    <w:p w14:paraId="6CE21DA1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3997A54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09AC249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</w:p>
    <w:p w14:paraId="2C050E4D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</w:p>
    <w:p w14:paraId="59025818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r w:rsidRPr="00AF6923">
        <w:rPr>
          <w:rFonts w:ascii="Times New Roman" w:eastAsia="ISOCPEUR" w:hAnsi="Times New Roman" w:cs="Times New Roman"/>
          <w:sz w:val="22"/>
          <w:szCs w:val="22"/>
        </w:rPr>
        <w:t>СОТС «Система охранно-тревожной сигнализации»</w:t>
      </w:r>
    </w:p>
    <w:p w14:paraId="4CBEEB78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color w:val="000000"/>
          <w:sz w:val="22"/>
          <w:szCs w:val="22"/>
        </w:rPr>
      </w:pPr>
    </w:p>
    <w:p w14:paraId="5CAF216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Общие данные</w:t>
      </w:r>
    </w:p>
    <w:p w14:paraId="45A1DD7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6DB9DEA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0EA0280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</w:p>
    <w:p w14:paraId="312D6426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</w:p>
    <w:p w14:paraId="3567CF16" w14:textId="77777777" w:rsidR="00AF6923" w:rsidRPr="00AF6923" w:rsidRDefault="00AF6923" w:rsidP="00AF6923">
      <w:pPr>
        <w:pStyle w:val="2"/>
        <w:rPr>
          <w:rFonts w:ascii="Times New Roman" w:eastAsia="ISOCPEUR" w:hAnsi="Times New Roman" w:cs="Times New Roman"/>
          <w:sz w:val="22"/>
          <w:szCs w:val="22"/>
        </w:rPr>
      </w:pPr>
      <w:r w:rsidRPr="00AF6923">
        <w:rPr>
          <w:rFonts w:ascii="Times New Roman" w:eastAsia="ISOCPEUR" w:hAnsi="Times New Roman" w:cs="Times New Roman"/>
          <w:sz w:val="22"/>
          <w:szCs w:val="22"/>
        </w:rPr>
        <w:t>ВН «Видеонаблюдение»</w:t>
      </w:r>
    </w:p>
    <w:p w14:paraId="6A804B31" w14:textId="77777777" w:rsidR="00AF6923" w:rsidRPr="00AF6923" w:rsidRDefault="00AF6923" w:rsidP="00AF6923">
      <w:p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</w:p>
    <w:p w14:paraId="400B450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Общие данные</w:t>
      </w:r>
    </w:p>
    <w:p w14:paraId="0B635ADC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Структурная схема</w:t>
      </w:r>
    </w:p>
    <w:p w14:paraId="7DA16A6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оборудования</w:t>
      </w:r>
    </w:p>
    <w:p w14:paraId="347D0D3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</w:t>
      </w:r>
      <w:bookmarkStart w:id="12" w:name="Прил2_АПС"/>
      <w:bookmarkEnd w:id="11"/>
    </w:p>
    <w:p w14:paraId="4E925171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color w:val="000000"/>
          <w:sz w:val="22"/>
          <w:szCs w:val="22"/>
        </w:rPr>
      </w:pPr>
    </w:p>
    <w:p w14:paraId="3C7128F0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АПС «Автоматическая пожарная сигнализация»</w:t>
      </w:r>
    </w:p>
    <w:p w14:paraId="4A342C3F" w14:textId="77777777" w:rsidR="00AF6923" w:rsidRPr="00AF6923" w:rsidRDefault="00AF6923" w:rsidP="00AF6923">
      <w:pPr>
        <w:rPr>
          <w:sz w:val="22"/>
          <w:szCs w:val="22"/>
        </w:rPr>
      </w:pPr>
    </w:p>
    <w:p w14:paraId="432BCE2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0290A21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01A6D96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78EEC265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оборудования</w:t>
      </w:r>
    </w:p>
    <w:p w14:paraId="7AA4913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16632992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  <w:bookmarkStart w:id="13" w:name="Прил2_СОУЭ"/>
      <w:bookmarkEnd w:id="12"/>
    </w:p>
    <w:p w14:paraId="753E89FF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СОУЭ «Система оповещения и управления эвакуацией»</w:t>
      </w:r>
    </w:p>
    <w:p w14:paraId="7B40F22C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1CBB679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5C82684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11E7EDE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099F471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Плана расположения оборудования</w:t>
      </w:r>
    </w:p>
    <w:p w14:paraId="3E75D98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color w:val="FF3333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4A25CF2D" w14:textId="77777777" w:rsidR="00AF6923" w:rsidRPr="00AF6923" w:rsidRDefault="00AF6923" w:rsidP="00AF6923">
      <w:pPr>
        <w:rPr>
          <w:color w:val="FF3333"/>
          <w:sz w:val="22"/>
          <w:szCs w:val="22"/>
        </w:rPr>
      </w:pPr>
      <w:bookmarkStart w:id="14" w:name="Прил2_АПТ"/>
      <w:bookmarkEnd w:id="13"/>
    </w:p>
    <w:p w14:paraId="2789DCB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АПТ «Автоматическое пожаротушение»</w:t>
      </w:r>
    </w:p>
    <w:p w14:paraId="6EE563D8" w14:textId="77777777" w:rsidR="00AF6923" w:rsidRPr="00AF6923" w:rsidRDefault="00AF6923" w:rsidP="00AF6923">
      <w:pPr>
        <w:rPr>
          <w:color w:val="FF3333"/>
          <w:sz w:val="22"/>
          <w:szCs w:val="22"/>
        </w:rPr>
      </w:pPr>
    </w:p>
    <w:p w14:paraId="7EED030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659B3D2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0F86C264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План расположения системы АПТ</w:t>
      </w:r>
    </w:p>
    <w:p w14:paraId="3FDC1E0A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Крепления, узлы</w:t>
      </w:r>
    </w:p>
    <w:p w14:paraId="7A7949CF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color w:val="000000"/>
          <w:sz w:val="22"/>
          <w:szCs w:val="22"/>
        </w:rPr>
      </w:pPr>
      <w:r w:rsidRPr="00AF6923">
        <w:rPr>
          <w:rFonts w:eastAsia="ISOCPEUR"/>
          <w:color w:val="000000"/>
          <w:sz w:val="22"/>
          <w:szCs w:val="22"/>
        </w:rPr>
        <w:t>Спецификация оборудования, материалов и изделий</w:t>
      </w:r>
    </w:p>
    <w:bookmarkEnd w:id="14"/>
    <w:p w14:paraId="1A1184C9" w14:textId="77777777" w:rsidR="00AF6923" w:rsidRPr="00AF6923" w:rsidRDefault="00AF6923" w:rsidP="00AF6923">
      <w:pPr>
        <w:suppressAutoHyphens/>
        <w:spacing w:line="100" w:lineRule="atLeast"/>
        <w:rPr>
          <w:rFonts w:eastAsiaTheme="minorHAnsi"/>
          <w:sz w:val="22"/>
          <w:szCs w:val="22"/>
          <w:lang w:eastAsia="en-US"/>
        </w:rPr>
      </w:pPr>
    </w:p>
    <w:p w14:paraId="2D1FCCCA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СПА «Система пожарной автоматики»</w:t>
      </w:r>
    </w:p>
    <w:p w14:paraId="38003CF2" w14:textId="77777777" w:rsidR="00AF6923" w:rsidRPr="00AF6923" w:rsidRDefault="00AF6923" w:rsidP="00AF6923">
      <w:pPr>
        <w:rPr>
          <w:rFonts w:eastAsia="ISOCPEUR"/>
          <w:sz w:val="22"/>
          <w:szCs w:val="22"/>
        </w:rPr>
      </w:pPr>
    </w:p>
    <w:p w14:paraId="2E96A51D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6449206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646BF0B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Структурная схема</w:t>
      </w:r>
    </w:p>
    <w:p w14:paraId="1BFEA7A0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расположения оборудования</w:t>
      </w:r>
    </w:p>
    <w:p w14:paraId="1371645E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оборудования, изделий и материалов</w:t>
      </w:r>
    </w:p>
    <w:p w14:paraId="784D3050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sz w:val="22"/>
          <w:szCs w:val="22"/>
        </w:rPr>
      </w:pPr>
    </w:p>
    <w:p w14:paraId="00242951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lastRenderedPageBreak/>
        <w:t>РАО «Расчет аварийного освещения»</w:t>
      </w:r>
    </w:p>
    <w:p w14:paraId="444366D2" w14:textId="77777777" w:rsidR="00AF6923" w:rsidRPr="00AF6923" w:rsidRDefault="00AF6923" w:rsidP="00AF6923">
      <w:pPr>
        <w:rPr>
          <w:sz w:val="22"/>
          <w:szCs w:val="22"/>
        </w:rPr>
      </w:pPr>
    </w:p>
    <w:p w14:paraId="7B67BDBA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помещения с оборудованием и светильниками, таблица освещенности</w:t>
      </w:r>
    </w:p>
    <w:p w14:paraId="55E67913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используемых светильников</w:t>
      </w:r>
    </w:p>
    <w:p w14:paraId="05BFB0BD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визуализация (вид сверху)</w:t>
      </w:r>
    </w:p>
    <w:p w14:paraId="25EBE62E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3D фиктивные цвета, диапазон освещенности</w:t>
      </w:r>
    </w:p>
    <w:p w14:paraId="65EA29EE" w14:textId="77777777" w:rsidR="00AF6923" w:rsidRPr="00AF6923" w:rsidRDefault="00AF6923" w:rsidP="00AF6923">
      <w:pPr>
        <w:numPr>
          <w:ilvl w:val="0"/>
          <w:numId w:val="38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Рабочая плоскость, изолинии</w:t>
      </w:r>
    </w:p>
    <w:p w14:paraId="63578AA4" w14:textId="77777777" w:rsidR="00AF6923" w:rsidRPr="00AF6923" w:rsidRDefault="00AF6923" w:rsidP="00AF6923">
      <w:pPr>
        <w:rPr>
          <w:sz w:val="22"/>
          <w:szCs w:val="22"/>
        </w:rPr>
      </w:pPr>
    </w:p>
    <w:p w14:paraId="306EA71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 xml:space="preserve">РО «Расчет общего освещения» </w:t>
      </w:r>
    </w:p>
    <w:p w14:paraId="200D24AE" w14:textId="77777777" w:rsidR="00AF6923" w:rsidRPr="00AF6923" w:rsidRDefault="00AF6923" w:rsidP="00AF6923">
      <w:pPr>
        <w:suppressAutoHyphens/>
        <w:spacing w:line="100" w:lineRule="atLeast"/>
        <w:ind w:left="360"/>
        <w:rPr>
          <w:rFonts w:eastAsia="ISOCPEUR"/>
          <w:color w:val="000000"/>
          <w:sz w:val="22"/>
          <w:szCs w:val="22"/>
        </w:rPr>
      </w:pPr>
    </w:p>
    <w:p w14:paraId="73C5A0C3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помещения с оборудованием и светильниками, таблица освещенности</w:t>
      </w:r>
    </w:p>
    <w:p w14:paraId="7FB54AA7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используемых светильников</w:t>
      </w:r>
    </w:p>
    <w:p w14:paraId="68FDE59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визуализация (вид сверху)</w:t>
      </w:r>
    </w:p>
    <w:p w14:paraId="6F5D0A7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3D фиктивные цвета, диапазон освещенности</w:t>
      </w:r>
    </w:p>
    <w:p w14:paraId="0206A114" w14:textId="12FD2ED0" w:rsid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Рабочая плоскость, изолинии</w:t>
      </w:r>
    </w:p>
    <w:p w14:paraId="15F9AD05" w14:textId="77777777" w:rsidR="00AF6923" w:rsidRPr="00AF6923" w:rsidRDefault="00AF6923" w:rsidP="00AF6923">
      <w:pPr>
        <w:suppressAutoHyphens/>
        <w:spacing w:line="100" w:lineRule="atLeast"/>
        <w:ind w:left="720"/>
        <w:rPr>
          <w:rFonts w:eastAsia="ISOCPEUR"/>
          <w:sz w:val="22"/>
          <w:szCs w:val="22"/>
        </w:rPr>
      </w:pPr>
    </w:p>
    <w:p w14:paraId="535E3177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КР «Конструктивные решения»</w:t>
      </w:r>
    </w:p>
    <w:p w14:paraId="6C0314E8" w14:textId="77777777" w:rsidR="00AF6923" w:rsidRPr="00AF6923" w:rsidRDefault="00AF6923" w:rsidP="00AF6923">
      <w:pPr>
        <w:rPr>
          <w:sz w:val="22"/>
          <w:szCs w:val="22"/>
        </w:rPr>
      </w:pPr>
    </w:p>
    <w:p w14:paraId="1D384746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Титульный лист</w:t>
      </w:r>
    </w:p>
    <w:p w14:paraId="131310BD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Общие данные</w:t>
      </w:r>
    </w:p>
    <w:p w14:paraId="5D75E100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Схема конструкций</w:t>
      </w:r>
    </w:p>
    <w:p w14:paraId="0E459BA3" w14:textId="77777777" w:rsidR="00AF6923" w:rsidRPr="00AF6923" w:rsidRDefault="00AF6923" w:rsidP="00AF6923">
      <w:pPr>
        <w:pStyle w:val="a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>3D-вид проектируемой конструкции</w:t>
      </w:r>
    </w:p>
    <w:p w14:paraId="1F707F81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Разрезы, узлы</w:t>
      </w:r>
    </w:p>
    <w:p w14:paraId="39D82FB0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Спецификация элементов</w:t>
      </w:r>
    </w:p>
    <w:p w14:paraId="35AA32C7" w14:textId="77777777" w:rsidR="00AF6923" w:rsidRPr="00AF6923" w:rsidRDefault="00AF6923" w:rsidP="00AF6923">
      <w:pPr>
        <w:pStyle w:val="ad"/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 xml:space="preserve">*В зависимости от самой конструкции состав может дополняться (например, схемой раскладки сэндвич-панелей или схемой устройства монолитных </w:t>
      </w:r>
      <w:proofErr w:type="spellStart"/>
      <w:r w:rsidRPr="00AF6923">
        <w:rPr>
          <w:sz w:val="22"/>
          <w:szCs w:val="22"/>
        </w:rPr>
        <w:t>ж.б</w:t>
      </w:r>
      <w:proofErr w:type="spellEnd"/>
      <w:r w:rsidRPr="00AF6923">
        <w:rPr>
          <w:sz w:val="22"/>
          <w:szCs w:val="22"/>
        </w:rPr>
        <w:t>. плит и т.д.)</w:t>
      </w:r>
    </w:p>
    <w:p w14:paraId="5D6ACCD7" w14:textId="77777777" w:rsidR="00AF6923" w:rsidRPr="00AF6923" w:rsidRDefault="00AF6923" w:rsidP="00AF6923">
      <w:pPr>
        <w:rPr>
          <w:sz w:val="22"/>
          <w:szCs w:val="22"/>
        </w:rPr>
      </w:pPr>
    </w:p>
    <w:p w14:paraId="6541380F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</w:rPr>
        <w:t>КМ «Конструкции металлические»</w:t>
      </w:r>
    </w:p>
    <w:p w14:paraId="12107D21" w14:textId="77777777" w:rsidR="00AF6923" w:rsidRPr="00AF6923" w:rsidRDefault="00AF6923" w:rsidP="00AF6923">
      <w:pPr>
        <w:rPr>
          <w:rFonts w:eastAsiaTheme="minorHAnsi"/>
          <w:sz w:val="22"/>
          <w:szCs w:val="22"/>
        </w:rPr>
      </w:pPr>
    </w:p>
    <w:p w14:paraId="300C7CB4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Титульный лист</w:t>
      </w:r>
    </w:p>
    <w:p w14:paraId="6A18C215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Общие данные</w:t>
      </w:r>
    </w:p>
    <w:p w14:paraId="52DA7E6A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Схема конструкций</w:t>
      </w:r>
    </w:p>
    <w:p w14:paraId="233079BB" w14:textId="77777777" w:rsidR="00AF6923" w:rsidRPr="00AF6923" w:rsidRDefault="00AF6923" w:rsidP="00AF6923">
      <w:pPr>
        <w:pStyle w:val="ad"/>
        <w:numPr>
          <w:ilvl w:val="0"/>
          <w:numId w:val="5"/>
        </w:numPr>
        <w:shd w:val="clear" w:color="auto" w:fill="FFFFFF"/>
        <w:rPr>
          <w:sz w:val="22"/>
          <w:szCs w:val="22"/>
        </w:rPr>
      </w:pPr>
      <w:r w:rsidRPr="00AF6923">
        <w:rPr>
          <w:sz w:val="22"/>
          <w:szCs w:val="22"/>
        </w:rPr>
        <w:t>3D-вид проектируемой конструкции</w:t>
      </w:r>
    </w:p>
    <w:p w14:paraId="15BAD0E1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Разрезы, узлы</w:t>
      </w:r>
    </w:p>
    <w:p w14:paraId="3AEC0854" w14:textId="77777777" w:rsidR="00AF6923" w:rsidRPr="00AF6923" w:rsidRDefault="00AF6923" w:rsidP="00AF6923">
      <w:pPr>
        <w:numPr>
          <w:ilvl w:val="0"/>
          <w:numId w:val="5"/>
        </w:numPr>
        <w:rPr>
          <w:sz w:val="22"/>
          <w:szCs w:val="22"/>
        </w:rPr>
      </w:pPr>
      <w:r w:rsidRPr="00AF6923">
        <w:rPr>
          <w:sz w:val="22"/>
          <w:szCs w:val="22"/>
        </w:rPr>
        <w:t>Спецификация элементов.</w:t>
      </w:r>
    </w:p>
    <w:p w14:paraId="0C084806" w14:textId="77777777" w:rsidR="00AF6923" w:rsidRPr="00AF6923" w:rsidRDefault="00AF6923" w:rsidP="00AF6923">
      <w:pPr>
        <w:shd w:val="clear" w:color="auto" w:fill="FFFFFF"/>
        <w:ind w:left="360"/>
        <w:rPr>
          <w:sz w:val="22"/>
          <w:szCs w:val="22"/>
        </w:rPr>
      </w:pPr>
      <w:r w:rsidRPr="00AF6923">
        <w:rPr>
          <w:sz w:val="22"/>
          <w:szCs w:val="22"/>
        </w:rPr>
        <w:t xml:space="preserve">*В зависимости от самой конструкции состав может дополняться (например, схемой раскладки сэндвич-панелей или схемой устройства монолитных </w:t>
      </w:r>
      <w:proofErr w:type="spellStart"/>
      <w:r w:rsidRPr="00AF6923">
        <w:rPr>
          <w:sz w:val="22"/>
          <w:szCs w:val="22"/>
        </w:rPr>
        <w:t>ж.б</w:t>
      </w:r>
      <w:proofErr w:type="spellEnd"/>
      <w:r w:rsidRPr="00AF6923">
        <w:rPr>
          <w:sz w:val="22"/>
          <w:szCs w:val="22"/>
        </w:rPr>
        <w:t>. плит и т.д.)</w:t>
      </w:r>
    </w:p>
    <w:p w14:paraId="34BFC8ED" w14:textId="77777777" w:rsidR="00AF6923" w:rsidRPr="00AF6923" w:rsidRDefault="00AF6923" w:rsidP="00AF6923">
      <w:pPr>
        <w:shd w:val="clear" w:color="auto" w:fill="FFFFFF"/>
        <w:ind w:left="360"/>
        <w:rPr>
          <w:sz w:val="22"/>
          <w:szCs w:val="22"/>
        </w:rPr>
      </w:pPr>
    </w:p>
    <w:p w14:paraId="3C8BEF29" w14:textId="77777777" w:rsidR="00AF6923" w:rsidRPr="00AF6923" w:rsidRDefault="00AF6923" w:rsidP="00AF6923">
      <w:pPr>
        <w:pStyle w:val="2"/>
        <w:rPr>
          <w:rFonts w:ascii="Times New Roman" w:hAnsi="Times New Roman" w:cs="Times New Roman"/>
          <w:sz w:val="22"/>
          <w:szCs w:val="22"/>
        </w:rPr>
      </w:pPr>
      <w:r w:rsidRPr="00AF6923">
        <w:rPr>
          <w:rFonts w:ascii="Times New Roman" w:hAnsi="Times New Roman" w:cs="Times New Roman"/>
          <w:sz w:val="22"/>
          <w:szCs w:val="22"/>
          <w:lang w:eastAsia="ar-SA"/>
        </w:rPr>
        <w:t>ОТОПЛЕНИЕ</w:t>
      </w:r>
    </w:p>
    <w:p w14:paraId="6A99A78C" w14:textId="4D45F933" w:rsidR="00AF6923" w:rsidRPr="00AF6923" w:rsidRDefault="00AF6923" w:rsidP="00AF6923">
      <w:pPr>
        <w:suppressAutoHyphens/>
        <w:spacing w:line="100" w:lineRule="atLeast"/>
        <w:rPr>
          <w:sz w:val="22"/>
          <w:szCs w:val="22"/>
          <w:lang w:eastAsia="ar-SA"/>
        </w:rPr>
      </w:pPr>
    </w:p>
    <w:p w14:paraId="23BD9BA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Титульный лист</w:t>
      </w:r>
    </w:p>
    <w:p w14:paraId="3C08F776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Свидетельство СРО проектной организации</w:t>
      </w:r>
    </w:p>
    <w:p w14:paraId="3F0A40A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Общие данные</w:t>
      </w:r>
    </w:p>
    <w:p w14:paraId="075E6DBB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План систем отопления</w:t>
      </w:r>
    </w:p>
    <w:p w14:paraId="4CA46178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Схемы систем отопления</w:t>
      </w:r>
    </w:p>
    <w:p w14:paraId="593C1DD2" w14:textId="77777777" w:rsidR="00AF6923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rFonts w:eastAsia="ISOCPEUR"/>
          <w:sz w:val="22"/>
          <w:szCs w:val="22"/>
        </w:rPr>
      </w:pPr>
      <w:r w:rsidRPr="00AF6923">
        <w:rPr>
          <w:rFonts w:eastAsia="ISOCPEUR"/>
          <w:sz w:val="22"/>
          <w:szCs w:val="22"/>
        </w:rPr>
        <w:t>Узел крепления и обвязки</w:t>
      </w:r>
    </w:p>
    <w:p w14:paraId="68D85499" w14:textId="5450D18D" w:rsidR="00371242" w:rsidRPr="00AF6923" w:rsidRDefault="00AF6923" w:rsidP="00AF6923">
      <w:pPr>
        <w:numPr>
          <w:ilvl w:val="0"/>
          <w:numId w:val="5"/>
        </w:numPr>
        <w:suppressAutoHyphens/>
        <w:spacing w:line="100" w:lineRule="atLeast"/>
        <w:rPr>
          <w:sz w:val="22"/>
          <w:szCs w:val="22"/>
        </w:rPr>
      </w:pPr>
      <w:r w:rsidRPr="00AF6923">
        <w:rPr>
          <w:rFonts w:eastAsia="ISOCPEUR"/>
          <w:sz w:val="22"/>
          <w:szCs w:val="22"/>
        </w:rPr>
        <w:t>Спецификация оборудования и материалов</w:t>
      </w:r>
    </w:p>
    <w:sectPr w:rsidR="00371242" w:rsidRPr="00AF6923" w:rsidSect="00C31F26">
      <w:headerReference w:type="default" r:id="rId8"/>
      <w:footerReference w:type="even" r:id="rId9"/>
      <w:footerReference w:type="default" r:id="rId10"/>
      <w:pgSz w:w="11906" w:h="16838" w:code="9"/>
      <w:pgMar w:top="263" w:right="567" w:bottom="680" w:left="136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50D7" w14:textId="77777777" w:rsidR="00000D2A" w:rsidRDefault="00000D2A">
      <w:r>
        <w:separator/>
      </w:r>
    </w:p>
  </w:endnote>
  <w:endnote w:type="continuationSeparator" w:id="0">
    <w:p w14:paraId="147C54CE" w14:textId="77777777" w:rsidR="00000D2A" w:rsidRDefault="0000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BEE1" w14:textId="77777777" w:rsidR="00085213" w:rsidRDefault="00085213" w:rsidP="000E44D4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13971F6" w14:textId="77777777" w:rsidR="00085213" w:rsidRDefault="00085213" w:rsidP="00F313C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4860"/>
      <w:gridCol w:w="5220"/>
    </w:tblGrid>
    <w:tr w:rsidR="00085213" w:rsidRPr="00FB6E3F" w14:paraId="77E043B8" w14:textId="77777777" w:rsidTr="009923DD">
      <w:trPr>
        <w:trHeight w:val="60"/>
      </w:trPr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5E4D45F7" w14:textId="43FA2ADB" w:rsidR="00085213" w:rsidRPr="00FB6E3F" w:rsidRDefault="00085213" w:rsidP="009324EA">
          <w:pPr>
            <w:ind w:firstLine="360"/>
            <w:jc w:val="center"/>
            <w:rPr>
              <w:rFonts w:eastAsia="Arial Unicode MS"/>
              <w:b/>
              <w:sz w:val="21"/>
              <w:szCs w:val="21"/>
            </w:rPr>
          </w:pPr>
          <w:r w:rsidRPr="00C0129F">
            <w:rPr>
              <w:b/>
              <w:sz w:val="21"/>
              <w:szCs w:val="21"/>
            </w:rPr>
            <w:t>ИСПОЛНИТЕЛЬ</w:t>
          </w: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</w:tcPr>
        <w:p w14:paraId="558203FF" w14:textId="77777777" w:rsidR="00085213" w:rsidRPr="00FB6E3F" w:rsidRDefault="00085213" w:rsidP="009324EA">
          <w:pPr>
            <w:ind w:firstLine="360"/>
            <w:jc w:val="center"/>
            <w:rPr>
              <w:b/>
              <w:bCs/>
              <w:sz w:val="21"/>
              <w:szCs w:val="21"/>
            </w:rPr>
          </w:pPr>
          <w:r w:rsidRPr="00FB6E3F">
            <w:rPr>
              <w:b/>
              <w:bCs/>
              <w:sz w:val="21"/>
              <w:szCs w:val="21"/>
            </w:rPr>
            <w:t>ЗАКАЗЧИК</w:t>
          </w:r>
        </w:p>
      </w:tc>
    </w:tr>
    <w:tr w:rsidR="00085213" w:rsidRPr="00C339A5" w14:paraId="5DE0E7D4" w14:textId="77777777" w:rsidTr="009923DD">
      <w:trPr>
        <w:trHeight w:val="470"/>
      </w:trPr>
      <w:tc>
        <w:tcPr>
          <w:tcW w:w="4860" w:type="dxa"/>
          <w:tcBorders>
            <w:top w:val="nil"/>
            <w:left w:val="nil"/>
            <w:bottom w:val="nil"/>
            <w:right w:val="nil"/>
          </w:tcBorders>
        </w:tcPr>
        <w:p w14:paraId="7192F43C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63A775DF" w14:textId="307FC071" w:rsidR="00A053DA" w:rsidRPr="001A2F86" w:rsidRDefault="00A053DA" w:rsidP="00A053DA">
          <w:pPr>
            <w:jc w:val="both"/>
            <w:rPr>
              <w:b/>
              <w:sz w:val="20"/>
              <w:szCs w:val="20"/>
            </w:rPr>
          </w:pPr>
          <w:bookmarkStart w:id="15" w:name="Исполнитель_должность_подпись"/>
          <w:r w:rsidRPr="001A2F86">
            <w:rPr>
              <w:b/>
              <w:sz w:val="20"/>
              <w:szCs w:val="20"/>
            </w:rPr>
            <w:t>{</w:t>
          </w:r>
          <w:proofErr w:type="spellStart"/>
          <w:r w:rsidRPr="001A2F86">
            <w:rPr>
              <w:b/>
              <w:sz w:val="20"/>
              <w:szCs w:val="20"/>
            </w:rPr>
            <w:t>ExecutorPosition</w:t>
          </w:r>
          <w:proofErr w:type="spellEnd"/>
          <w:r w:rsidRPr="001A2F86">
            <w:rPr>
              <w:b/>
              <w:sz w:val="20"/>
              <w:szCs w:val="20"/>
            </w:rPr>
            <w:t xml:space="preserve">} </w:t>
          </w:r>
          <w:bookmarkEnd w:id="15"/>
          <w:r w:rsidRPr="001A2F86">
            <w:rPr>
              <w:b/>
              <w:sz w:val="20"/>
              <w:szCs w:val="20"/>
            </w:rPr>
            <w:t>/</w:t>
          </w:r>
          <w:r w:rsidRPr="001A2F86">
            <w:rPr>
              <w:b/>
              <w:sz w:val="20"/>
              <w:szCs w:val="20"/>
              <w:u w:val="single"/>
              <w:lang w:val="en-US"/>
            </w:rPr>
            <w:t>{</w:t>
          </w:r>
          <w:proofErr w:type="spellStart"/>
          <w:r w:rsidRPr="001A2F86">
            <w:rPr>
              <w:b/>
              <w:sz w:val="20"/>
              <w:szCs w:val="20"/>
              <w:u w:val="single"/>
              <w:lang w:val="en-US"/>
            </w:rPr>
            <w:t>ExecutorShortName</w:t>
          </w:r>
          <w:proofErr w:type="spellEnd"/>
          <w:r w:rsidRPr="001A2F86">
            <w:rPr>
              <w:b/>
              <w:sz w:val="20"/>
              <w:szCs w:val="20"/>
              <w:u w:val="single"/>
              <w:lang w:val="en-US"/>
            </w:rPr>
            <w:t>}</w:t>
          </w:r>
          <w:r w:rsidRPr="001A2F86">
            <w:rPr>
              <w:b/>
              <w:sz w:val="20"/>
              <w:szCs w:val="20"/>
            </w:rPr>
            <w:t>/</w:t>
          </w:r>
        </w:p>
        <w:p w14:paraId="69584D5F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7B9D132B" w14:textId="316DE897" w:rsidR="00085213" w:rsidRPr="00085213" w:rsidRDefault="00085213" w:rsidP="009324EA">
          <w:pPr>
            <w:jc w:val="both"/>
            <w:rPr>
              <w:bCs/>
              <w:sz w:val="20"/>
              <w:szCs w:val="20"/>
              <w:highlight w:val="yellow"/>
            </w:rPr>
          </w:pPr>
        </w:p>
      </w:tc>
      <w:tc>
        <w:tcPr>
          <w:tcW w:w="5220" w:type="dxa"/>
          <w:tcBorders>
            <w:top w:val="nil"/>
            <w:left w:val="nil"/>
            <w:bottom w:val="nil"/>
            <w:right w:val="nil"/>
          </w:tcBorders>
        </w:tcPr>
        <w:p w14:paraId="53F55AC5" w14:textId="77777777" w:rsidR="00085213" w:rsidRPr="00085213" w:rsidRDefault="00085213" w:rsidP="009324EA">
          <w:pPr>
            <w:autoSpaceDE w:val="0"/>
            <w:autoSpaceDN w:val="0"/>
            <w:adjustRightInd w:val="0"/>
            <w:rPr>
              <w:b/>
              <w:sz w:val="20"/>
              <w:szCs w:val="20"/>
              <w:highlight w:val="yellow"/>
            </w:rPr>
          </w:pPr>
        </w:p>
        <w:p w14:paraId="45BFB72A" w14:textId="19A9AA00" w:rsidR="004D135A" w:rsidRPr="001A2F86" w:rsidRDefault="004D135A" w:rsidP="004D135A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0"/>
            </w:rPr>
          </w:pPr>
          <w:bookmarkStart w:id="16" w:name="Заказчик_должность_подпись"/>
          <w:r>
            <w:rPr>
              <w:b/>
              <w:sz w:val="20"/>
              <w:szCs w:val="20"/>
              <w:lang w:val="en-US"/>
            </w:rPr>
            <w:t>{</w:t>
          </w:r>
          <w:proofErr w:type="spellStart"/>
          <w:r w:rsidRPr="001A2F86">
            <w:rPr>
              <w:b/>
              <w:sz w:val="20"/>
              <w:szCs w:val="20"/>
              <w:lang w:val="en-US"/>
            </w:rPr>
            <w:t>ClientPosition</w:t>
          </w:r>
          <w:proofErr w:type="spellEnd"/>
          <w:r>
            <w:rPr>
              <w:b/>
              <w:sz w:val="20"/>
              <w:szCs w:val="20"/>
              <w:lang w:val="en-US"/>
            </w:rPr>
            <w:t>}</w:t>
          </w:r>
          <w:r w:rsidRPr="001A2F86">
            <w:rPr>
              <w:b/>
              <w:sz w:val="20"/>
              <w:szCs w:val="20"/>
            </w:rPr>
            <w:t xml:space="preserve"> </w:t>
          </w:r>
          <w:bookmarkEnd w:id="16"/>
          <w:r w:rsidRPr="001A2F86">
            <w:rPr>
              <w:b/>
              <w:sz w:val="20"/>
              <w:szCs w:val="20"/>
            </w:rPr>
            <w:t>/</w:t>
          </w:r>
          <w:r w:rsidRPr="001A2F86">
            <w:rPr>
              <w:b/>
              <w:sz w:val="20"/>
              <w:szCs w:val="20"/>
              <w:u w:val="single"/>
              <w:lang w:val="en-US"/>
            </w:rPr>
            <w:t>{</w:t>
          </w:r>
          <w:proofErr w:type="spellStart"/>
          <w:r w:rsidRPr="001A2F86">
            <w:rPr>
              <w:b/>
              <w:sz w:val="20"/>
              <w:szCs w:val="20"/>
              <w:u w:val="single"/>
              <w:lang w:val="en-US"/>
            </w:rPr>
            <w:t>ClientShortName</w:t>
          </w:r>
          <w:proofErr w:type="spellEnd"/>
          <w:r w:rsidRPr="001A2F86">
            <w:rPr>
              <w:b/>
              <w:sz w:val="20"/>
              <w:szCs w:val="20"/>
              <w:u w:val="single"/>
              <w:lang w:val="en-US"/>
            </w:rPr>
            <w:t>}</w:t>
          </w:r>
          <w:r w:rsidRPr="001A2F86">
            <w:rPr>
              <w:b/>
              <w:sz w:val="20"/>
              <w:szCs w:val="20"/>
            </w:rPr>
            <w:t>/</w:t>
          </w:r>
        </w:p>
        <w:p w14:paraId="7BA1B291" w14:textId="77777777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  <w:p w14:paraId="054C5EE3" w14:textId="6080BFD8" w:rsidR="00085213" w:rsidRPr="00085213" w:rsidRDefault="00085213" w:rsidP="009324EA">
          <w:pPr>
            <w:jc w:val="both"/>
            <w:rPr>
              <w:b/>
              <w:sz w:val="20"/>
              <w:szCs w:val="20"/>
              <w:highlight w:val="yellow"/>
            </w:rPr>
          </w:pPr>
        </w:p>
      </w:tc>
    </w:tr>
  </w:tbl>
  <w:p w14:paraId="182AA728" w14:textId="67516620" w:rsidR="00085213" w:rsidRDefault="00085213" w:rsidP="00A25075">
    <w:pPr>
      <w:pStyle w:val="a7"/>
      <w:framePr w:wrap="around" w:vAnchor="text" w:hAnchor="page" w:x="11171" w:y="418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F6923">
      <w:rPr>
        <w:rStyle w:val="a8"/>
        <w:noProof/>
      </w:rPr>
      <w:t>13</w:t>
    </w:r>
    <w:r>
      <w:rPr>
        <w:rStyle w:val="a8"/>
      </w:rPr>
      <w:fldChar w:fldCharType="end"/>
    </w:r>
  </w:p>
  <w:p w14:paraId="375B55AA" w14:textId="77777777" w:rsidR="00085213" w:rsidRDefault="00085213" w:rsidP="00F313CA">
    <w:pPr>
      <w:pStyle w:val="a7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E2B38" w14:textId="77777777" w:rsidR="00000D2A" w:rsidRDefault="00000D2A">
      <w:r>
        <w:separator/>
      </w:r>
    </w:p>
  </w:footnote>
  <w:footnote w:type="continuationSeparator" w:id="0">
    <w:p w14:paraId="3EF8F2F0" w14:textId="77777777" w:rsidR="00000D2A" w:rsidRDefault="00000D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FA255" w14:textId="6246E960" w:rsidR="00085213" w:rsidRDefault="00085213" w:rsidP="005161D7">
    <w:pPr>
      <w:pStyle w:val="a5"/>
      <w:jc w:val="center"/>
      <w:rPr>
        <w:lang w:val="en-US"/>
      </w:rPr>
    </w:pPr>
    <w:r>
      <w:rPr>
        <w:noProof/>
      </w:rPr>
      <w:drawing>
        <wp:inline distT="0" distB="0" distL="0" distR="0" wp14:anchorId="71346753" wp14:editId="456C2EA9">
          <wp:extent cx="1926590" cy="682625"/>
          <wp:effectExtent l="0" t="0" r="0" b="317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590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62837908" w14:textId="77777777" w:rsidR="00085213" w:rsidRPr="00C74713" w:rsidRDefault="00085213" w:rsidP="005161D7">
    <w:pPr>
      <w:jc w:val="center"/>
      <w:rPr>
        <w:rFonts w:cstheme="minorHAnsi"/>
        <w:sz w:val="18"/>
        <w:szCs w:val="18"/>
        <w:lang w:val="en-US"/>
      </w:rPr>
    </w:pPr>
    <w:r w:rsidRPr="00C74713">
      <w:rPr>
        <w:rFonts w:cstheme="minorHAnsi"/>
        <w:sz w:val="18"/>
        <w:szCs w:val="18"/>
        <w:lang w:val="en-US"/>
      </w:rPr>
      <w:t>_____________________________________________________________________________________________</w:t>
    </w:r>
  </w:p>
  <w:p w14:paraId="68C72629" w14:textId="09B06DA1" w:rsidR="00085213" w:rsidRPr="00C74713" w:rsidRDefault="00085213" w:rsidP="005161D7">
    <w:pPr>
      <w:pStyle w:val="a5"/>
      <w:jc w:val="center"/>
      <w:rPr>
        <w:sz w:val="18"/>
        <w:szCs w:val="18"/>
        <w:lang w:val="en-US"/>
      </w:rPr>
    </w:pPr>
    <w:r w:rsidRPr="00C74713">
      <w:rPr>
        <w:sz w:val="18"/>
        <w:szCs w:val="18"/>
        <w:lang w:val="en-US"/>
      </w:rPr>
      <w:t xml:space="preserve">Russia, Moscow, 38 </w:t>
    </w:r>
    <w:proofErr w:type="spellStart"/>
    <w:r w:rsidRPr="00C74713">
      <w:rPr>
        <w:sz w:val="18"/>
        <w:szCs w:val="18"/>
        <w:lang w:val="en-US"/>
      </w:rPr>
      <w:t>Andropova</w:t>
    </w:r>
    <w:proofErr w:type="spellEnd"/>
    <w:r w:rsidRPr="00C74713">
      <w:rPr>
        <w:sz w:val="18"/>
        <w:szCs w:val="18"/>
        <w:lang w:val="en-US"/>
      </w:rPr>
      <w:t xml:space="preserve"> </w:t>
    </w:r>
    <w:proofErr w:type="spellStart"/>
    <w:r w:rsidRPr="00C74713">
      <w:rPr>
        <w:sz w:val="18"/>
        <w:szCs w:val="18"/>
        <w:lang w:val="en-US"/>
      </w:rPr>
      <w:t>ave.</w:t>
    </w:r>
    <w:proofErr w:type="spellEnd"/>
    <w:r w:rsidRPr="00C74713">
      <w:rPr>
        <w:sz w:val="18"/>
        <w:szCs w:val="18"/>
        <w:lang w:val="en-US"/>
      </w:rPr>
      <w:t>, 3-</w:t>
    </w:r>
    <w:r>
      <w:rPr>
        <w:sz w:val="18"/>
        <w:szCs w:val="18"/>
        <w:lang w:val="en-US"/>
      </w:rPr>
      <w:t xml:space="preserve"> +7 (495) 640-77</w:t>
    </w:r>
    <w:r w:rsidRPr="008E0727">
      <w:rPr>
        <w:sz w:val="18"/>
        <w:szCs w:val="18"/>
        <w:lang w:val="en-US"/>
      </w:rPr>
      <w:t xml:space="preserve">-83 </w:t>
    </w:r>
    <w:r w:rsidRPr="00A25075">
      <w:rPr>
        <w:sz w:val="18"/>
        <w:szCs w:val="18"/>
        <w:lang w:val="en-US"/>
      </w:rPr>
      <w:t xml:space="preserve"> </w:t>
    </w:r>
    <w:r w:rsidRPr="00C74713">
      <w:rPr>
        <w:sz w:val="18"/>
        <w:szCs w:val="18"/>
        <w:lang w:val="en-US"/>
      </w:rPr>
      <w:t>http://usproject.ru</w:t>
    </w:r>
  </w:p>
  <w:p w14:paraId="3B0FCF35" w14:textId="77777777" w:rsidR="00085213" w:rsidRPr="00660B81" w:rsidRDefault="00085213">
    <w:pPr>
      <w:pStyle w:val="a5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D2232A"/>
    <w:multiLevelType w:val="hybridMultilevel"/>
    <w:tmpl w:val="5144EE5E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1624D5D"/>
    <w:multiLevelType w:val="hybridMultilevel"/>
    <w:tmpl w:val="7090A058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2D303CD"/>
    <w:multiLevelType w:val="hybridMultilevel"/>
    <w:tmpl w:val="BE46F702"/>
    <w:lvl w:ilvl="0" w:tplc="B3F2F898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E5D02"/>
    <w:multiLevelType w:val="hybridMultilevel"/>
    <w:tmpl w:val="DDF69FC2"/>
    <w:lvl w:ilvl="0" w:tplc="F14485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096E7B42"/>
    <w:multiLevelType w:val="multilevel"/>
    <w:tmpl w:val="CDF0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B91E3C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EF04129"/>
    <w:multiLevelType w:val="hybridMultilevel"/>
    <w:tmpl w:val="A4806314"/>
    <w:lvl w:ilvl="0" w:tplc="16AC4D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F4D4F"/>
    <w:multiLevelType w:val="hybridMultilevel"/>
    <w:tmpl w:val="0EE49660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53F91"/>
    <w:multiLevelType w:val="hybridMultilevel"/>
    <w:tmpl w:val="6CCEA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069C5"/>
    <w:multiLevelType w:val="multilevel"/>
    <w:tmpl w:val="DFA2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5C0F36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58435D"/>
    <w:multiLevelType w:val="hybridMultilevel"/>
    <w:tmpl w:val="4D0AE8EA"/>
    <w:lvl w:ilvl="0" w:tplc="D2E2DDF2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2F3A07A3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BB5820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D4022C"/>
    <w:multiLevelType w:val="hybridMultilevel"/>
    <w:tmpl w:val="31A4E4FC"/>
    <w:lvl w:ilvl="0" w:tplc="3BAA7AB6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301061"/>
    <w:multiLevelType w:val="hybridMultilevel"/>
    <w:tmpl w:val="1260378A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DB1CD6"/>
    <w:multiLevelType w:val="hybridMultilevel"/>
    <w:tmpl w:val="2ECEDFF0"/>
    <w:lvl w:ilvl="0" w:tplc="B0682B58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70FC6"/>
    <w:multiLevelType w:val="hybridMultilevel"/>
    <w:tmpl w:val="5844AAD4"/>
    <w:lvl w:ilvl="0" w:tplc="EC7603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657F2C"/>
    <w:multiLevelType w:val="hybridMultilevel"/>
    <w:tmpl w:val="6B1457B0"/>
    <w:lvl w:ilvl="0" w:tplc="0419000F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3E906CED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2A53E9"/>
    <w:multiLevelType w:val="hybridMultilevel"/>
    <w:tmpl w:val="C82A9AA2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AA4505"/>
    <w:multiLevelType w:val="hybridMultilevel"/>
    <w:tmpl w:val="12746980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22913"/>
    <w:multiLevelType w:val="hybridMultilevel"/>
    <w:tmpl w:val="55CC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B1149"/>
    <w:multiLevelType w:val="hybridMultilevel"/>
    <w:tmpl w:val="9D7E74B0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0195F"/>
    <w:multiLevelType w:val="hybridMultilevel"/>
    <w:tmpl w:val="3B0EF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30AB0"/>
    <w:multiLevelType w:val="hybridMultilevel"/>
    <w:tmpl w:val="038A3E9A"/>
    <w:lvl w:ilvl="0" w:tplc="001EF9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8402EB"/>
    <w:multiLevelType w:val="multilevel"/>
    <w:tmpl w:val="5AFCE4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AD60D8"/>
    <w:multiLevelType w:val="hybridMultilevel"/>
    <w:tmpl w:val="2C704DEA"/>
    <w:lvl w:ilvl="0" w:tplc="F1448570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A77F82"/>
    <w:multiLevelType w:val="hybridMultilevel"/>
    <w:tmpl w:val="6A34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A3A11"/>
    <w:multiLevelType w:val="hybridMultilevel"/>
    <w:tmpl w:val="3C18E12A"/>
    <w:lvl w:ilvl="0" w:tplc="C3123D8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54B61"/>
    <w:multiLevelType w:val="hybridMultilevel"/>
    <w:tmpl w:val="1DEC629E"/>
    <w:lvl w:ilvl="0" w:tplc="F14485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90E12"/>
    <w:multiLevelType w:val="hybridMultilevel"/>
    <w:tmpl w:val="FB3E0E4C"/>
    <w:lvl w:ilvl="0" w:tplc="F144857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6448B2"/>
    <w:multiLevelType w:val="hybridMultilevel"/>
    <w:tmpl w:val="55CCF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422DE2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AE4EEB"/>
    <w:multiLevelType w:val="hybridMultilevel"/>
    <w:tmpl w:val="19ECF626"/>
    <w:lvl w:ilvl="0" w:tplc="3BAA7AB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35"/>
  </w:num>
  <w:num w:numId="3">
    <w:abstractNumId w:val="11"/>
  </w:num>
  <w:num w:numId="4">
    <w:abstractNumId w:val="1"/>
  </w:num>
  <w:num w:numId="5">
    <w:abstractNumId w:val="2"/>
  </w:num>
  <w:num w:numId="6">
    <w:abstractNumId w:val="32"/>
  </w:num>
  <w:num w:numId="7">
    <w:abstractNumId w:val="0"/>
  </w:num>
  <w:num w:numId="8">
    <w:abstractNumId w:val="5"/>
  </w:num>
  <w:num w:numId="9">
    <w:abstractNumId w:val="21"/>
  </w:num>
  <w:num w:numId="10">
    <w:abstractNumId w:val="29"/>
  </w:num>
  <w:num w:numId="11">
    <w:abstractNumId w:val="31"/>
  </w:num>
  <w:num w:numId="12">
    <w:abstractNumId w:val="28"/>
  </w:num>
  <w:num w:numId="13">
    <w:abstractNumId w:val="12"/>
  </w:num>
  <w:num w:numId="14">
    <w:abstractNumId w:val="7"/>
  </w:num>
  <w:num w:numId="15">
    <w:abstractNumId w:val="33"/>
  </w:num>
  <w:num w:numId="16">
    <w:abstractNumId w:val="9"/>
  </w:num>
  <w:num w:numId="17">
    <w:abstractNumId w:val="34"/>
  </w:num>
  <w:num w:numId="18">
    <w:abstractNumId w:val="18"/>
  </w:num>
  <w:num w:numId="19">
    <w:abstractNumId w:val="20"/>
  </w:num>
  <w:num w:numId="20">
    <w:abstractNumId w:val="23"/>
  </w:num>
  <w:num w:numId="21">
    <w:abstractNumId w:val="36"/>
  </w:num>
  <w:num w:numId="22">
    <w:abstractNumId w:val="24"/>
  </w:num>
  <w:num w:numId="23">
    <w:abstractNumId w:val="3"/>
  </w:num>
  <w:num w:numId="24">
    <w:abstractNumId w:val="19"/>
  </w:num>
  <w:num w:numId="25">
    <w:abstractNumId w:val="37"/>
  </w:num>
  <w:num w:numId="26">
    <w:abstractNumId w:val="16"/>
  </w:num>
  <w:num w:numId="27">
    <w:abstractNumId w:val="17"/>
  </w:num>
  <w:num w:numId="28">
    <w:abstractNumId w:val="14"/>
  </w:num>
  <w:num w:numId="29">
    <w:abstractNumId w:val="8"/>
  </w:num>
  <w:num w:numId="30">
    <w:abstractNumId w:val="22"/>
  </w:num>
  <w:num w:numId="31">
    <w:abstractNumId w:val="15"/>
  </w:num>
  <w:num w:numId="32">
    <w:abstractNumId w:val="13"/>
  </w:num>
  <w:num w:numId="33">
    <w:abstractNumId w:val="25"/>
  </w:num>
  <w:num w:numId="34">
    <w:abstractNumId w:val="30"/>
  </w:num>
  <w:num w:numId="35">
    <w:abstractNumId w:val="6"/>
  </w:num>
  <w:num w:numId="36">
    <w:abstractNumId w:val="10"/>
  </w:num>
  <w:num w:numId="37">
    <w:abstractNumId w:val="4"/>
  </w:num>
  <w:num w:numId="38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AD2"/>
    <w:rsid w:val="00000D2A"/>
    <w:rsid w:val="00001460"/>
    <w:rsid w:val="00001D1C"/>
    <w:rsid w:val="00006335"/>
    <w:rsid w:val="00010895"/>
    <w:rsid w:val="00011B58"/>
    <w:rsid w:val="00012E25"/>
    <w:rsid w:val="000177F3"/>
    <w:rsid w:val="00017820"/>
    <w:rsid w:val="00025634"/>
    <w:rsid w:val="000263EA"/>
    <w:rsid w:val="000267BD"/>
    <w:rsid w:val="00031BE0"/>
    <w:rsid w:val="000328DA"/>
    <w:rsid w:val="0003491E"/>
    <w:rsid w:val="00034E3B"/>
    <w:rsid w:val="0003793D"/>
    <w:rsid w:val="000427F2"/>
    <w:rsid w:val="00055308"/>
    <w:rsid w:val="00055B89"/>
    <w:rsid w:val="00055E24"/>
    <w:rsid w:val="00061BDA"/>
    <w:rsid w:val="000623B0"/>
    <w:rsid w:val="00064FBC"/>
    <w:rsid w:val="000728BA"/>
    <w:rsid w:val="0007396E"/>
    <w:rsid w:val="0007688F"/>
    <w:rsid w:val="00081F7F"/>
    <w:rsid w:val="0008472A"/>
    <w:rsid w:val="00085213"/>
    <w:rsid w:val="00086A54"/>
    <w:rsid w:val="00093B31"/>
    <w:rsid w:val="00095F58"/>
    <w:rsid w:val="000A4D83"/>
    <w:rsid w:val="000A5493"/>
    <w:rsid w:val="000A776F"/>
    <w:rsid w:val="000B2FCA"/>
    <w:rsid w:val="000B5483"/>
    <w:rsid w:val="000B665F"/>
    <w:rsid w:val="000B748C"/>
    <w:rsid w:val="000B779C"/>
    <w:rsid w:val="000C0B46"/>
    <w:rsid w:val="000C525A"/>
    <w:rsid w:val="000C57C4"/>
    <w:rsid w:val="000C6B6A"/>
    <w:rsid w:val="000D0043"/>
    <w:rsid w:val="000D6FC7"/>
    <w:rsid w:val="000D7B3A"/>
    <w:rsid w:val="000D7D57"/>
    <w:rsid w:val="000E047C"/>
    <w:rsid w:val="000E3742"/>
    <w:rsid w:val="000E39EE"/>
    <w:rsid w:val="000E4007"/>
    <w:rsid w:val="000E44D4"/>
    <w:rsid w:val="000E5670"/>
    <w:rsid w:val="000F3335"/>
    <w:rsid w:val="000F7A12"/>
    <w:rsid w:val="000F7A7C"/>
    <w:rsid w:val="00101AA2"/>
    <w:rsid w:val="001134DC"/>
    <w:rsid w:val="0011589C"/>
    <w:rsid w:val="00116136"/>
    <w:rsid w:val="00116F0B"/>
    <w:rsid w:val="00120432"/>
    <w:rsid w:val="00120ACB"/>
    <w:rsid w:val="001218D4"/>
    <w:rsid w:val="00122C47"/>
    <w:rsid w:val="00125FB9"/>
    <w:rsid w:val="00127A41"/>
    <w:rsid w:val="00131D35"/>
    <w:rsid w:val="00133F6D"/>
    <w:rsid w:val="001359BA"/>
    <w:rsid w:val="001511E9"/>
    <w:rsid w:val="00160D94"/>
    <w:rsid w:val="00161497"/>
    <w:rsid w:val="00171110"/>
    <w:rsid w:val="0017114E"/>
    <w:rsid w:val="00172774"/>
    <w:rsid w:val="00172CEE"/>
    <w:rsid w:val="00177850"/>
    <w:rsid w:val="00181BA4"/>
    <w:rsid w:val="001822E5"/>
    <w:rsid w:val="00185C1E"/>
    <w:rsid w:val="00187EC3"/>
    <w:rsid w:val="00197959"/>
    <w:rsid w:val="00197D45"/>
    <w:rsid w:val="001A36E7"/>
    <w:rsid w:val="001A757D"/>
    <w:rsid w:val="001B0079"/>
    <w:rsid w:val="001B602F"/>
    <w:rsid w:val="001C3A81"/>
    <w:rsid w:val="001C72C4"/>
    <w:rsid w:val="001D0CE5"/>
    <w:rsid w:val="001D125D"/>
    <w:rsid w:val="001D6EA1"/>
    <w:rsid w:val="001D735B"/>
    <w:rsid w:val="001D7DB1"/>
    <w:rsid w:val="001E5E45"/>
    <w:rsid w:val="001E7057"/>
    <w:rsid w:val="001E7B20"/>
    <w:rsid w:val="001F093A"/>
    <w:rsid w:val="001F336F"/>
    <w:rsid w:val="001F4B9C"/>
    <w:rsid w:val="001F5C6F"/>
    <w:rsid w:val="001F7B7E"/>
    <w:rsid w:val="00211432"/>
    <w:rsid w:val="00214C47"/>
    <w:rsid w:val="0022388A"/>
    <w:rsid w:val="00232A73"/>
    <w:rsid w:val="0023575C"/>
    <w:rsid w:val="00241B65"/>
    <w:rsid w:val="0025557E"/>
    <w:rsid w:val="00256EC3"/>
    <w:rsid w:val="0025717D"/>
    <w:rsid w:val="002577EA"/>
    <w:rsid w:val="00262A0B"/>
    <w:rsid w:val="00274224"/>
    <w:rsid w:val="00277742"/>
    <w:rsid w:val="0027784D"/>
    <w:rsid w:val="00277DF7"/>
    <w:rsid w:val="00283AD2"/>
    <w:rsid w:val="00285B8E"/>
    <w:rsid w:val="00287A50"/>
    <w:rsid w:val="002A0271"/>
    <w:rsid w:val="002A0E69"/>
    <w:rsid w:val="002A37E3"/>
    <w:rsid w:val="002A4629"/>
    <w:rsid w:val="002A5929"/>
    <w:rsid w:val="002B27F3"/>
    <w:rsid w:val="002C2D54"/>
    <w:rsid w:val="002C3043"/>
    <w:rsid w:val="002C4F55"/>
    <w:rsid w:val="002E113D"/>
    <w:rsid w:val="002F06F9"/>
    <w:rsid w:val="002F3EBF"/>
    <w:rsid w:val="002F7766"/>
    <w:rsid w:val="002F7865"/>
    <w:rsid w:val="00300289"/>
    <w:rsid w:val="003013EB"/>
    <w:rsid w:val="0030186D"/>
    <w:rsid w:val="00304DFF"/>
    <w:rsid w:val="0031005B"/>
    <w:rsid w:val="00310EE5"/>
    <w:rsid w:val="00311C12"/>
    <w:rsid w:val="003155F6"/>
    <w:rsid w:val="003168D4"/>
    <w:rsid w:val="003173D4"/>
    <w:rsid w:val="00320079"/>
    <w:rsid w:val="00324892"/>
    <w:rsid w:val="003312B5"/>
    <w:rsid w:val="00333715"/>
    <w:rsid w:val="00334341"/>
    <w:rsid w:val="003502EB"/>
    <w:rsid w:val="00353764"/>
    <w:rsid w:val="003548AA"/>
    <w:rsid w:val="00355AB7"/>
    <w:rsid w:val="00357DF0"/>
    <w:rsid w:val="003600BF"/>
    <w:rsid w:val="003661AD"/>
    <w:rsid w:val="00371242"/>
    <w:rsid w:val="00374999"/>
    <w:rsid w:val="00376B1D"/>
    <w:rsid w:val="003806FF"/>
    <w:rsid w:val="00380E55"/>
    <w:rsid w:val="00381BBE"/>
    <w:rsid w:val="00385577"/>
    <w:rsid w:val="00390932"/>
    <w:rsid w:val="003928E9"/>
    <w:rsid w:val="00392CC8"/>
    <w:rsid w:val="0039309F"/>
    <w:rsid w:val="00394060"/>
    <w:rsid w:val="003A165E"/>
    <w:rsid w:val="003A4CFC"/>
    <w:rsid w:val="003B5C37"/>
    <w:rsid w:val="003B7598"/>
    <w:rsid w:val="003B7C95"/>
    <w:rsid w:val="003C30DE"/>
    <w:rsid w:val="003D1088"/>
    <w:rsid w:val="003D4D3A"/>
    <w:rsid w:val="003D7DF2"/>
    <w:rsid w:val="003E0A35"/>
    <w:rsid w:val="003E1D75"/>
    <w:rsid w:val="003F0CAB"/>
    <w:rsid w:val="003F134D"/>
    <w:rsid w:val="003F3F16"/>
    <w:rsid w:val="00400092"/>
    <w:rsid w:val="004009F8"/>
    <w:rsid w:val="004019A2"/>
    <w:rsid w:val="00402289"/>
    <w:rsid w:val="00406057"/>
    <w:rsid w:val="00412D4E"/>
    <w:rsid w:val="004137A4"/>
    <w:rsid w:val="00413BD7"/>
    <w:rsid w:val="00416DCC"/>
    <w:rsid w:val="00421B97"/>
    <w:rsid w:val="00422350"/>
    <w:rsid w:val="004265DB"/>
    <w:rsid w:val="00426EB7"/>
    <w:rsid w:val="00434640"/>
    <w:rsid w:val="004379B5"/>
    <w:rsid w:val="00461A78"/>
    <w:rsid w:val="004658DD"/>
    <w:rsid w:val="00483D18"/>
    <w:rsid w:val="00485ED7"/>
    <w:rsid w:val="0049307D"/>
    <w:rsid w:val="004934BB"/>
    <w:rsid w:val="004A05D5"/>
    <w:rsid w:val="004A308E"/>
    <w:rsid w:val="004A695C"/>
    <w:rsid w:val="004A6C5E"/>
    <w:rsid w:val="004B1B56"/>
    <w:rsid w:val="004B3973"/>
    <w:rsid w:val="004B52CB"/>
    <w:rsid w:val="004B57FE"/>
    <w:rsid w:val="004B75F5"/>
    <w:rsid w:val="004C1C95"/>
    <w:rsid w:val="004D0415"/>
    <w:rsid w:val="004D135A"/>
    <w:rsid w:val="004D43F5"/>
    <w:rsid w:val="004E1274"/>
    <w:rsid w:val="004E414C"/>
    <w:rsid w:val="004E47ED"/>
    <w:rsid w:val="004F17BB"/>
    <w:rsid w:val="004F2FAD"/>
    <w:rsid w:val="0050150B"/>
    <w:rsid w:val="0050373B"/>
    <w:rsid w:val="00505336"/>
    <w:rsid w:val="005108B6"/>
    <w:rsid w:val="005161D7"/>
    <w:rsid w:val="00523215"/>
    <w:rsid w:val="00531104"/>
    <w:rsid w:val="00534308"/>
    <w:rsid w:val="00537E1C"/>
    <w:rsid w:val="00542EA2"/>
    <w:rsid w:val="00542EDD"/>
    <w:rsid w:val="00544FD5"/>
    <w:rsid w:val="00545B09"/>
    <w:rsid w:val="005518D7"/>
    <w:rsid w:val="00551EF6"/>
    <w:rsid w:val="005547C1"/>
    <w:rsid w:val="005556C4"/>
    <w:rsid w:val="00557C29"/>
    <w:rsid w:val="00557FDA"/>
    <w:rsid w:val="00562345"/>
    <w:rsid w:val="00563D02"/>
    <w:rsid w:val="005664CE"/>
    <w:rsid w:val="0056674E"/>
    <w:rsid w:val="00573FCF"/>
    <w:rsid w:val="00581D0F"/>
    <w:rsid w:val="00585DDF"/>
    <w:rsid w:val="00586FFB"/>
    <w:rsid w:val="00591175"/>
    <w:rsid w:val="00595E2D"/>
    <w:rsid w:val="005A0F42"/>
    <w:rsid w:val="005A1879"/>
    <w:rsid w:val="005A5CB8"/>
    <w:rsid w:val="005B0A04"/>
    <w:rsid w:val="005B2876"/>
    <w:rsid w:val="005B3E94"/>
    <w:rsid w:val="005C0E21"/>
    <w:rsid w:val="005C521A"/>
    <w:rsid w:val="005D0BA5"/>
    <w:rsid w:val="005D1EF9"/>
    <w:rsid w:val="005D3C78"/>
    <w:rsid w:val="005D51D5"/>
    <w:rsid w:val="005D5B6A"/>
    <w:rsid w:val="005D6013"/>
    <w:rsid w:val="005E7F23"/>
    <w:rsid w:val="005F2EAA"/>
    <w:rsid w:val="005F4D47"/>
    <w:rsid w:val="005F7CC6"/>
    <w:rsid w:val="006065B4"/>
    <w:rsid w:val="006077A1"/>
    <w:rsid w:val="006136F9"/>
    <w:rsid w:val="00613DFA"/>
    <w:rsid w:val="006209BE"/>
    <w:rsid w:val="00623BA3"/>
    <w:rsid w:val="00623FFC"/>
    <w:rsid w:val="006313BC"/>
    <w:rsid w:val="00633A01"/>
    <w:rsid w:val="00634C6E"/>
    <w:rsid w:val="0063729B"/>
    <w:rsid w:val="00643756"/>
    <w:rsid w:val="0064506E"/>
    <w:rsid w:val="006472AE"/>
    <w:rsid w:val="00651935"/>
    <w:rsid w:val="0065428C"/>
    <w:rsid w:val="006579CD"/>
    <w:rsid w:val="00660B81"/>
    <w:rsid w:val="00670753"/>
    <w:rsid w:val="00672A2D"/>
    <w:rsid w:val="00685581"/>
    <w:rsid w:val="006875F7"/>
    <w:rsid w:val="00692C22"/>
    <w:rsid w:val="00697E46"/>
    <w:rsid w:val="006A0739"/>
    <w:rsid w:val="006A1853"/>
    <w:rsid w:val="006A3F76"/>
    <w:rsid w:val="006B042E"/>
    <w:rsid w:val="006B2A2A"/>
    <w:rsid w:val="006B54E9"/>
    <w:rsid w:val="006B700E"/>
    <w:rsid w:val="006C0BB5"/>
    <w:rsid w:val="006D0BEE"/>
    <w:rsid w:val="006E0054"/>
    <w:rsid w:val="006E2D2D"/>
    <w:rsid w:val="006E379E"/>
    <w:rsid w:val="006E4B1E"/>
    <w:rsid w:val="006F0603"/>
    <w:rsid w:val="006F1C11"/>
    <w:rsid w:val="00705581"/>
    <w:rsid w:val="0071064C"/>
    <w:rsid w:val="0071532D"/>
    <w:rsid w:val="0071673A"/>
    <w:rsid w:val="00716E2A"/>
    <w:rsid w:val="00716F57"/>
    <w:rsid w:val="00717DB2"/>
    <w:rsid w:val="007207BD"/>
    <w:rsid w:val="00722A45"/>
    <w:rsid w:val="007276F0"/>
    <w:rsid w:val="00731362"/>
    <w:rsid w:val="00732BBD"/>
    <w:rsid w:val="0073303E"/>
    <w:rsid w:val="00733305"/>
    <w:rsid w:val="00734F83"/>
    <w:rsid w:val="00735AD6"/>
    <w:rsid w:val="00736D0B"/>
    <w:rsid w:val="00736D4C"/>
    <w:rsid w:val="00737E5A"/>
    <w:rsid w:val="0074158B"/>
    <w:rsid w:val="00743B4F"/>
    <w:rsid w:val="00743F93"/>
    <w:rsid w:val="007474CE"/>
    <w:rsid w:val="007500F1"/>
    <w:rsid w:val="00750FE2"/>
    <w:rsid w:val="0075541A"/>
    <w:rsid w:val="00760DDE"/>
    <w:rsid w:val="00765349"/>
    <w:rsid w:val="007666D2"/>
    <w:rsid w:val="00775493"/>
    <w:rsid w:val="007755A6"/>
    <w:rsid w:val="007755C1"/>
    <w:rsid w:val="00775CC7"/>
    <w:rsid w:val="00783A1D"/>
    <w:rsid w:val="0078572E"/>
    <w:rsid w:val="0078769C"/>
    <w:rsid w:val="007877CD"/>
    <w:rsid w:val="00793177"/>
    <w:rsid w:val="007A0051"/>
    <w:rsid w:val="007A03A1"/>
    <w:rsid w:val="007A0522"/>
    <w:rsid w:val="007A72D4"/>
    <w:rsid w:val="007B5DDA"/>
    <w:rsid w:val="007C283D"/>
    <w:rsid w:val="007C5E63"/>
    <w:rsid w:val="007D15EF"/>
    <w:rsid w:val="007D199B"/>
    <w:rsid w:val="007D1E00"/>
    <w:rsid w:val="007D1FE6"/>
    <w:rsid w:val="007D7B79"/>
    <w:rsid w:val="007E1874"/>
    <w:rsid w:val="007E3787"/>
    <w:rsid w:val="007E47E5"/>
    <w:rsid w:val="007E6CAF"/>
    <w:rsid w:val="007F00C1"/>
    <w:rsid w:val="007F0BE2"/>
    <w:rsid w:val="007F27EB"/>
    <w:rsid w:val="007F3DBE"/>
    <w:rsid w:val="007F424B"/>
    <w:rsid w:val="00802FFB"/>
    <w:rsid w:val="00804B7C"/>
    <w:rsid w:val="00807883"/>
    <w:rsid w:val="00807CB3"/>
    <w:rsid w:val="008123E8"/>
    <w:rsid w:val="00815ACF"/>
    <w:rsid w:val="00817DF0"/>
    <w:rsid w:val="00823579"/>
    <w:rsid w:val="00827AB8"/>
    <w:rsid w:val="008316CC"/>
    <w:rsid w:val="00834F30"/>
    <w:rsid w:val="00835CD9"/>
    <w:rsid w:val="00841F67"/>
    <w:rsid w:val="00841FA3"/>
    <w:rsid w:val="00855D89"/>
    <w:rsid w:val="00857432"/>
    <w:rsid w:val="0086060D"/>
    <w:rsid w:val="008621AA"/>
    <w:rsid w:val="00867FBE"/>
    <w:rsid w:val="008701C6"/>
    <w:rsid w:val="00872F7E"/>
    <w:rsid w:val="008737BE"/>
    <w:rsid w:val="00883007"/>
    <w:rsid w:val="008835D2"/>
    <w:rsid w:val="00890755"/>
    <w:rsid w:val="00892F0D"/>
    <w:rsid w:val="00895319"/>
    <w:rsid w:val="00896843"/>
    <w:rsid w:val="008969F5"/>
    <w:rsid w:val="00896AC9"/>
    <w:rsid w:val="008A04D3"/>
    <w:rsid w:val="008A0FD2"/>
    <w:rsid w:val="008A20E3"/>
    <w:rsid w:val="008A42F5"/>
    <w:rsid w:val="008A6A73"/>
    <w:rsid w:val="008B5D75"/>
    <w:rsid w:val="008C4B71"/>
    <w:rsid w:val="008D0C62"/>
    <w:rsid w:val="008D42A8"/>
    <w:rsid w:val="008D746C"/>
    <w:rsid w:val="008E0727"/>
    <w:rsid w:val="008E2E4A"/>
    <w:rsid w:val="008E372A"/>
    <w:rsid w:val="008E65A2"/>
    <w:rsid w:val="008F2D88"/>
    <w:rsid w:val="008F311D"/>
    <w:rsid w:val="008F4912"/>
    <w:rsid w:val="008F52CB"/>
    <w:rsid w:val="00910C48"/>
    <w:rsid w:val="0091309D"/>
    <w:rsid w:val="009143E6"/>
    <w:rsid w:val="00931FB0"/>
    <w:rsid w:val="009324EA"/>
    <w:rsid w:val="00937C2A"/>
    <w:rsid w:val="00940EDA"/>
    <w:rsid w:val="00941F0E"/>
    <w:rsid w:val="0094265B"/>
    <w:rsid w:val="00950360"/>
    <w:rsid w:val="00952A45"/>
    <w:rsid w:val="00952FF4"/>
    <w:rsid w:val="00965785"/>
    <w:rsid w:val="00967043"/>
    <w:rsid w:val="0097113D"/>
    <w:rsid w:val="0098208B"/>
    <w:rsid w:val="009872BE"/>
    <w:rsid w:val="009923DD"/>
    <w:rsid w:val="00992F06"/>
    <w:rsid w:val="00993E71"/>
    <w:rsid w:val="00995609"/>
    <w:rsid w:val="00996A98"/>
    <w:rsid w:val="009A6E7C"/>
    <w:rsid w:val="009B1509"/>
    <w:rsid w:val="009B25C8"/>
    <w:rsid w:val="009B66AD"/>
    <w:rsid w:val="009C233B"/>
    <w:rsid w:val="009C2F2D"/>
    <w:rsid w:val="009C3D63"/>
    <w:rsid w:val="009C53F9"/>
    <w:rsid w:val="009C6B91"/>
    <w:rsid w:val="009D47BD"/>
    <w:rsid w:val="009D7FDE"/>
    <w:rsid w:val="009F0A0C"/>
    <w:rsid w:val="009F1D06"/>
    <w:rsid w:val="009F4A42"/>
    <w:rsid w:val="009F7158"/>
    <w:rsid w:val="009F7321"/>
    <w:rsid w:val="009F79CD"/>
    <w:rsid w:val="00A018E2"/>
    <w:rsid w:val="00A0190D"/>
    <w:rsid w:val="00A03B0C"/>
    <w:rsid w:val="00A04339"/>
    <w:rsid w:val="00A0497A"/>
    <w:rsid w:val="00A053DA"/>
    <w:rsid w:val="00A1157C"/>
    <w:rsid w:val="00A11F65"/>
    <w:rsid w:val="00A206FA"/>
    <w:rsid w:val="00A20704"/>
    <w:rsid w:val="00A25075"/>
    <w:rsid w:val="00A254C0"/>
    <w:rsid w:val="00A25D9A"/>
    <w:rsid w:val="00A31E95"/>
    <w:rsid w:val="00A34F81"/>
    <w:rsid w:val="00A3542E"/>
    <w:rsid w:val="00A47F72"/>
    <w:rsid w:val="00A50703"/>
    <w:rsid w:val="00A515CF"/>
    <w:rsid w:val="00A607ED"/>
    <w:rsid w:val="00A62CA9"/>
    <w:rsid w:val="00A652D1"/>
    <w:rsid w:val="00A65821"/>
    <w:rsid w:val="00A6731B"/>
    <w:rsid w:val="00A818A8"/>
    <w:rsid w:val="00A81CD4"/>
    <w:rsid w:val="00A823FA"/>
    <w:rsid w:val="00A829AA"/>
    <w:rsid w:val="00A8332F"/>
    <w:rsid w:val="00A846C0"/>
    <w:rsid w:val="00A84B25"/>
    <w:rsid w:val="00A8584F"/>
    <w:rsid w:val="00A91C04"/>
    <w:rsid w:val="00A9489F"/>
    <w:rsid w:val="00A96264"/>
    <w:rsid w:val="00AA36F4"/>
    <w:rsid w:val="00AA6ACC"/>
    <w:rsid w:val="00AA6E72"/>
    <w:rsid w:val="00AA742E"/>
    <w:rsid w:val="00AB0035"/>
    <w:rsid w:val="00AB438C"/>
    <w:rsid w:val="00AB7D54"/>
    <w:rsid w:val="00AC020B"/>
    <w:rsid w:val="00AC23E4"/>
    <w:rsid w:val="00AC3077"/>
    <w:rsid w:val="00AD3326"/>
    <w:rsid w:val="00AD7A09"/>
    <w:rsid w:val="00AE0524"/>
    <w:rsid w:val="00AE3F5B"/>
    <w:rsid w:val="00AE457D"/>
    <w:rsid w:val="00AE4E72"/>
    <w:rsid w:val="00AE6E02"/>
    <w:rsid w:val="00AF2319"/>
    <w:rsid w:val="00AF6923"/>
    <w:rsid w:val="00AF79DF"/>
    <w:rsid w:val="00B04AC2"/>
    <w:rsid w:val="00B06491"/>
    <w:rsid w:val="00B07254"/>
    <w:rsid w:val="00B11C03"/>
    <w:rsid w:val="00B14B45"/>
    <w:rsid w:val="00B152BC"/>
    <w:rsid w:val="00B16164"/>
    <w:rsid w:val="00B1621D"/>
    <w:rsid w:val="00B207F3"/>
    <w:rsid w:val="00B215C7"/>
    <w:rsid w:val="00B24F38"/>
    <w:rsid w:val="00B26EF9"/>
    <w:rsid w:val="00B31CE0"/>
    <w:rsid w:val="00B354D1"/>
    <w:rsid w:val="00B374B1"/>
    <w:rsid w:val="00B41B41"/>
    <w:rsid w:val="00B467B1"/>
    <w:rsid w:val="00B52880"/>
    <w:rsid w:val="00B57F0C"/>
    <w:rsid w:val="00B61CE1"/>
    <w:rsid w:val="00B710A8"/>
    <w:rsid w:val="00B75B6B"/>
    <w:rsid w:val="00B80B2E"/>
    <w:rsid w:val="00B82410"/>
    <w:rsid w:val="00B8410F"/>
    <w:rsid w:val="00B84B37"/>
    <w:rsid w:val="00B869E8"/>
    <w:rsid w:val="00B86B1D"/>
    <w:rsid w:val="00B87DD2"/>
    <w:rsid w:val="00B919FF"/>
    <w:rsid w:val="00BA1150"/>
    <w:rsid w:val="00BA2D26"/>
    <w:rsid w:val="00BB125D"/>
    <w:rsid w:val="00BB3BEE"/>
    <w:rsid w:val="00BB6D8E"/>
    <w:rsid w:val="00BC1C50"/>
    <w:rsid w:val="00BC442E"/>
    <w:rsid w:val="00BC57C3"/>
    <w:rsid w:val="00BD20EA"/>
    <w:rsid w:val="00BD5C15"/>
    <w:rsid w:val="00BE1F3B"/>
    <w:rsid w:val="00BE54D2"/>
    <w:rsid w:val="00BF04B4"/>
    <w:rsid w:val="00BF0C70"/>
    <w:rsid w:val="00BF2252"/>
    <w:rsid w:val="00C00835"/>
    <w:rsid w:val="00C0129F"/>
    <w:rsid w:val="00C0162E"/>
    <w:rsid w:val="00C019CC"/>
    <w:rsid w:val="00C0421F"/>
    <w:rsid w:val="00C04EC1"/>
    <w:rsid w:val="00C0677D"/>
    <w:rsid w:val="00C0744A"/>
    <w:rsid w:val="00C075C7"/>
    <w:rsid w:val="00C10728"/>
    <w:rsid w:val="00C10862"/>
    <w:rsid w:val="00C12948"/>
    <w:rsid w:val="00C22234"/>
    <w:rsid w:val="00C31F26"/>
    <w:rsid w:val="00C336FC"/>
    <w:rsid w:val="00C339A5"/>
    <w:rsid w:val="00C34350"/>
    <w:rsid w:val="00C41EAC"/>
    <w:rsid w:val="00C45553"/>
    <w:rsid w:val="00C46D87"/>
    <w:rsid w:val="00C5063B"/>
    <w:rsid w:val="00C50881"/>
    <w:rsid w:val="00C56844"/>
    <w:rsid w:val="00C62653"/>
    <w:rsid w:val="00C659A6"/>
    <w:rsid w:val="00C71150"/>
    <w:rsid w:val="00C7416A"/>
    <w:rsid w:val="00C801CD"/>
    <w:rsid w:val="00C8158B"/>
    <w:rsid w:val="00C81908"/>
    <w:rsid w:val="00C8488B"/>
    <w:rsid w:val="00C87185"/>
    <w:rsid w:val="00C900FA"/>
    <w:rsid w:val="00C95374"/>
    <w:rsid w:val="00C95406"/>
    <w:rsid w:val="00CA1BF6"/>
    <w:rsid w:val="00CA352C"/>
    <w:rsid w:val="00CB2B44"/>
    <w:rsid w:val="00CB40E2"/>
    <w:rsid w:val="00CC260A"/>
    <w:rsid w:val="00CC6AB6"/>
    <w:rsid w:val="00CC6CB6"/>
    <w:rsid w:val="00CC7461"/>
    <w:rsid w:val="00CC7894"/>
    <w:rsid w:val="00CF2712"/>
    <w:rsid w:val="00CF2866"/>
    <w:rsid w:val="00CF6E72"/>
    <w:rsid w:val="00CF700F"/>
    <w:rsid w:val="00D03640"/>
    <w:rsid w:val="00D21C90"/>
    <w:rsid w:val="00D22FD4"/>
    <w:rsid w:val="00D26FED"/>
    <w:rsid w:val="00D34B4E"/>
    <w:rsid w:val="00D358C3"/>
    <w:rsid w:val="00D37206"/>
    <w:rsid w:val="00D4205E"/>
    <w:rsid w:val="00D51369"/>
    <w:rsid w:val="00D52C5A"/>
    <w:rsid w:val="00D56F9E"/>
    <w:rsid w:val="00D57550"/>
    <w:rsid w:val="00D632FE"/>
    <w:rsid w:val="00D6377A"/>
    <w:rsid w:val="00D738D4"/>
    <w:rsid w:val="00D80832"/>
    <w:rsid w:val="00D848C5"/>
    <w:rsid w:val="00D908C4"/>
    <w:rsid w:val="00D93F9C"/>
    <w:rsid w:val="00D97542"/>
    <w:rsid w:val="00DA56AC"/>
    <w:rsid w:val="00DA7230"/>
    <w:rsid w:val="00DB0B5A"/>
    <w:rsid w:val="00DB5C46"/>
    <w:rsid w:val="00DC1CBF"/>
    <w:rsid w:val="00DC46FC"/>
    <w:rsid w:val="00DC51E6"/>
    <w:rsid w:val="00DC6497"/>
    <w:rsid w:val="00DD2CF9"/>
    <w:rsid w:val="00DD79E1"/>
    <w:rsid w:val="00DE0713"/>
    <w:rsid w:val="00DE1376"/>
    <w:rsid w:val="00DE30DD"/>
    <w:rsid w:val="00DE5D63"/>
    <w:rsid w:val="00DE6E31"/>
    <w:rsid w:val="00DF065F"/>
    <w:rsid w:val="00DF289D"/>
    <w:rsid w:val="00DF3601"/>
    <w:rsid w:val="00DF77DC"/>
    <w:rsid w:val="00DF7CD9"/>
    <w:rsid w:val="00E004DB"/>
    <w:rsid w:val="00E04AC6"/>
    <w:rsid w:val="00E05677"/>
    <w:rsid w:val="00E150AB"/>
    <w:rsid w:val="00E17400"/>
    <w:rsid w:val="00E17C47"/>
    <w:rsid w:val="00E204EA"/>
    <w:rsid w:val="00E23A6B"/>
    <w:rsid w:val="00E37353"/>
    <w:rsid w:val="00E4087F"/>
    <w:rsid w:val="00E4116D"/>
    <w:rsid w:val="00E41A1F"/>
    <w:rsid w:val="00E42DFC"/>
    <w:rsid w:val="00E4562E"/>
    <w:rsid w:val="00E55CCA"/>
    <w:rsid w:val="00E615CC"/>
    <w:rsid w:val="00E65040"/>
    <w:rsid w:val="00E71FA5"/>
    <w:rsid w:val="00E7384B"/>
    <w:rsid w:val="00E75E88"/>
    <w:rsid w:val="00E76233"/>
    <w:rsid w:val="00E77AFD"/>
    <w:rsid w:val="00E813FB"/>
    <w:rsid w:val="00E82210"/>
    <w:rsid w:val="00E83621"/>
    <w:rsid w:val="00E85BD0"/>
    <w:rsid w:val="00E94ED8"/>
    <w:rsid w:val="00E96E1F"/>
    <w:rsid w:val="00EA2BCA"/>
    <w:rsid w:val="00EA3C60"/>
    <w:rsid w:val="00EA6412"/>
    <w:rsid w:val="00EB34C7"/>
    <w:rsid w:val="00EB4256"/>
    <w:rsid w:val="00EB47B9"/>
    <w:rsid w:val="00EB7915"/>
    <w:rsid w:val="00EC0E77"/>
    <w:rsid w:val="00ED4368"/>
    <w:rsid w:val="00EE1479"/>
    <w:rsid w:val="00EE260A"/>
    <w:rsid w:val="00EE6F4C"/>
    <w:rsid w:val="00EF42CD"/>
    <w:rsid w:val="00EF69D1"/>
    <w:rsid w:val="00EF71C7"/>
    <w:rsid w:val="00F01040"/>
    <w:rsid w:val="00F01909"/>
    <w:rsid w:val="00F01C02"/>
    <w:rsid w:val="00F04B19"/>
    <w:rsid w:val="00F04EB3"/>
    <w:rsid w:val="00F058A8"/>
    <w:rsid w:val="00F070A7"/>
    <w:rsid w:val="00F1358C"/>
    <w:rsid w:val="00F1619F"/>
    <w:rsid w:val="00F17331"/>
    <w:rsid w:val="00F204AC"/>
    <w:rsid w:val="00F22137"/>
    <w:rsid w:val="00F27AAF"/>
    <w:rsid w:val="00F313CA"/>
    <w:rsid w:val="00F317AC"/>
    <w:rsid w:val="00F32409"/>
    <w:rsid w:val="00F428D2"/>
    <w:rsid w:val="00F42F52"/>
    <w:rsid w:val="00F472D5"/>
    <w:rsid w:val="00F47CFD"/>
    <w:rsid w:val="00F50D86"/>
    <w:rsid w:val="00F52843"/>
    <w:rsid w:val="00F564FD"/>
    <w:rsid w:val="00F63796"/>
    <w:rsid w:val="00F65E22"/>
    <w:rsid w:val="00F6685E"/>
    <w:rsid w:val="00F66EC3"/>
    <w:rsid w:val="00F71D9A"/>
    <w:rsid w:val="00F777DA"/>
    <w:rsid w:val="00F81D8C"/>
    <w:rsid w:val="00F84D6F"/>
    <w:rsid w:val="00F86842"/>
    <w:rsid w:val="00F8686D"/>
    <w:rsid w:val="00F87831"/>
    <w:rsid w:val="00F93426"/>
    <w:rsid w:val="00F93597"/>
    <w:rsid w:val="00F93EB7"/>
    <w:rsid w:val="00F970B4"/>
    <w:rsid w:val="00FA0428"/>
    <w:rsid w:val="00FB4674"/>
    <w:rsid w:val="00FB681D"/>
    <w:rsid w:val="00FB6E3F"/>
    <w:rsid w:val="00FC080B"/>
    <w:rsid w:val="00FC132F"/>
    <w:rsid w:val="00FC3079"/>
    <w:rsid w:val="00FC570A"/>
    <w:rsid w:val="00FC65A7"/>
    <w:rsid w:val="00FC6B1E"/>
    <w:rsid w:val="00FD197B"/>
    <w:rsid w:val="00FD57F0"/>
    <w:rsid w:val="00FE3B5B"/>
    <w:rsid w:val="00FE4414"/>
    <w:rsid w:val="00FE5581"/>
    <w:rsid w:val="00FF0C23"/>
    <w:rsid w:val="00FF1054"/>
    <w:rsid w:val="00FF37E6"/>
    <w:rsid w:val="00FF6262"/>
    <w:rsid w:val="00FF71F9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29EAB6"/>
  <w15:docId w15:val="{D795BBF3-C5E4-4A71-B94A-B5741B13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0421F"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3">
    <w:name w:val="heading 3"/>
    <w:basedOn w:val="a"/>
    <w:next w:val="a"/>
    <w:link w:val="30"/>
    <w:qFormat/>
    <w:pPr>
      <w:keepNext/>
      <w:ind w:left="360"/>
      <w:jc w:val="center"/>
      <w:outlineLvl w:val="2"/>
    </w:pPr>
    <w:rPr>
      <w:rFonts w:ascii="Arial" w:hAnsi="Arial" w:cs="Arial"/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1080" w:hanging="720"/>
      <w:jc w:val="both"/>
    </w:pPr>
    <w:rPr>
      <w:rFonts w:ascii="Arial" w:hAnsi="Arial" w:cs="Arial"/>
      <w:sz w:val="20"/>
    </w:rPr>
  </w:style>
  <w:style w:type="paragraph" w:styleId="20">
    <w:name w:val="Body Text Indent 2"/>
    <w:basedOn w:val="a"/>
    <w:pPr>
      <w:tabs>
        <w:tab w:val="num" w:pos="1080"/>
      </w:tabs>
      <w:ind w:left="1080" w:hanging="720"/>
    </w:pPr>
    <w:rPr>
      <w:rFonts w:ascii="Arial" w:hAnsi="Arial" w:cs="Arial"/>
      <w:sz w:val="20"/>
    </w:rPr>
  </w:style>
  <w:style w:type="paragraph" w:styleId="31">
    <w:name w:val="Body Text Indent 3"/>
    <w:basedOn w:val="a"/>
    <w:pPr>
      <w:ind w:left="708"/>
      <w:jc w:val="both"/>
    </w:pPr>
    <w:rPr>
      <w:rFonts w:ascii="Arial" w:hAnsi="Arial" w:cs="Arial"/>
      <w:sz w:val="20"/>
    </w:rPr>
  </w:style>
  <w:style w:type="paragraph" w:styleId="a4">
    <w:name w:val="Body Text"/>
    <w:basedOn w:val="a"/>
    <w:pPr>
      <w:ind w:right="-284"/>
      <w:jc w:val="both"/>
    </w:pPr>
    <w:rPr>
      <w:rFonts w:ascii="Arial" w:hAnsi="Arial" w:cs="Arial"/>
      <w:sz w:val="20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21">
    <w:name w:val="Body Text 2"/>
    <w:basedOn w:val="a"/>
    <w:rPr>
      <w:rFonts w:ascii="Arial" w:hAnsi="Arial" w:cs="Arial"/>
      <w:sz w:val="20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a">
    <w:name w:val="Title"/>
    <w:basedOn w:val="a"/>
    <w:qFormat/>
    <w:pPr>
      <w:jc w:val="center"/>
    </w:pPr>
    <w:rPr>
      <w:b/>
      <w:bCs/>
    </w:rPr>
  </w:style>
  <w:style w:type="paragraph" w:customStyle="1" w:styleId="ab">
    <w:name w:val="Îáû÷íûé"/>
    <w:rsid w:val="00E71FA5"/>
  </w:style>
  <w:style w:type="paragraph" w:customStyle="1" w:styleId="ac">
    <w:name w:val="Знак"/>
    <w:basedOn w:val="a"/>
    <w:rsid w:val="00BC442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rvts13">
    <w:name w:val="rvts13"/>
    <w:basedOn w:val="a0"/>
    <w:rsid w:val="002B27F3"/>
  </w:style>
  <w:style w:type="character" w:customStyle="1" w:styleId="10">
    <w:name w:val="Заголовок 1 Знак"/>
    <w:basedOn w:val="a0"/>
    <w:link w:val="1"/>
    <w:rsid w:val="00241B65"/>
    <w:rPr>
      <w:rFonts w:ascii="Arial" w:hAnsi="Arial" w:cs="Arial"/>
      <w:b/>
      <w:bCs/>
      <w:szCs w:val="24"/>
    </w:rPr>
  </w:style>
  <w:style w:type="character" w:customStyle="1" w:styleId="30">
    <w:name w:val="Заголовок 3 Знак"/>
    <w:basedOn w:val="a0"/>
    <w:link w:val="3"/>
    <w:rsid w:val="00241B65"/>
    <w:rPr>
      <w:rFonts w:ascii="Arial" w:hAnsi="Arial" w:cs="Arial"/>
      <w:i/>
      <w:iCs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5161D7"/>
    <w:rPr>
      <w:sz w:val="24"/>
      <w:szCs w:val="24"/>
    </w:rPr>
  </w:style>
  <w:style w:type="paragraph" w:styleId="ad">
    <w:name w:val="List Paragraph"/>
    <w:basedOn w:val="a"/>
    <w:uiPriority w:val="34"/>
    <w:qFormat/>
    <w:rsid w:val="00A823FA"/>
    <w:pPr>
      <w:ind w:left="720"/>
      <w:contextualSpacing/>
    </w:pPr>
  </w:style>
  <w:style w:type="character" w:styleId="ae">
    <w:name w:val="annotation reference"/>
    <w:basedOn w:val="a0"/>
    <w:semiHidden/>
    <w:unhideWhenUsed/>
    <w:rsid w:val="002A4629"/>
    <w:rPr>
      <w:sz w:val="16"/>
      <w:szCs w:val="16"/>
    </w:rPr>
  </w:style>
  <w:style w:type="paragraph" w:styleId="af">
    <w:name w:val="annotation text"/>
    <w:basedOn w:val="a"/>
    <w:link w:val="af0"/>
    <w:semiHidden/>
    <w:unhideWhenUsed/>
    <w:rsid w:val="002A4629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semiHidden/>
    <w:rsid w:val="002A4629"/>
  </w:style>
  <w:style w:type="paragraph" w:styleId="af1">
    <w:name w:val="annotation subject"/>
    <w:basedOn w:val="af"/>
    <w:next w:val="af"/>
    <w:link w:val="af2"/>
    <w:semiHidden/>
    <w:unhideWhenUsed/>
    <w:rsid w:val="002A4629"/>
    <w:rPr>
      <w:b/>
      <w:bCs/>
    </w:rPr>
  </w:style>
  <w:style w:type="character" w:customStyle="1" w:styleId="af2">
    <w:name w:val="Тема примечания Знак"/>
    <w:basedOn w:val="af0"/>
    <w:link w:val="af1"/>
    <w:semiHidden/>
    <w:rsid w:val="002A4629"/>
    <w:rPr>
      <w:b/>
      <w:bCs/>
    </w:rPr>
  </w:style>
  <w:style w:type="paragraph" w:customStyle="1" w:styleId="11">
    <w:name w:val="Абзац списка1"/>
    <w:basedOn w:val="a"/>
    <w:rsid w:val="008E2E4A"/>
    <w:pPr>
      <w:suppressAutoHyphens/>
      <w:spacing w:line="100" w:lineRule="atLeast"/>
      <w:ind w:left="720"/>
    </w:pPr>
    <w:rPr>
      <w:lang w:eastAsia="ar-SA"/>
    </w:rPr>
  </w:style>
  <w:style w:type="paragraph" w:customStyle="1" w:styleId="22">
    <w:name w:val="Абзац списка2"/>
    <w:basedOn w:val="a"/>
    <w:rsid w:val="00E4116D"/>
    <w:pPr>
      <w:suppressAutoHyphens/>
      <w:spacing w:line="100" w:lineRule="atLeast"/>
      <w:ind w:left="720"/>
    </w:pPr>
    <w:rPr>
      <w:lang w:eastAsia="ar-SA"/>
    </w:rPr>
  </w:style>
  <w:style w:type="table" w:styleId="af3">
    <w:name w:val="Table Grid"/>
    <w:basedOn w:val="a1"/>
    <w:rsid w:val="0099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mrcssattr">
    <w:name w:val="msonospacing_mr_css_attr"/>
    <w:basedOn w:val="a"/>
    <w:rsid w:val="0008521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1796B-84A9-4AB1-ADA5-B6FD9873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11</Pages>
  <Words>2784</Words>
  <Characters>15872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</vt:lpstr>
    </vt:vector>
  </TitlesOfParts>
  <Company>Neptun</Company>
  <LinksUpToDate>false</LinksUpToDate>
  <CharactersWithSpaces>18619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</dc:title>
  <dc:creator>Neptun</dc:creator>
  <cp:lastModifiedBy>Николай Ванеев</cp:lastModifiedBy>
  <cp:revision>125</cp:revision>
  <cp:lastPrinted>2007-03-12T10:31:00Z</cp:lastPrinted>
  <dcterms:created xsi:type="dcterms:W3CDTF">2019-08-22T09:38:00Z</dcterms:created>
  <dcterms:modified xsi:type="dcterms:W3CDTF">2025-01-14T05:42:00Z</dcterms:modified>
</cp:coreProperties>
</file>